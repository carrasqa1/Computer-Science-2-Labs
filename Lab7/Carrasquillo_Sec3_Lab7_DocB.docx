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2433F" w14:textId="77777777" w:rsidR="00A31E21" w:rsidRDefault="0052169D" w:rsidP="00A31E21">
      <w:pPr>
        <w:pStyle w:val="NormalWeb"/>
        <w:spacing w:before="0" w:after="0"/>
        <w:rPr>
          <w:rFonts w:ascii="Arial" w:hAnsi="Arial" w:cs="Arial"/>
          <w:b/>
          <w:u w:val="single"/>
        </w:rPr>
      </w:pPr>
      <w:r>
        <w:rPr>
          <w:rStyle w:val="Strong"/>
          <w:rFonts w:ascii="Arial" w:hAnsi="Arial" w:cs="Arial"/>
        </w:rPr>
        <w:t xml:space="preserve">Computer Science </w:t>
      </w:r>
      <w:r w:rsidR="007C4BD9">
        <w:rPr>
          <w:rStyle w:val="Strong"/>
          <w:rFonts w:ascii="Arial" w:hAnsi="Arial" w:cs="Arial"/>
        </w:rPr>
        <w:t>2</w:t>
      </w:r>
      <w:r w:rsidR="006E53A4">
        <w:rPr>
          <w:rStyle w:val="Strong"/>
          <w:rFonts w:ascii="Arial" w:hAnsi="Arial" w:cs="Arial"/>
        </w:rPr>
        <w:t xml:space="preserve">                                               </w:t>
      </w:r>
      <w:r>
        <w:rPr>
          <w:rFonts w:ascii="Arial" w:hAnsi="Arial" w:cs="Arial"/>
        </w:rPr>
        <w:t xml:space="preserve"> </w:t>
      </w:r>
      <w:r w:rsidR="00A31E21">
        <w:rPr>
          <w:rFonts w:ascii="Arial" w:hAnsi="Arial" w:cs="Arial"/>
        </w:rPr>
        <w:t xml:space="preserve">                              </w:t>
      </w:r>
      <w:r w:rsidR="0074193F">
        <w:rPr>
          <w:rFonts w:ascii="Arial" w:hAnsi="Arial" w:cs="Arial"/>
        </w:rPr>
        <w:t xml:space="preserve">     </w:t>
      </w:r>
      <w:r w:rsidR="00A31E21">
        <w:rPr>
          <w:rFonts w:ascii="Arial" w:hAnsi="Arial" w:cs="Arial"/>
        </w:rPr>
        <w:t xml:space="preserve">             </w:t>
      </w:r>
      <w:r w:rsidR="006E53A4">
        <w:rPr>
          <w:rFonts w:ascii="Arial" w:hAnsi="Arial" w:cs="Arial"/>
          <w:b/>
          <w:color w:val="FF0000"/>
        </w:rPr>
        <w:t xml:space="preserve">     Lab </w:t>
      </w:r>
      <w:r w:rsidR="00A31E21" w:rsidRPr="0074193F">
        <w:rPr>
          <w:rFonts w:ascii="Arial" w:hAnsi="Arial" w:cs="Arial"/>
          <w:b/>
          <w:color w:val="FF0000"/>
        </w:rPr>
        <w:t xml:space="preserve"> # 0</w:t>
      </w:r>
      <w:r w:rsidR="00783DCF">
        <w:rPr>
          <w:rFonts w:ascii="Arial" w:hAnsi="Arial" w:cs="Arial"/>
          <w:b/>
          <w:color w:val="FF0000"/>
        </w:rPr>
        <w:t>7</w:t>
      </w:r>
    </w:p>
    <w:p w14:paraId="6F4A8DF1" w14:textId="77777777" w:rsidR="0052169D" w:rsidRPr="00A31E21" w:rsidRDefault="00B72F55" w:rsidP="00A31E21">
      <w:pPr>
        <w:pStyle w:val="NormalWeb"/>
        <w:spacing w:before="0" w:after="0"/>
        <w:rPr>
          <w:rFonts w:ascii="Arial" w:hAnsi="Arial" w:cs="Arial"/>
          <w:b/>
          <w:u w:val="single"/>
        </w:rPr>
      </w:pPr>
      <w:r>
        <w:rPr>
          <w:noProof/>
          <w:lang w:eastAsia="en-US"/>
        </w:rPr>
        <w:drawing>
          <wp:inline distT="0" distB="0" distL="0" distR="0" wp14:anchorId="55CDA314" wp14:editId="4CF6229D">
            <wp:extent cx="6419850" cy="76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6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345063" w14:textId="77777777" w:rsidR="0052169D" w:rsidRDefault="0052169D" w:rsidP="008750D0">
      <w:pPr>
        <w:jc w:val="right"/>
        <w:rPr>
          <w:rFonts w:ascii="Arial" w:hAnsi="Arial" w:cs="Arial"/>
          <w:b/>
          <w:bCs/>
          <w:color w:val="000080"/>
          <w:sz w:val="22"/>
          <w:szCs w:val="22"/>
        </w:rPr>
      </w:pPr>
      <w:r>
        <w:rPr>
          <w:rFonts w:ascii="Arial" w:hAnsi="Arial" w:cs="Arial"/>
          <w:b/>
          <w:bCs/>
          <w:color w:val="000080"/>
          <w:sz w:val="22"/>
          <w:szCs w:val="22"/>
        </w:rPr>
        <w:t xml:space="preserve">Dr. Hanh Pham </w:t>
      </w:r>
    </w:p>
    <w:p w14:paraId="63FCA6ED" w14:textId="77777777" w:rsidR="00ED7D4B" w:rsidRDefault="00ED7D4B" w:rsidP="00472CF6">
      <w:pPr>
        <w:spacing w:after="40"/>
        <w:rPr>
          <w:b/>
          <w:sz w:val="22"/>
        </w:rPr>
      </w:pPr>
    </w:p>
    <w:p w14:paraId="6E9CBE71" w14:textId="40EFC847" w:rsidR="004B2FE6" w:rsidRPr="0000460A" w:rsidRDefault="004B2FE6" w:rsidP="004B2FE6">
      <w:pPr>
        <w:spacing w:after="40"/>
        <w:rPr>
          <w:b/>
          <w:sz w:val="22"/>
        </w:rPr>
      </w:pPr>
      <w:r>
        <w:rPr>
          <w:b/>
          <w:sz w:val="22"/>
        </w:rPr>
        <w:t xml:space="preserve">Student Last Name:  </w:t>
      </w:r>
      <w:r w:rsidR="00CE0778">
        <w:rPr>
          <w:b/>
          <w:sz w:val="22"/>
        </w:rPr>
        <w:t>Carrasquillo</w:t>
      </w:r>
      <w:r w:rsidR="00CE0778">
        <w:rPr>
          <w:b/>
          <w:sz w:val="22"/>
        </w:rPr>
        <w:tab/>
      </w:r>
      <w:r w:rsidR="00CE0778">
        <w:rPr>
          <w:b/>
          <w:sz w:val="22"/>
        </w:rPr>
        <w:tab/>
      </w:r>
      <w:r w:rsidR="00CE0778">
        <w:rPr>
          <w:b/>
          <w:sz w:val="22"/>
        </w:rPr>
        <w:tab/>
      </w:r>
      <w:r>
        <w:rPr>
          <w:b/>
          <w:sz w:val="22"/>
        </w:rPr>
        <w:t xml:space="preserve">  Student First Name:</w:t>
      </w:r>
      <w:r w:rsidR="00CE0778">
        <w:rPr>
          <w:b/>
          <w:sz w:val="22"/>
        </w:rPr>
        <w:t xml:space="preserve"> Ariana</w:t>
      </w:r>
    </w:p>
    <w:p w14:paraId="0E42E7EB" w14:textId="49E32E40" w:rsidR="004B2FE6" w:rsidRPr="0000460A" w:rsidRDefault="004B2FE6" w:rsidP="004B2FE6">
      <w:pPr>
        <w:spacing w:after="40"/>
        <w:rPr>
          <w:b/>
          <w:sz w:val="22"/>
        </w:rPr>
      </w:pPr>
      <w:r w:rsidRPr="0000460A">
        <w:rPr>
          <w:b/>
          <w:sz w:val="22"/>
        </w:rPr>
        <w:t>CS2 Section # __</w:t>
      </w:r>
      <w:r w:rsidR="00CE0778">
        <w:rPr>
          <w:b/>
          <w:sz w:val="22"/>
        </w:rPr>
        <w:t>3</w:t>
      </w:r>
      <w:r w:rsidRPr="0000460A">
        <w:rPr>
          <w:b/>
          <w:sz w:val="22"/>
        </w:rPr>
        <w:t>__</w:t>
      </w:r>
    </w:p>
    <w:p w14:paraId="37C7E762" w14:textId="77777777" w:rsidR="004B2FE6" w:rsidRDefault="004B2FE6" w:rsidP="00472CF6">
      <w:pPr>
        <w:spacing w:after="40"/>
        <w:rPr>
          <w:b/>
          <w:sz w:val="22"/>
        </w:rPr>
      </w:pPr>
    </w:p>
    <w:p w14:paraId="0B04593F" w14:textId="77777777" w:rsidR="00376F06" w:rsidRPr="00472CF6" w:rsidRDefault="00376F06" w:rsidP="00472CF6">
      <w:pPr>
        <w:spacing w:after="40"/>
        <w:rPr>
          <w:sz w:val="22"/>
        </w:rPr>
      </w:pPr>
      <w:r w:rsidRPr="00472CF6">
        <w:rPr>
          <w:b/>
          <w:sz w:val="22"/>
        </w:rPr>
        <w:t>Due</w:t>
      </w:r>
      <w:r w:rsidRPr="003D4198">
        <w:rPr>
          <w:b/>
          <w:sz w:val="22"/>
        </w:rPr>
        <w:t>:</w:t>
      </w:r>
      <w:r w:rsidRPr="003D4198">
        <w:rPr>
          <w:sz w:val="22"/>
        </w:rPr>
        <w:t xml:space="preserve">  </w:t>
      </w:r>
      <w:r w:rsidR="003D4198" w:rsidRPr="003D4198">
        <w:rPr>
          <w:sz w:val="22"/>
        </w:rPr>
        <w:t xml:space="preserve">Problem </w:t>
      </w:r>
      <w:r w:rsidR="000F5A70">
        <w:rPr>
          <w:sz w:val="22"/>
        </w:rPr>
        <w:t>A</w:t>
      </w:r>
      <w:r w:rsidR="00472CF6" w:rsidRPr="003D4198">
        <w:rPr>
          <w:sz w:val="22"/>
        </w:rPr>
        <w:t xml:space="preserve"> by the </w:t>
      </w:r>
      <w:r w:rsidR="00472CF6" w:rsidRPr="003D4198">
        <w:rPr>
          <w:b/>
          <w:sz w:val="22"/>
        </w:rPr>
        <w:t xml:space="preserve">end of the </w:t>
      </w:r>
      <w:r w:rsidR="008D1D87" w:rsidRPr="003D4198">
        <w:rPr>
          <w:b/>
          <w:sz w:val="22"/>
        </w:rPr>
        <w:t>lab</w:t>
      </w:r>
      <w:r w:rsidR="00472CF6" w:rsidRPr="003D4198">
        <w:rPr>
          <w:b/>
          <w:sz w:val="22"/>
        </w:rPr>
        <w:t xml:space="preserve"> </w:t>
      </w:r>
      <w:r w:rsidR="00472CF6" w:rsidRPr="003D4198">
        <w:rPr>
          <w:sz w:val="22"/>
        </w:rPr>
        <w:t xml:space="preserve">and </w:t>
      </w:r>
      <w:r w:rsidR="003D4198">
        <w:rPr>
          <w:sz w:val="22"/>
        </w:rPr>
        <w:t>Problems</w:t>
      </w:r>
      <w:r w:rsidR="0054326B">
        <w:rPr>
          <w:sz w:val="22"/>
        </w:rPr>
        <w:t xml:space="preserve"> </w:t>
      </w:r>
      <w:r w:rsidR="000F5A70">
        <w:rPr>
          <w:sz w:val="22"/>
        </w:rPr>
        <w:t>B</w:t>
      </w:r>
      <w:r w:rsidR="003D4198">
        <w:rPr>
          <w:sz w:val="22"/>
        </w:rPr>
        <w:t xml:space="preserve"> </w:t>
      </w:r>
      <w:r w:rsidR="00472CF6" w:rsidRPr="003D4198">
        <w:rPr>
          <w:sz w:val="22"/>
        </w:rPr>
        <w:t xml:space="preserve">by the end of </w:t>
      </w:r>
      <w:r w:rsidR="00472CF6" w:rsidRPr="003D4198">
        <w:rPr>
          <w:b/>
          <w:sz w:val="22"/>
        </w:rPr>
        <w:t>Saturday</w:t>
      </w:r>
      <w:r w:rsidR="00472CF6" w:rsidRPr="00472CF6">
        <w:rPr>
          <w:sz w:val="22"/>
        </w:rPr>
        <w:t xml:space="preserve"> of the same week</w:t>
      </w:r>
      <w:r w:rsidR="00D8415E">
        <w:rPr>
          <w:sz w:val="22"/>
        </w:rPr>
        <w:t>.</w:t>
      </w:r>
    </w:p>
    <w:p w14:paraId="40E073AB" w14:textId="77777777" w:rsidR="00ED7D4B" w:rsidRDefault="00ED7D4B" w:rsidP="00472CF6">
      <w:pPr>
        <w:spacing w:after="40"/>
        <w:rPr>
          <w:sz w:val="22"/>
          <w:szCs w:val="22"/>
        </w:rPr>
      </w:pPr>
    </w:p>
    <w:p w14:paraId="7DC24048" w14:textId="77777777" w:rsidR="00426B40" w:rsidRPr="00ED7D4B" w:rsidRDefault="00C35344" w:rsidP="00C35344">
      <w:pPr>
        <w:shd w:val="clear" w:color="auto" w:fill="D6E3BC" w:themeFill="accent3" w:themeFillTint="66"/>
        <w:spacing w:after="40"/>
        <w:rPr>
          <w:b/>
          <w:color w:val="FF0000"/>
          <w:sz w:val="24"/>
          <w:szCs w:val="22"/>
        </w:rPr>
      </w:pPr>
      <w:r w:rsidRPr="00ED7D4B">
        <w:rPr>
          <w:b/>
          <w:color w:val="FF0000"/>
          <w:sz w:val="24"/>
          <w:szCs w:val="22"/>
        </w:rPr>
        <w:t xml:space="preserve"> </w:t>
      </w:r>
      <w:r w:rsidR="00426B40" w:rsidRPr="00ED7D4B">
        <w:rPr>
          <w:b/>
          <w:color w:val="FF0000"/>
          <w:sz w:val="24"/>
          <w:szCs w:val="22"/>
        </w:rPr>
        <w:t xml:space="preserve">TOPIC: </w:t>
      </w:r>
      <w:r w:rsidR="00783DCF">
        <w:rPr>
          <w:b/>
          <w:color w:val="FF0000"/>
          <w:sz w:val="24"/>
          <w:szCs w:val="22"/>
        </w:rPr>
        <w:t>RECURSION 2</w:t>
      </w:r>
    </w:p>
    <w:p w14:paraId="20291035" w14:textId="77777777" w:rsidR="00426B40" w:rsidRDefault="00426B40" w:rsidP="00472CF6">
      <w:pPr>
        <w:spacing w:after="40"/>
        <w:rPr>
          <w:sz w:val="22"/>
          <w:szCs w:val="22"/>
        </w:rPr>
      </w:pPr>
    </w:p>
    <w:p w14:paraId="625F7314" w14:textId="77777777" w:rsidR="009E3BC0" w:rsidRDefault="009E3BC0" w:rsidP="009E3BC0">
      <w:pPr>
        <w:rPr>
          <w:sz w:val="22"/>
          <w:szCs w:val="22"/>
        </w:rPr>
      </w:pPr>
    </w:p>
    <w:p w14:paraId="02CEBE74" w14:textId="77777777" w:rsidR="009E3BC0" w:rsidRPr="00A761B2" w:rsidRDefault="009E3BC0" w:rsidP="009E3BC0">
      <w:pPr>
        <w:shd w:val="clear" w:color="auto" w:fill="FDE9D9" w:themeFill="accent6" w:themeFillTint="33"/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</w:t>
      </w:r>
      <w:r w:rsidRPr="00A761B2">
        <w:rPr>
          <w:b/>
          <w:sz w:val="28"/>
          <w:szCs w:val="36"/>
        </w:rPr>
        <w:t>Pro</w:t>
      </w:r>
      <w:r>
        <w:rPr>
          <w:b/>
          <w:sz w:val="28"/>
          <w:szCs w:val="36"/>
        </w:rPr>
        <w:t>blem</w:t>
      </w:r>
      <w:r w:rsidRPr="00A761B2">
        <w:rPr>
          <w:b/>
          <w:sz w:val="28"/>
          <w:szCs w:val="36"/>
        </w:rPr>
        <w:t xml:space="preserve"> </w:t>
      </w:r>
      <w:r>
        <w:rPr>
          <w:b/>
          <w:sz w:val="28"/>
          <w:szCs w:val="36"/>
        </w:rPr>
        <w:t>B</w:t>
      </w:r>
      <w:r w:rsidRPr="00A761B2">
        <w:rPr>
          <w:b/>
          <w:sz w:val="28"/>
          <w:szCs w:val="36"/>
        </w:rPr>
        <w:t xml:space="preserve">: </w:t>
      </w:r>
    </w:p>
    <w:p w14:paraId="506D291A" w14:textId="77777777" w:rsidR="009E3BC0" w:rsidRDefault="009E3BC0" w:rsidP="009E3BC0"/>
    <w:p w14:paraId="06CEB6CC" w14:textId="77777777" w:rsidR="00141D4C" w:rsidRDefault="00141D4C" w:rsidP="009E3BC0"/>
    <w:p w14:paraId="43476D40" w14:textId="77777777" w:rsidR="009E3BC0" w:rsidRPr="007A0E1A" w:rsidRDefault="009E3BC0" w:rsidP="009E3BC0">
      <w:pPr>
        <w:rPr>
          <w:b/>
          <w:sz w:val="24"/>
          <w:u w:val="single"/>
        </w:rPr>
      </w:pPr>
      <w:r w:rsidRPr="007A0E1A">
        <w:rPr>
          <w:b/>
          <w:sz w:val="24"/>
          <w:u w:val="single"/>
        </w:rPr>
        <w:t>Problem Description:</w:t>
      </w:r>
    </w:p>
    <w:p w14:paraId="2637127C" w14:textId="77777777" w:rsidR="009E3BC0" w:rsidRDefault="009E3BC0" w:rsidP="009E3BC0"/>
    <w:p w14:paraId="29CCD78B" w14:textId="77777777" w:rsidR="00783DCF" w:rsidRDefault="00783DCF" w:rsidP="00783DCF">
      <w:pPr>
        <w:spacing w:after="40"/>
        <w:rPr>
          <w:sz w:val="22"/>
          <w:szCs w:val="22"/>
        </w:rPr>
      </w:pPr>
      <w:r w:rsidRPr="00C060AD">
        <w:rPr>
          <w:sz w:val="22"/>
          <w:szCs w:val="22"/>
        </w:rPr>
        <w:t>2) Problem B: MyProgrammingLab # 71047 (chapter 18, Programming Projects)</w:t>
      </w:r>
    </w:p>
    <w:p w14:paraId="3275C7B0" w14:textId="77777777" w:rsidR="009E3BC0" w:rsidRDefault="009E3BC0" w:rsidP="009E3BC0"/>
    <w:p w14:paraId="6B7A7CC2" w14:textId="77777777" w:rsidR="00A761B2" w:rsidRPr="007A0E1A" w:rsidRDefault="00A761B2" w:rsidP="00A761B2">
      <w:pPr>
        <w:rPr>
          <w:b/>
          <w:sz w:val="24"/>
          <w:u w:val="single"/>
        </w:rPr>
      </w:pPr>
      <w:r w:rsidRPr="007A0E1A">
        <w:rPr>
          <w:b/>
          <w:sz w:val="24"/>
          <w:u w:val="single"/>
        </w:rPr>
        <w:t xml:space="preserve">Analysis: </w:t>
      </w:r>
    </w:p>
    <w:p w14:paraId="551105CD" w14:textId="77777777" w:rsidR="00A761B2" w:rsidRDefault="00A761B2" w:rsidP="00A761B2">
      <w:r>
        <w:t xml:space="preserve">(Describe the problem including input and output in your own words. Type your answer in the following with </w:t>
      </w:r>
      <w:r w:rsidRPr="008F0E0A">
        <w:rPr>
          <w:b/>
          <w:color w:val="0070C0"/>
        </w:rPr>
        <w:t>BLUE font color</w:t>
      </w:r>
      <w:r>
        <w:t>)</w:t>
      </w:r>
    </w:p>
    <w:p w14:paraId="091875E6" w14:textId="77777777" w:rsidR="00A761B2" w:rsidRDefault="00A761B2" w:rsidP="00A761B2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A761B2" w14:paraId="0AFB579A" w14:textId="77777777" w:rsidTr="00FD4F7F">
        <w:tc>
          <w:tcPr>
            <w:tcW w:w="10386" w:type="dxa"/>
            <w:shd w:val="clear" w:color="auto" w:fill="FDE9D9" w:themeFill="accent6" w:themeFillTint="33"/>
          </w:tcPr>
          <w:p w14:paraId="0A6FA5AA" w14:textId="77777777" w:rsidR="009A0BB2" w:rsidRDefault="009A0BB2" w:rsidP="00614F38">
            <w:pPr>
              <w:rPr>
                <w:b/>
                <w:color w:val="0070C0"/>
              </w:rPr>
            </w:pPr>
          </w:p>
          <w:p w14:paraId="27F3C075" w14:textId="0AAC8A52" w:rsidR="00A761B2" w:rsidRDefault="006E0503" w:rsidP="00873121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To convert a number to a hex number as a string. A user has to enter a number, output is a hex number</w:t>
            </w:r>
          </w:p>
          <w:p w14:paraId="4EC587E6" w14:textId="52C9EF72" w:rsidR="00873121" w:rsidRPr="00873121" w:rsidRDefault="00873121" w:rsidP="00873121">
            <w:pPr>
              <w:rPr>
                <w:b/>
                <w:color w:val="0070C0"/>
              </w:rPr>
            </w:pPr>
          </w:p>
        </w:tc>
      </w:tr>
    </w:tbl>
    <w:p w14:paraId="675C68A3" w14:textId="77777777" w:rsidR="00A761B2" w:rsidRDefault="00A761B2" w:rsidP="00A761B2"/>
    <w:p w14:paraId="5F27302C" w14:textId="77777777" w:rsidR="00A761B2" w:rsidRDefault="00A761B2" w:rsidP="00A761B2"/>
    <w:p w14:paraId="7D6FE498" w14:textId="77777777" w:rsidR="00A761B2" w:rsidRPr="007A0E1A" w:rsidRDefault="00A761B2" w:rsidP="00A761B2">
      <w:pPr>
        <w:rPr>
          <w:b/>
          <w:sz w:val="24"/>
          <w:u w:val="single"/>
        </w:rPr>
      </w:pPr>
      <w:r w:rsidRPr="007A0E1A">
        <w:rPr>
          <w:b/>
          <w:sz w:val="24"/>
          <w:u w:val="single"/>
        </w:rPr>
        <w:t>Design:</w:t>
      </w:r>
    </w:p>
    <w:p w14:paraId="48A1888A" w14:textId="77777777" w:rsidR="00A761B2" w:rsidRDefault="00A761B2" w:rsidP="00A761B2">
      <w:r>
        <w:t>(Describe the major steps for solving the problem.</w:t>
      </w:r>
      <w:r w:rsidRPr="00CF3766">
        <w:t xml:space="preserve"> </w:t>
      </w:r>
      <w:r>
        <w:t xml:space="preserve">Type your answer in the following with </w:t>
      </w:r>
      <w:r w:rsidR="008F0E0A" w:rsidRPr="008F0E0A">
        <w:rPr>
          <w:b/>
          <w:color w:val="0070C0"/>
        </w:rPr>
        <w:t>BLUE font color</w:t>
      </w:r>
      <w:r>
        <w:t>)</w:t>
      </w:r>
    </w:p>
    <w:p w14:paraId="77FFF091" w14:textId="77777777" w:rsidR="00A761B2" w:rsidRDefault="00A761B2" w:rsidP="00A761B2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6E0503" w:rsidRPr="006E0503" w14:paraId="7707F6B7" w14:textId="77777777" w:rsidTr="00FD4F7F">
        <w:tc>
          <w:tcPr>
            <w:tcW w:w="10386" w:type="dxa"/>
            <w:shd w:val="clear" w:color="auto" w:fill="FDE9D9" w:themeFill="accent6" w:themeFillTint="33"/>
          </w:tcPr>
          <w:p w14:paraId="30BCF418" w14:textId="77777777" w:rsidR="00A761B2" w:rsidRPr="006E0503" w:rsidRDefault="00A761B2" w:rsidP="00614F38">
            <w:pPr>
              <w:rPr>
                <w:b/>
                <w:color w:val="0070C0"/>
              </w:rPr>
            </w:pPr>
          </w:p>
          <w:p w14:paraId="64E1E50B" w14:textId="6B511298" w:rsidR="00A761B2" w:rsidRPr="006E0503" w:rsidRDefault="006E0503" w:rsidP="00CE0778">
            <w:pPr>
              <w:rPr>
                <w:b/>
                <w:color w:val="0070C0"/>
              </w:rPr>
            </w:pPr>
            <w:r w:rsidRPr="006E0503">
              <w:rPr>
                <w:b/>
                <w:color w:val="0070C0"/>
              </w:rPr>
              <w:t>Main method:</w:t>
            </w:r>
          </w:p>
          <w:p w14:paraId="20433147" w14:textId="42AC9D1B" w:rsidR="006E0503" w:rsidRDefault="006E0503" w:rsidP="006E0503">
            <w:pPr>
              <w:pStyle w:val="ListParagraph"/>
              <w:numPr>
                <w:ilvl w:val="0"/>
                <w:numId w:val="10"/>
              </w:num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Ask for user input</w:t>
            </w:r>
          </w:p>
          <w:p w14:paraId="7313F2C4" w14:textId="32DDE102" w:rsidR="006E0503" w:rsidRDefault="006E0503" w:rsidP="006E0503">
            <w:pPr>
              <w:pStyle w:val="ListParagraph"/>
              <w:numPr>
                <w:ilvl w:val="0"/>
                <w:numId w:val="10"/>
              </w:num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Print result</w:t>
            </w:r>
          </w:p>
          <w:p w14:paraId="050DCE4A" w14:textId="528F04A8" w:rsidR="006E0503" w:rsidRDefault="006E0503" w:rsidP="006E0503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dec2Hex method</w:t>
            </w:r>
          </w:p>
          <w:p w14:paraId="53B27E9E" w14:textId="74578BC8" w:rsidR="006E0503" w:rsidRPr="006E0503" w:rsidRDefault="006E0503" w:rsidP="006E0503">
            <w:pPr>
              <w:pStyle w:val="ListParagraph"/>
              <w:numPr>
                <w:ilvl w:val="0"/>
                <w:numId w:val="10"/>
              </w:num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Establish a base case if the int parameter/16 = 0 , return the remainder plus the result else recall the method</w:t>
            </w:r>
          </w:p>
          <w:p w14:paraId="324AB4D4" w14:textId="18433200" w:rsidR="006E0503" w:rsidRPr="006E0503" w:rsidRDefault="006E0503" w:rsidP="00CE0778">
            <w:pPr>
              <w:rPr>
                <w:b/>
                <w:color w:val="0070C0"/>
              </w:rPr>
            </w:pPr>
          </w:p>
        </w:tc>
      </w:tr>
    </w:tbl>
    <w:p w14:paraId="0790B22F" w14:textId="77777777" w:rsidR="00A761B2" w:rsidRPr="006E0503" w:rsidRDefault="00A761B2" w:rsidP="00A761B2">
      <w:pPr>
        <w:rPr>
          <w:b/>
          <w:color w:val="0070C0"/>
        </w:rPr>
      </w:pPr>
    </w:p>
    <w:p w14:paraId="55107789" w14:textId="77777777" w:rsidR="00A761B2" w:rsidRDefault="00A761B2" w:rsidP="00A761B2"/>
    <w:p w14:paraId="73C6A107" w14:textId="77777777" w:rsidR="00A761B2" w:rsidRDefault="00A761B2" w:rsidP="00A761B2"/>
    <w:p w14:paraId="261C76B7" w14:textId="77777777" w:rsidR="00A761B2" w:rsidRDefault="00A761B2" w:rsidP="00A761B2">
      <w:r w:rsidRPr="00CF3766">
        <w:rPr>
          <w:b/>
          <w:sz w:val="24"/>
          <w:u w:val="single"/>
        </w:rPr>
        <w:t>Coding:</w:t>
      </w:r>
      <w:r>
        <w:t xml:space="preserve"> (Copy and Paste Source Code here. Type your answer in the following with </w:t>
      </w:r>
      <w:r w:rsidR="008F0E0A" w:rsidRPr="008F0E0A">
        <w:rPr>
          <w:b/>
          <w:color w:val="0070C0"/>
        </w:rPr>
        <w:t>BLUE font color</w:t>
      </w:r>
      <w:r>
        <w:t>)</w:t>
      </w:r>
    </w:p>
    <w:p w14:paraId="2D0316FC" w14:textId="77777777" w:rsidR="00A761B2" w:rsidRDefault="00A761B2" w:rsidP="00A761B2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A761B2" w14:paraId="4EB94E87" w14:textId="77777777" w:rsidTr="009B72EB">
        <w:tc>
          <w:tcPr>
            <w:tcW w:w="10386" w:type="dxa"/>
            <w:shd w:val="clear" w:color="auto" w:fill="FDE9D9" w:themeFill="accent6" w:themeFillTint="33"/>
          </w:tcPr>
          <w:p w14:paraId="6979594C" w14:textId="342A59EE" w:rsidR="006E0503" w:rsidRPr="006E0503" w:rsidRDefault="006E0503" w:rsidP="006E0503">
            <w:pPr>
              <w:autoSpaceDE w:val="0"/>
              <w:autoSpaceDN w:val="0"/>
              <w:adjustRightInd w:val="0"/>
              <w:rPr>
                <w:b/>
                <w:color w:val="4BACC6" w:themeColor="accent5"/>
              </w:rPr>
            </w:pPr>
            <w:r>
              <w:rPr>
                <w:b/>
                <w:color w:val="4BACC6" w:themeColor="accent5"/>
              </w:rPr>
              <w:t>import java.util.Scanner;</w:t>
            </w:r>
            <w:bookmarkStart w:id="0" w:name="_GoBack"/>
            <w:bookmarkEnd w:id="0"/>
          </w:p>
          <w:p w14:paraId="6F63A69A" w14:textId="77777777" w:rsidR="006E0503" w:rsidRPr="006E0503" w:rsidRDefault="006E0503" w:rsidP="006E0503">
            <w:pPr>
              <w:autoSpaceDE w:val="0"/>
              <w:autoSpaceDN w:val="0"/>
              <w:adjustRightInd w:val="0"/>
              <w:rPr>
                <w:b/>
                <w:color w:val="4BACC6" w:themeColor="accent5"/>
              </w:rPr>
            </w:pPr>
            <w:r w:rsidRPr="006E0503">
              <w:rPr>
                <w:b/>
                <w:color w:val="4BACC6" w:themeColor="accent5"/>
              </w:rPr>
              <w:t>public class DecimalToHex {</w:t>
            </w:r>
          </w:p>
          <w:p w14:paraId="5CFB54A9" w14:textId="77777777" w:rsidR="006E0503" w:rsidRPr="006E0503" w:rsidRDefault="006E0503" w:rsidP="006E0503">
            <w:pPr>
              <w:autoSpaceDE w:val="0"/>
              <w:autoSpaceDN w:val="0"/>
              <w:adjustRightInd w:val="0"/>
              <w:rPr>
                <w:b/>
                <w:color w:val="4BACC6" w:themeColor="accent5"/>
              </w:rPr>
            </w:pPr>
            <w:r w:rsidRPr="006E0503">
              <w:rPr>
                <w:b/>
                <w:color w:val="4BACC6" w:themeColor="accent5"/>
              </w:rPr>
              <w:tab/>
              <w:t>public static void main(String[] args) {</w:t>
            </w:r>
          </w:p>
          <w:p w14:paraId="30EBB4D5" w14:textId="77777777" w:rsidR="006E0503" w:rsidRPr="006E0503" w:rsidRDefault="006E0503" w:rsidP="006E0503">
            <w:pPr>
              <w:autoSpaceDE w:val="0"/>
              <w:autoSpaceDN w:val="0"/>
              <w:adjustRightInd w:val="0"/>
              <w:rPr>
                <w:b/>
                <w:color w:val="4BACC6" w:themeColor="accent5"/>
              </w:rPr>
            </w:pPr>
            <w:r w:rsidRPr="006E0503">
              <w:rPr>
                <w:b/>
                <w:color w:val="4BACC6" w:themeColor="accent5"/>
              </w:rPr>
              <w:tab/>
            </w:r>
            <w:r w:rsidRPr="006E0503">
              <w:rPr>
                <w:b/>
                <w:color w:val="4BACC6" w:themeColor="accent5"/>
              </w:rPr>
              <w:tab/>
              <w:t>Scanner input = new Scanner(System.in);</w:t>
            </w:r>
          </w:p>
          <w:p w14:paraId="5D851642" w14:textId="77777777" w:rsidR="006E0503" w:rsidRPr="006E0503" w:rsidRDefault="006E0503" w:rsidP="006E0503">
            <w:pPr>
              <w:autoSpaceDE w:val="0"/>
              <w:autoSpaceDN w:val="0"/>
              <w:adjustRightInd w:val="0"/>
              <w:rPr>
                <w:b/>
                <w:color w:val="4BACC6" w:themeColor="accent5"/>
              </w:rPr>
            </w:pPr>
          </w:p>
          <w:p w14:paraId="55B3DBBC" w14:textId="77777777" w:rsidR="006E0503" w:rsidRPr="006E0503" w:rsidRDefault="006E0503" w:rsidP="006E0503">
            <w:pPr>
              <w:autoSpaceDE w:val="0"/>
              <w:autoSpaceDN w:val="0"/>
              <w:adjustRightInd w:val="0"/>
              <w:rPr>
                <w:b/>
                <w:color w:val="4BACC6" w:themeColor="accent5"/>
              </w:rPr>
            </w:pPr>
            <w:r w:rsidRPr="006E0503">
              <w:rPr>
                <w:b/>
                <w:color w:val="4BACC6" w:themeColor="accent5"/>
              </w:rPr>
              <w:tab/>
            </w:r>
            <w:r w:rsidRPr="006E0503">
              <w:rPr>
                <w:b/>
                <w:color w:val="4BACC6" w:themeColor="accent5"/>
              </w:rPr>
              <w:tab/>
              <w:t>System.out.print("Enter an integer to be converted to hex or hit enter to end program:");</w:t>
            </w:r>
          </w:p>
          <w:p w14:paraId="70019B81" w14:textId="77777777" w:rsidR="006E0503" w:rsidRPr="006E0503" w:rsidRDefault="006E0503" w:rsidP="006E0503">
            <w:pPr>
              <w:autoSpaceDE w:val="0"/>
              <w:autoSpaceDN w:val="0"/>
              <w:adjustRightInd w:val="0"/>
              <w:rPr>
                <w:b/>
                <w:color w:val="4BACC6" w:themeColor="accent5"/>
              </w:rPr>
            </w:pPr>
            <w:r w:rsidRPr="006E0503">
              <w:rPr>
                <w:b/>
                <w:color w:val="4BACC6" w:themeColor="accent5"/>
              </w:rPr>
              <w:tab/>
            </w:r>
            <w:r w:rsidRPr="006E0503">
              <w:rPr>
                <w:b/>
                <w:color w:val="4BACC6" w:themeColor="accent5"/>
              </w:rPr>
              <w:tab/>
              <w:t>int val = input.nextInt();</w:t>
            </w:r>
          </w:p>
          <w:p w14:paraId="08B78666" w14:textId="77777777" w:rsidR="006E0503" w:rsidRPr="006E0503" w:rsidRDefault="006E0503" w:rsidP="006E0503">
            <w:pPr>
              <w:autoSpaceDE w:val="0"/>
              <w:autoSpaceDN w:val="0"/>
              <w:adjustRightInd w:val="0"/>
              <w:rPr>
                <w:b/>
                <w:color w:val="4BACC6" w:themeColor="accent5"/>
              </w:rPr>
            </w:pPr>
          </w:p>
          <w:p w14:paraId="03ABA524" w14:textId="77777777" w:rsidR="006E0503" w:rsidRPr="006E0503" w:rsidRDefault="006E0503" w:rsidP="006E0503">
            <w:pPr>
              <w:autoSpaceDE w:val="0"/>
              <w:autoSpaceDN w:val="0"/>
              <w:adjustRightInd w:val="0"/>
              <w:rPr>
                <w:b/>
                <w:color w:val="4BACC6" w:themeColor="accent5"/>
              </w:rPr>
            </w:pPr>
            <w:r w:rsidRPr="006E0503">
              <w:rPr>
                <w:b/>
                <w:color w:val="4BACC6" w:themeColor="accent5"/>
              </w:rPr>
              <w:tab/>
            </w:r>
            <w:r w:rsidRPr="006E0503">
              <w:rPr>
                <w:b/>
                <w:color w:val="4BACC6" w:themeColor="accent5"/>
              </w:rPr>
              <w:tab/>
              <w:t>// Display the value's hex equivalent</w:t>
            </w:r>
          </w:p>
          <w:p w14:paraId="6AEAFE63" w14:textId="77777777" w:rsidR="006E0503" w:rsidRPr="006E0503" w:rsidRDefault="006E0503" w:rsidP="006E0503">
            <w:pPr>
              <w:autoSpaceDE w:val="0"/>
              <w:autoSpaceDN w:val="0"/>
              <w:adjustRightInd w:val="0"/>
              <w:rPr>
                <w:b/>
                <w:color w:val="4BACC6" w:themeColor="accent5"/>
              </w:rPr>
            </w:pPr>
            <w:r w:rsidRPr="006E0503">
              <w:rPr>
                <w:b/>
                <w:color w:val="4BACC6" w:themeColor="accent5"/>
              </w:rPr>
              <w:tab/>
            </w:r>
            <w:r w:rsidRPr="006E0503">
              <w:rPr>
                <w:b/>
                <w:color w:val="4BACC6" w:themeColor="accent5"/>
              </w:rPr>
              <w:tab/>
              <w:t>System.out.println("The hex equivalent of "</w:t>
            </w:r>
          </w:p>
          <w:p w14:paraId="542E1187" w14:textId="77777777" w:rsidR="006E0503" w:rsidRPr="006E0503" w:rsidRDefault="006E0503" w:rsidP="006E0503">
            <w:pPr>
              <w:autoSpaceDE w:val="0"/>
              <w:autoSpaceDN w:val="0"/>
              <w:adjustRightInd w:val="0"/>
              <w:rPr>
                <w:b/>
                <w:color w:val="4BACC6" w:themeColor="accent5"/>
              </w:rPr>
            </w:pPr>
            <w:r w:rsidRPr="006E0503">
              <w:rPr>
                <w:b/>
                <w:color w:val="4BACC6" w:themeColor="accent5"/>
              </w:rPr>
              <w:tab/>
            </w:r>
            <w:r w:rsidRPr="006E0503">
              <w:rPr>
                <w:b/>
                <w:color w:val="4BACC6" w:themeColor="accent5"/>
              </w:rPr>
              <w:tab/>
            </w:r>
            <w:r w:rsidRPr="006E0503">
              <w:rPr>
                <w:b/>
                <w:color w:val="4BACC6" w:themeColor="accent5"/>
              </w:rPr>
              <w:tab/>
              <w:t xml:space="preserve">+ val + " is " + dec2Hex(val)); </w:t>
            </w:r>
          </w:p>
          <w:p w14:paraId="066341BC" w14:textId="77777777" w:rsidR="006E0503" w:rsidRPr="006E0503" w:rsidRDefault="006E0503" w:rsidP="006E0503">
            <w:pPr>
              <w:autoSpaceDE w:val="0"/>
              <w:autoSpaceDN w:val="0"/>
              <w:adjustRightInd w:val="0"/>
              <w:rPr>
                <w:b/>
                <w:color w:val="4BACC6" w:themeColor="accent5"/>
              </w:rPr>
            </w:pPr>
            <w:r w:rsidRPr="006E0503">
              <w:rPr>
                <w:b/>
                <w:color w:val="4BACC6" w:themeColor="accent5"/>
              </w:rPr>
              <w:tab/>
              <w:t>}</w:t>
            </w:r>
          </w:p>
          <w:p w14:paraId="28DD8D09" w14:textId="77777777" w:rsidR="006E0503" w:rsidRPr="006E0503" w:rsidRDefault="006E0503" w:rsidP="006E0503">
            <w:pPr>
              <w:autoSpaceDE w:val="0"/>
              <w:autoSpaceDN w:val="0"/>
              <w:adjustRightInd w:val="0"/>
              <w:rPr>
                <w:b/>
                <w:color w:val="4BACC6" w:themeColor="accent5"/>
              </w:rPr>
            </w:pPr>
          </w:p>
          <w:p w14:paraId="56784D89" w14:textId="77777777" w:rsidR="006E0503" w:rsidRPr="006E0503" w:rsidRDefault="006E0503" w:rsidP="006E0503">
            <w:pPr>
              <w:autoSpaceDE w:val="0"/>
              <w:autoSpaceDN w:val="0"/>
              <w:adjustRightInd w:val="0"/>
              <w:rPr>
                <w:b/>
                <w:color w:val="4BACC6" w:themeColor="accent5"/>
              </w:rPr>
            </w:pPr>
            <w:r w:rsidRPr="006E0503">
              <w:rPr>
                <w:b/>
                <w:color w:val="4BACC6" w:themeColor="accent5"/>
              </w:rPr>
              <w:tab/>
              <w:t>public static String dec2Hex(int a) {</w:t>
            </w:r>
          </w:p>
          <w:p w14:paraId="6043749B" w14:textId="77777777" w:rsidR="006E0503" w:rsidRPr="006E0503" w:rsidRDefault="006E0503" w:rsidP="006E0503">
            <w:pPr>
              <w:autoSpaceDE w:val="0"/>
              <w:autoSpaceDN w:val="0"/>
              <w:adjustRightInd w:val="0"/>
              <w:rPr>
                <w:b/>
                <w:color w:val="4BACC6" w:themeColor="accent5"/>
              </w:rPr>
            </w:pPr>
            <w:r w:rsidRPr="006E0503">
              <w:rPr>
                <w:b/>
                <w:color w:val="4BACC6" w:themeColor="accent5"/>
              </w:rPr>
              <w:tab/>
            </w:r>
            <w:r w:rsidRPr="006E0503">
              <w:rPr>
                <w:b/>
                <w:color w:val="4BACC6" w:themeColor="accent5"/>
              </w:rPr>
              <w:tab/>
              <w:t>String result = " ";</w:t>
            </w:r>
          </w:p>
          <w:p w14:paraId="16DD5778" w14:textId="77777777" w:rsidR="006E0503" w:rsidRPr="006E0503" w:rsidRDefault="006E0503" w:rsidP="006E0503">
            <w:pPr>
              <w:autoSpaceDE w:val="0"/>
              <w:autoSpaceDN w:val="0"/>
              <w:adjustRightInd w:val="0"/>
              <w:rPr>
                <w:b/>
                <w:color w:val="4BACC6" w:themeColor="accent5"/>
              </w:rPr>
            </w:pPr>
            <w:r w:rsidRPr="006E0503">
              <w:rPr>
                <w:b/>
                <w:color w:val="4BACC6" w:themeColor="accent5"/>
              </w:rPr>
              <w:tab/>
            </w:r>
            <w:r w:rsidRPr="006E0503">
              <w:rPr>
                <w:b/>
                <w:color w:val="4BACC6" w:themeColor="accent5"/>
              </w:rPr>
              <w:tab/>
              <w:t>return dec2Hex(a, result);</w:t>
            </w:r>
          </w:p>
          <w:p w14:paraId="4471656B" w14:textId="77777777" w:rsidR="006E0503" w:rsidRPr="006E0503" w:rsidRDefault="006E0503" w:rsidP="006E0503">
            <w:pPr>
              <w:autoSpaceDE w:val="0"/>
              <w:autoSpaceDN w:val="0"/>
              <w:adjustRightInd w:val="0"/>
              <w:rPr>
                <w:b/>
                <w:color w:val="4BACC6" w:themeColor="accent5"/>
              </w:rPr>
            </w:pPr>
            <w:r w:rsidRPr="006E0503">
              <w:rPr>
                <w:b/>
                <w:color w:val="4BACC6" w:themeColor="accent5"/>
              </w:rPr>
              <w:tab/>
              <w:t>}</w:t>
            </w:r>
          </w:p>
          <w:p w14:paraId="4D4C9702" w14:textId="77777777" w:rsidR="006E0503" w:rsidRPr="006E0503" w:rsidRDefault="006E0503" w:rsidP="006E0503">
            <w:pPr>
              <w:autoSpaceDE w:val="0"/>
              <w:autoSpaceDN w:val="0"/>
              <w:adjustRightInd w:val="0"/>
              <w:rPr>
                <w:b/>
                <w:color w:val="4BACC6" w:themeColor="accent5"/>
              </w:rPr>
            </w:pPr>
          </w:p>
          <w:p w14:paraId="0E49F91A" w14:textId="77777777" w:rsidR="006E0503" w:rsidRPr="006E0503" w:rsidRDefault="006E0503" w:rsidP="006E0503">
            <w:pPr>
              <w:autoSpaceDE w:val="0"/>
              <w:autoSpaceDN w:val="0"/>
              <w:adjustRightInd w:val="0"/>
              <w:rPr>
                <w:b/>
                <w:color w:val="4BACC6" w:themeColor="accent5"/>
              </w:rPr>
            </w:pPr>
            <w:r w:rsidRPr="006E0503">
              <w:rPr>
                <w:b/>
                <w:color w:val="4BACC6" w:themeColor="accent5"/>
              </w:rPr>
              <w:tab/>
              <w:t>public static String dec2Hex(int a, String result) {</w:t>
            </w:r>
          </w:p>
          <w:p w14:paraId="46E617F6" w14:textId="77777777" w:rsidR="006E0503" w:rsidRPr="006E0503" w:rsidRDefault="006E0503" w:rsidP="006E0503">
            <w:pPr>
              <w:autoSpaceDE w:val="0"/>
              <w:autoSpaceDN w:val="0"/>
              <w:adjustRightInd w:val="0"/>
              <w:rPr>
                <w:b/>
                <w:color w:val="4BACC6" w:themeColor="accent5"/>
              </w:rPr>
            </w:pPr>
            <w:r w:rsidRPr="006E0503">
              <w:rPr>
                <w:b/>
                <w:color w:val="4BACC6" w:themeColor="accent5"/>
              </w:rPr>
              <w:tab/>
            </w:r>
            <w:r w:rsidRPr="006E0503">
              <w:rPr>
                <w:b/>
                <w:color w:val="4BACC6" w:themeColor="accent5"/>
              </w:rPr>
              <w:tab/>
              <w:t>int r = a % 16; // Remainder</w:t>
            </w:r>
          </w:p>
          <w:p w14:paraId="04321715" w14:textId="77777777" w:rsidR="006E0503" w:rsidRPr="006E0503" w:rsidRDefault="006E0503" w:rsidP="006E0503">
            <w:pPr>
              <w:autoSpaceDE w:val="0"/>
              <w:autoSpaceDN w:val="0"/>
              <w:adjustRightInd w:val="0"/>
              <w:rPr>
                <w:b/>
                <w:color w:val="4BACC6" w:themeColor="accent5"/>
              </w:rPr>
            </w:pPr>
            <w:r w:rsidRPr="006E0503">
              <w:rPr>
                <w:b/>
                <w:color w:val="4BACC6" w:themeColor="accent5"/>
              </w:rPr>
              <w:tab/>
            </w:r>
            <w:r w:rsidRPr="006E0503">
              <w:rPr>
                <w:b/>
                <w:color w:val="4BACC6" w:themeColor="accent5"/>
              </w:rPr>
              <w:tab/>
              <w:t xml:space="preserve">String remainder = r &gt;= 10 ? </w:t>
            </w:r>
          </w:p>
          <w:p w14:paraId="10AC2486" w14:textId="77777777" w:rsidR="006E0503" w:rsidRPr="006E0503" w:rsidRDefault="006E0503" w:rsidP="006E0503">
            <w:pPr>
              <w:autoSpaceDE w:val="0"/>
              <w:autoSpaceDN w:val="0"/>
              <w:adjustRightInd w:val="0"/>
              <w:rPr>
                <w:b/>
                <w:color w:val="4BACC6" w:themeColor="accent5"/>
              </w:rPr>
            </w:pPr>
            <w:r w:rsidRPr="006E0503">
              <w:rPr>
                <w:b/>
                <w:color w:val="4BACC6" w:themeColor="accent5"/>
              </w:rPr>
              <w:tab/>
            </w:r>
            <w:r w:rsidRPr="006E0503">
              <w:rPr>
                <w:b/>
                <w:color w:val="4BACC6" w:themeColor="accent5"/>
              </w:rPr>
              <w:tab/>
            </w:r>
            <w:r w:rsidRPr="006E0503">
              <w:rPr>
                <w:b/>
                <w:color w:val="4BACC6" w:themeColor="accent5"/>
              </w:rPr>
              <w:tab/>
              <w:t>String.valueOf((char)('A' + r % 10)) : String.valueOf(r);</w:t>
            </w:r>
          </w:p>
          <w:p w14:paraId="3701DC62" w14:textId="77777777" w:rsidR="006E0503" w:rsidRPr="006E0503" w:rsidRDefault="006E0503" w:rsidP="006E0503">
            <w:pPr>
              <w:autoSpaceDE w:val="0"/>
              <w:autoSpaceDN w:val="0"/>
              <w:adjustRightInd w:val="0"/>
              <w:rPr>
                <w:b/>
                <w:color w:val="4BACC6" w:themeColor="accent5"/>
              </w:rPr>
            </w:pPr>
          </w:p>
          <w:p w14:paraId="5D705BD0" w14:textId="77777777" w:rsidR="006E0503" w:rsidRPr="006E0503" w:rsidRDefault="006E0503" w:rsidP="006E0503">
            <w:pPr>
              <w:autoSpaceDE w:val="0"/>
              <w:autoSpaceDN w:val="0"/>
              <w:adjustRightInd w:val="0"/>
              <w:rPr>
                <w:b/>
                <w:color w:val="4BACC6" w:themeColor="accent5"/>
              </w:rPr>
            </w:pPr>
            <w:r w:rsidRPr="006E0503">
              <w:rPr>
                <w:b/>
                <w:color w:val="4BACC6" w:themeColor="accent5"/>
              </w:rPr>
              <w:tab/>
            </w:r>
            <w:r w:rsidRPr="006E0503">
              <w:rPr>
                <w:b/>
                <w:color w:val="4BACC6" w:themeColor="accent5"/>
              </w:rPr>
              <w:tab/>
              <w:t>if (a/ 16 == 0) // Base case</w:t>
            </w:r>
          </w:p>
          <w:p w14:paraId="3A7F2DF4" w14:textId="77777777" w:rsidR="006E0503" w:rsidRPr="006E0503" w:rsidRDefault="006E0503" w:rsidP="006E0503">
            <w:pPr>
              <w:autoSpaceDE w:val="0"/>
              <w:autoSpaceDN w:val="0"/>
              <w:adjustRightInd w:val="0"/>
              <w:rPr>
                <w:b/>
                <w:color w:val="4BACC6" w:themeColor="accent5"/>
              </w:rPr>
            </w:pPr>
            <w:r w:rsidRPr="006E0503">
              <w:rPr>
                <w:b/>
                <w:color w:val="4BACC6" w:themeColor="accent5"/>
              </w:rPr>
              <w:tab/>
            </w:r>
            <w:r w:rsidRPr="006E0503">
              <w:rPr>
                <w:b/>
                <w:color w:val="4BACC6" w:themeColor="accent5"/>
              </w:rPr>
              <w:tab/>
            </w:r>
            <w:r w:rsidRPr="006E0503">
              <w:rPr>
                <w:b/>
                <w:color w:val="4BACC6" w:themeColor="accent5"/>
              </w:rPr>
              <w:tab/>
              <w:t>return remainder + result;</w:t>
            </w:r>
          </w:p>
          <w:p w14:paraId="3C12B8FE" w14:textId="77777777" w:rsidR="006E0503" w:rsidRPr="006E0503" w:rsidRDefault="006E0503" w:rsidP="006E0503">
            <w:pPr>
              <w:autoSpaceDE w:val="0"/>
              <w:autoSpaceDN w:val="0"/>
              <w:adjustRightInd w:val="0"/>
              <w:rPr>
                <w:b/>
                <w:color w:val="4BACC6" w:themeColor="accent5"/>
              </w:rPr>
            </w:pPr>
            <w:r w:rsidRPr="006E0503">
              <w:rPr>
                <w:b/>
                <w:color w:val="4BACC6" w:themeColor="accent5"/>
              </w:rPr>
              <w:tab/>
            </w:r>
            <w:r w:rsidRPr="006E0503">
              <w:rPr>
                <w:b/>
                <w:color w:val="4BACC6" w:themeColor="accent5"/>
              </w:rPr>
              <w:tab/>
              <w:t>else</w:t>
            </w:r>
          </w:p>
          <w:p w14:paraId="354FA976" w14:textId="77777777" w:rsidR="006E0503" w:rsidRPr="006E0503" w:rsidRDefault="006E0503" w:rsidP="006E0503">
            <w:pPr>
              <w:autoSpaceDE w:val="0"/>
              <w:autoSpaceDN w:val="0"/>
              <w:adjustRightInd w:val="0"/>
              <w:rPr>
                <w:b/>
                <w:color w:val="4BACC6" w:themeColor="accent5"/>
              </w:rPr>
            </w:pPr>
            <w:r w:rsidRPr="006E0503">
              <w:rPr>
                <w:b/>
                <w:color w:val="4BACC6" w:themeColor="accent5"/>
              </w:rPr>
              <w:tab/>
            </w:r>
            <w:r w:rsidRPr="006E0503">
              <w:rPr>
                <w:b/>
                <w:color w:val="4BACC6" w:themeColor="accent5"/>
              </w:rPr>
              <w:tab/>
            </w:r>
            <w:r w:rsidRPr="006E0503">
              <w:rPr>
                <w:b/>
                <w:color w:val="4BACC6" w:themeColor="accent5"/>
              </w:rPr>
              <w:tab/>
              <w:t>return dec2Hex(a / 16, remainder + result); // Recursive call</w:t>
            </w:r>
          </w:p>
          <w:p w14:paraId="4C24EEC1" w14:textId="77777777" w:rsidR="006E0503" w:rsidRPr="006E0503" w:rsidRDefault="006E0503" w:rsidP="006E0503">
            <w:pPr>
              <w:autoSpaceDE w:val="0"/>
              <w:autoSpaceDN w:val="0"/>
              <w:adjustRightInd w:val="0"/>
              <w:rPr>
                <w:b/>
                <w:color w:val="4BACC6" w:themeColor="accent5"/>
              </w:rPr>
            </w:pPr>
            <w:r w:rsidRPr="006E0503">
              <w:rPr>
                <w:b/>
                <w:color w:val="4BACC6" w:themeColor="accent5"/>
              </w:rPr>
              <w:tab/>
              <w:t>}</w:t>
            </w:r>
          </w:p>
          <w:p w14:paraId="5B5BC0FB" w14:textId="3FE8489E" w:rsidR="00BB6182" w:rsidRPr="006E0503" w:rsidRDefault="006E0503" w:rsidP="006E0503">
            <w:pPr>
              <w:autoSpaceDE w:val="0"/>
              <w:autoSpaceDN w:val="0"/>
              <w:adjustRightInd w:val="0"/>
              <w:rPr>
                <w:b/>
                <w:color w:val="4BACC6" w:themeColor="accent5"/>
              </w:rPr>
            </w:pPr>
            <w:r w:rsidRPr="006E0503">
              <w:rPr>
                <w:b/>
                <w:color w:val="4BACC6" w:themeColor="accent5"/>
              </w:rPr>
              <w:t>}</w:t>
            </w:r>
          </w:p>
          <w:p w14:paraId="34B9719E" w14:textId="77777777" w:rsidR="00BB6182" w:rsidRDefault="00BB6182" w:rsidP="00783DCF">
            <w:pPr>
              <w:autoSpaceDE w:val="0"/>
              <w:autoSpaceDN w:val="0"/>
              <w:adjustRightInd w:val="0"/>
            </w:pPr>
          </w:p>
          <w:p w14:paraId="1A9B3126" w14:textId="6A074A47" w:rsidR="00BB6182" w:rsidRDefault="00BB6182" w:rsidP="00783DCF">
            <w:pPr>
              <w:autoSpaceDE w:val="0"/>
              <w:autoSpaceDN w:val="0"/>
              <w:adjustRightInd w:val="0"/>
            </w:pPr>
          </w:p>
        </w:tc>
      </w:tr>
    </w:tbl>
    <w:p w14:paraId="36067513" w14:textId="77777777" w:rsidR="00A761B2" w:rsidRDefault="00A761B2" w:rsidP="00A761B2"/>
    <w:p w14:paraId="30C62030" w14:textId="77777777" w:rsidR="00AE12E1" w:rsidRDefault="00AE12E1" w:rsidP="00A761B2"/>
    <w:p w14:paraId="3BCD9373" w14:textId="77777777" w:rsidR="00AE12E1" w:rsidRDefault="00AE12E1" w:rsidP="00A761B2"/>
    <w:p w14:paraId="589E7D97" w14:textId="77777777" w:rsidR="00A761B2" w:rsidRDefault="00A761B2" w:rsidP="00A761B2">
      <w:r w:rsidRPr="00CF3766">
        <w:rPr>
          <w:b/>
          <w:sz w:val="24"/>
          <w:u w:val="single"/>
        </w:rPr>
        <w:t>Testing:</w:t>
      </w:r>
      <w:r>
        <w:t xml:space="preserve"> (Describe how you test this program</w:t>
      </w:r>
      <w:r w:rsidR="00C35344">
        <w:t>.</w:t>
      </w:r>
      <w:r w:rsidRPr="00CE7DE3">
        <w:t xml:space="preserve"> </w:t>
      </w:r>
      <w:r>
        <w:t xml:space="preserve">Type your answer in the following with </w:t>
      </w:r>
      <w:r w:rsidR="008F0E0A" w:rsidRPr="008F0E0A">
        <w:rPr>
          <w:b/>
          <w:color w:val="0070C0"/>
        </w:rPr>
        <w:t>BLUE font color</w:t>
      </w:r>
      <w:r>
        <w:t>)</w:t>
      </w:r>
    </w:p>
    <w:p w14:paraId="5344E963" w14:textId="77777777" w:rsidR="00A761B2" w:rsidRDefault="00A761B2" w:rsidP="00A761B2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A761B2" w14:paraId="16CF9240" w14:textId="77777777" w:rsidTr="00FD4F7F">
        <w:tc>
          <w:tcPr>
            <w:tcW w:w="10386" w:type="dxa"/>
            <w:shd w:val="clear" w:color="auto" w:fill="FDE9D9" w:themeFill="accent6" w:themeFillTint="33"/>
          </w:tcPr>
          <w:p w14:paraId="15BA6B83" w14:textId="77777777" w:rsidR="00A761B2" w:rsidRDefault="00A761B2" w:rsidP="00614F38"/>
          <w:p w14:paraId="2BBB2D53" w14:textId="77777777" w:rsidR="00FD4F7F" w:rsidRPr="00ED7D4B" w:rsidRDefault="00FD4F7F" w:rsidP="00614F38">
            <w:pPr>
              <w:rPr>
                <w:b/>
                <w:color w:val="0070C0"/>
              </w:rPr>
            </w:pPr>
            <w:r w:rsidRPr="00ED7D4B">
              <w:rPr>
                <w:b/>
                <w:color w:val="0070C0"/>
              </w:rPr>
              <w:t>RUN three times, using the same input as in the sample runs:</w:t>
            </w:r>
          </w:p>
          <w:p w14:paraId="46C68D7D" w14:textId="77777777" w:rsidR="00FD4F7F" w:rsidRPr="00ED7D4B" w:rsidRDefault="00FD4F7F" w:rsidP="00614F38">
            <w:pPr>
              <w:rPr>
                <w:b/>
                <w:color w:val="0070C0"/>
              </w:rPr>
            </w:pPr>
          </w:p>
          <w:p w14:paraId="4A2EC110" w14:textId="77777777" w:rsidR="00FD4F7F" w:rsidRPr="00C14FCB" w:rsidRDefault="00FD4F7F" w:rsidP="00FD4F7F">
            <w:pPr>
              <w:rPr>
                <w:b/>
                <w:color w:val="0070C0"/>
                <w:u w:val="single"/>
              </w:rPr>
            </w:pPr>
            <w:r w:rsidRPr="00C14FCB">
              <w:rPr>
                <w:b/>
                <w:color w:val="0070C0"/>
                <w:u w:val="single"/>
              </w:rPr>
              <w:t>Test 1:</w:t>
            </w:r>
          </w:p>
          <w:p w14:paraId="7EB155AE" w14:textId="77777777" w:rsidR="00FD4F7F" w:rsidRPr="00ED7D4B" w:rsidRDefault="009E3BC0" w:rsidP="00FD4F7F">
            <w:pP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</w:pPr>
            <w: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>...</w:t>
            </w:r>
          </w:p>
          <w:p w14:paraId="7430F05D" w14:textId="77777777" w:rsidR="009E3BC0" w:rsidRDefault="009E3BC0" w:rsidP="00FD4F7F">
            <w:pPr>
              <w:rPr>
                <w:b/>
                <w:color w:val="0070C0"/>
                <w:u w:val="single"/>
              </w:rPr>
            </w:pPr>
          </w:p>
          <w:p w14:paraId="14821F3E" w14:textId="77777777" w:rsidR="00FD4F7F" w:rsidRPr="00C14FCB" w:rsidRDefault="00FD4F7F" w:rsidP="00FD4F7F">
            <w:pPr>
              <w:rPr>
                <w:b/>
                <w:color w:val="0070C0"/>
                <w:u w:val="single"/>
              </w:rPr>
            </w:pPr>
            <w:r w:rsidRPr="00C14FCB">
              <w:rPr>
                <w:b/>
                <w:color w:val="0070C0"/>
                <w:u w:val="single"/>
              </w:rPr>
              <w:t>Test 2:</w:t>
            </w:r>
          </w:p>
          <w:p w14:paraId="5EF53FF3" w14:textId="77777777" w:rsidR="009E3BC0" w:rsidRPr="009E3BC0" w:rsidRDefault="009E3BC0" w:rsidP="00FD4F7F">
            <w:pPr>
              <w:rPr>
                <w:b/>
                <w:color w:val="0070C0"/>
              </w:rPr>
            </w:pPr>
            <w:r w:rsidRPr="009E3BC0">
              <w:rPr>
                <w:b/>
                <w:color w:val="0070C0"/>
              </w:rPr>
              <w:t>…</w:t>
            </w:r>
          </w:p>
          <w:p w14:paraId="01A3307D" w14:textId="77777777" w:rsidR="009E3BC0" w:rsidRDefault="009E3BC0" w:rsidP="00FD4F7F">
            <w:pPr>
              <w:rPr>
                <w:b/>
                <w:color w:val="0070C0"/>
                <w:u w:val="single"/>
              </w:rPr>
            </w:pPr>
          </w:p>
          <w:p w14:paraId="6C87CB67" w14:textId="77777777" w:rsidR="00FD4F7F" w:rsidRPr="00C14FCB" w:rsidRDefault="00FD4F7F" w:rsidP="00FD4F7F">
            <w:pPr>
              <w:rPr>
                <w:b/>
                <w:color w:val="0070C0"/>
                <w:u w:val="single"/>
              </w:rPr>
            </w:pPr>
            <w:r w:rsidRPr="00C14FCB">
              <w:rPr>
                <w:b/>
                <w:color w:val="0070C0"/>
                <w:u w:val="single"/>
              </w:rPr>
              <w:t>Test 3:</w:t>
            </w:r>
          </w:p>
          <w:p w14:paraId="30931DC4" w14:textId="77777777" w:rsidR="009E3BC0" w:rsidRPr="009E3BC0" w:rsidRDefault="009E3BC0" w:rsidP="009E3BC0">
            <w:pPr>
              <w:rPr>
                <w:b/>
                <w:color w:val="0070C0"/>
              </w:rPr>
            </w:pPr>
            <w:r w:rsidRPr="009E3BC0">
              <w:rPr>
                <w:b/>
                <w:color w:val="0070C0"/>
              </w:rPr>
              <w:t>…</w:t>
            </w:r>
          </w:p>
          <w:p w14:paraId="16E9A413" w14:textId="77777777" w:rsidR="009E3BC0" w:rsidRDefault="009E3BC0" w:rsidP="009E3BC0"/>
          <w:p w14:paraId="1C482567" w14:textId="77777777" w:rsidR="009E3BC0" w:rsidRDefault="009E3BC0" w:rsidP="009E3BC0"/>
        </w:tc>
      </w:tr>
    </w:tbl>
    <w:p w14:paraId="342A4CB6" w14:textId="77777777" w:rsidR="007A0E1A" w:rsidRDefault="007A0E1A" w:rsidP="007A0E1A"/>
    <w:sectPr w:rsidR="007A0E1A" w:rsidSect="00F72D2F">
      <w:pgSz w:w="12240" w:h="15840"/>
      <w:pgMar w:top="540" w:right="630" w:bottom="360" w:left="1440" w:header="9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809FD" w14:textId="77777777" w:rsidR="006A1C9A" w:rsidRDefault="006A1C9A">
      <w:r>
        <w:separator/>
      </w:r>
    </w:p>
  </w:endnote>
  <w:endnote w:type="continuationSeparator" w:id="0">
    <w:p w14:paraId="52CC094E" w14:textId="77777777" w:rsidR="006A1C9A" w:rsidRDefault="006A1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9E344" w14:textId="77777777" w:rsidR="006A1C9A" w:rsidRDefault="006A1C9A">
      <w:r>
        <w:separator/>
      </w:r>
    </w:p>
  </w:footnote>
  <w:footnote w:type="continuationSeparator" w:id="0">
    <w:p w14:paraId="769B1256" w14:textId="77777777" w:rsidR="006A1C9A" w:rsidRDefault="006A1C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0"/>
        </w:tabs>
        <w:ind w:left="1080" w:hanging="720"/>
      </w:pPr>
    </w:lvl>
  </w:abstractNum>
  <w:abstractNum w:abstractNumId="2" w15:restartNumberingAfterBreak="0">
    <w:nsid w:val="00000003"/>
    <w:multiLevelType w:val="singleLevel"/>
    <w:tmpl w:val="00000003"/>
    <w:name w:val="WW8Num2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3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1F2F15D9"/>
    <w:multiLevelType w:val="hybridMultilevel"/>
    <w:tmpl w:val="AB6614A2"/>
    <w:lvl w:ilvl="0" w:tplc="12280F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03C7F"/>
    <w:multiLevelType w:val="hybridMultilevel"/>
    <w:tmpl w:val="4AD41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256F0E"/>
    <w:multiLevelType w:val="multilevel"/>
    <w:tmpl w:val="5CF227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C8030FF"/>
    <w:multiLevelType w:val="hybridMultilevel"/>
    <w:tmpl w:val="0FC455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9A28C7"/>
    <w:multiLevelType w:val="hybridMultilevel"/>
    <w:tmpl w:val="38D80164"/>
    <w:lvl w:ilvl="0" w:tplc="6164CB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310C9"/>
    <w:multiLevelType w:val="hybridMultilevel"/>
    <w:tmpl w:val="335CB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E21"/>
    <w:rsid w:val="00000D4C"/>
    <w:rsid w:val="0000460A"/>
    <w:rsid w:val="00031ED5"/>
    <w:rsid w:val="00036358"/>
    <w:rsid w:val="0004310E"/>
    <w:rsid w:val="00050622"/>
    <w:rsid w:val="00051554"/>
    <w:rsid w:val="0006311D"/>
    <w:rsid w:val="000D0F5F"/>
    <w:rsid w:val="000E504D"/>
    <w:rsid w:val="000E6BDC"/>
    <w:rsid w:val="000F5A70"/>
    <w:rsid w:val="0010236F"/>
    <w:rsid w:val="00140DC3"/>
    <w:rsid w:val="00141D4C"/>
    <w:rsid w:val="0016602A"/>
    <w:rsid w:val="00171FEB"/>
    <w:rsid w:val="00177EA3"/>
    <w:rsid w:val="00181B64"/>
    <w:rsid w:val="00192C8C"/>
    <w:rsid w:val="001F30B4"/>
    <w:rsid w:val="001F7CD6"/>
    <w:rsid w:val="00227C59"/>
    <w:rsid w:val="00245D93"/>
    <w:rsid w:val="00275618"/>
    <w:rsid w:val="002E1A3E"/>
    <w:rsid w:val="00353149"/>
    <w:rsid w:val="003546FD"/>
    <w:rsid w:val="00355C8E"/>
    <w:rsid w:val="00367434"/>
    <w:rsid w:val="00370A75"/>
    <w:rsid w:val="00376F06"/>
    <w:rsid w:val="00386A78"/>
    <w:rsid w:val="00394CD0"/>
    <w:rsid w:val="003D4198"/>
    <w:rsid w:val="00406B12"/>
    <w:rsid w:val="00410912"/>
    <w:rsid w:val="004156D2"/>
    <w:rsid w:val="00426B40"/>
    <w:rsid w:val="00432463"/>
    <w:rsid w:val="00433E97"/>
    <w:rsid w:val="00441D27"/>
    <w:rsid w:val="00472CF6"/>
    <w:rsid w:val="00485568"/>
    <w:rsid w:val="004A074E"/>
    <w:rsid w:val="004B2FE6"/>
    <w:rsid w:val="004F4105"/>
    <w:rsid w:val="004F7EEF"/>
    <w:rsid w:val="0050443C"/>
    <w:rsid w:val="005125B4"/>
    <w:rsid w:val="0052169D"/>
    <w:rsid w:val="0054326B"/>
    <w:rsid w:val="00577E63"/>
    <w:rsid w:val="00593349"/>
    <w:rsid w:val="005953DC"/>
    <w:rsid w:val="005B7F28"/>
    <w:rsid w:val="005D057F"/>
    <w:rsid w:val="005E1FBC"/>
    <w:rsid w:val="00626037"/>
    <w:rsid w:val="006424F0"/>
    <w:rsid w:val="006518F8"/>
    <w:rsid w:val="0066679A"/>
    <w:rsid w:val="0067242D"/>
    <w:rsid w:val="006749E1"/>
    <w:rsid w:val="006860BF"/>
    <w:rsid w:val="006A1C9A"/>
    <w:rsid w:val="006B18A6"/>
    <w:rsid w:val="006B1A68"/>
    <w:rsid w:val="006C705A"/>
    <w:rsid w:val="006D236C"/>
    <w:rsid w:val="006D6BF0"/>
    <w:rsid w:val="006E0503"/>
    <w:rsid w:val="006E53A4"/>
    <w:rsid w:val="007276EA"/>
    <w:rsid w:val="00731772"/>
    <w:rsid w:val="0074193F"/>
    <w:rsid w:val="00764D3C"/>
    <w:rsid w:val="00767EF6"/>
    <w:rsid w:val="00783DCF"/>
    <w:rsid w:val="007A0E1A"/>
    <w:rsid w:val="007A34D9"/>
    <w:rsid w:val="007B7B6E"/>
    <w:rsid w:val="007C41C0"/>
    <w:rsid w:val="007C4BD9"/>
    <w:rsid w:val="007E3273"/>
    <w:rsid w:val="008163D1"/>
    <w:rsid w:val="00841002"/>
    <w:rsid w:val="00843D8E"/>
    <w:rsid w:val="00845B67"/>
    <w:rsid w:val="00845DD2"/>
    <w:rsid w:val="008536B3"/>
    <w:rsid w:val="00873121"/>
    <w:rsid w:val="008750D0"/>
    <w:rsid w:val="0089299F"/>
    <w:rsid w:val="00894202"/>
    <w:rsid w:val="008A00A4"/>
    <w:rsid w:val="008A7D8B"/>
    <w:rsid w:val="008B7DBE"/>
    <w:rsid w:val="008D1D87"/>
    <w:rsid w:val="008F0212"/>
    <w:rsid w:val="008F0E0A"/>
    <w:rsid w:val="009039D1"/>
    <w:rsid w:val="009323E5"/>
    <w:rsid w:val="00950231"/>
    <w:rsid w:val="009838C7"/>
    <w:rsid w:val="00983BAD"/>
    <w:rsid w:val="00992DE8"/>
    <w:rsid w:val="009A0BB2"/>
    <w:rsid w:val="009B72EB"/>
    <w:rsid w:val="009D3DF0"/>
    <w:rsid w:val="009E3BC0"/>
    <w:rsid w:val="00A25CC7"/>
    <w:rsid w:val="00A27431"/>
    <w:rsid w:val="00A31E21"/>
    <w:rsid w:val="00A36EBE"/>
    <w:rsid w:val="00A7495F"/>
    <w:rsid w:val="00A761B2"/>
    <w:rsid w:val="00A83B57"/>
    <w:rsid w:val="00A90F7F"/>
    <w:rsid w:val="00A92BDB"/>
    <w:rsid w:val="00AB64AB"/>
    <w:rsid w:val="00AE12E1"/>
    <w:rsid w:val="00AE3161"/>
    <w:rsid w:val="00B0169D"/>
    <w:rsid w:val="00B15D66"/>
    <w:rsid w:val="00B170E2"/>
    <w:rsid w:val="00B17491"/>
    <w:rsid w:val="00B32F80"/>
    <w:rsid w:val="00B72F55"/>
    <w:rsid w:val="00B90154"/>
    <w:rsid w:val="00BB6182"/>
    <w:rsid w:val="00BD14DA"/>
    <w:rsid w:val="00C01549"/>
    <w:rsid w:val="00C14FCB"/>
    <w:rsid w:val="00C27171"/>
    <w:rsid w:val="00C35344"/>
    <w:rsid w:val="00C35445"/>
    <w:rsid w:val="00C354B9"/>
    <w:rsid w:val="00C94F29"/>
    <w:rsid w:val="00CA0C71"/>
    <w:rsid w:val="00CA2E62"/>
    <w:rsid w:val="00CA3459"/>
    <w:rsid w:val="00CD2398"/>
    <w:rsid w:val="00CE0778"/>
    <w:rsid w:val="00CE7DE3"/>
    <w:rsid w:val="00CF3766"/>
    <w:rsid w:val="00CF464A"/>
    <w:rsid w:val="00D444F1"/>
    <w:rsid w:val="00D6665D"/>
    <w:rsid w:val="00D8415E"/>
    <w:rsid w:val="00D92A5A"/>
    <w:rsid w:val="00DD6EF5"/>
    <w:rsid w:val="00DE63C7"/>
    <w:rsid w:val="00E53E96"/>
    <w:rsid w:val="00E64218"/>
    <w:rsid w:val="00E64FEE"/>
    <w:rsid w:val="00EB2C2E"/>
    <w:rsid w:val="00EC3149"/>
    <w:rsid w:val="00EC3815"/>
    <w:rsid w:val="00EC4012"/>
    <w:rsid w:val="00ED7D4B"/>
    <w:rsid w:val="00F023D2"/>
    <w:rsid w:val="00F133E6"/>
    <w:rsid w:val="00F40354"/>
    <w:rsid w:val="00F424EE"/>
    <w:rsid w:val="00F42C18"/>
    <w:rsid w:val="00F53CD9"/>
    <w:rsid w:val="00F56BB8"/>
    <w:rsid w:val="00F66186"/>
    <w:rsid w:val="00F671DB"/>
    <w:rsid w:val="00F71E50"/>
    <w:rsid w:val="00F72D2F"/>
    <w:rsid w:val="00F828F4"/>
    <w:rsid w:val="00F92399"/>
    <w:rsid w:val="00FC30B7"/>
    <w:rsid w:val="00FC6CAB"/>
    <w:rsid w:val="00FD2D61"/>
    <w:rsid w:val="00FD4F7F"/>
    <w:rsid w:val="00FE4BE3"/>
    <w:rsid w:val="00FF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ECFC7E4"/>
  <w15:docId w15:val="{9DB28BB2-988C-4B7E-85D6-0793181A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DE8"/>
    <w:pPr>
      <w:suppressAutoHyphens/>
    </w:pPr>
    <w:rPr>
      <w:rFonts w:cs="Calibri"/>
      <w:lang w:eastAsia="ar-SA"/>
    </w:rPr>
  </w:style>
  <w:style w:type="paragraph" w:styleId="Heading3">
    <w:name w:val="heading 3"/>
    <w:basedOn w:val="Normal"/>
    <w:next w:val="Normal"/>
    <w:qFormat/>
    <w:rsid w:val="00992DE8"/>
    <w:pPr>
      <w:keepNext/>
      <w:numPr>
        <w:ilvl w:val="2"/>
        <w:numId w:val="1"/>
      </w:numPr>
      <w:outlineLvl w:val="2"/>
    </w:pPr>
    <w:rPr>
      <w:rFonts w:eastAsia="Arial Unicode MS"/>
      <w:b/>
      <w:bCs/>
      <w:color w:val="FF0000"/>
      <w:sz w:val="18"/>
      <w:szCs w:val="18"/>
    </w:rPr>
  </w:style>
  <w:style w:type="paragraph" w:styleId="Heading4">
    <w:name w:val="heading 4"/>
    <w:basedOn w:val="Normal"/>
    <w:next w:val="Normal"/>
    <w:qFormat/>
    <w:rsid w:val="00992DE8"/>
    <w:pPr>
      <w:keepNext/>
      <w:numPr>
        <w:ilvl w:val="3"/>
        <w:numId w:val="1"/>
      </w:numPr>
      <w:outlineLvl w:val="3"/>
    </w:pPr>
    <w:rPr>
      <w:rFonts w:eastAsia="Arial Unicode MS"/>
      <w:b/>
      <w:bCs/>
      <w:sz w:val="18"/>
      <w:szCs w:val="18"/>
    </w:rPr>
  </w:style>
  <w:style w:type="paragraph" w:styleId="Heading5">
    <w:name w:val="heading 5"/>
    <w:basedOn w:val="Normal"/>
    <w:next w:val="Normal"/>
    <w:qFormat/>
    <w:rsid w:val="00992DE8"/>
    <w:pPr>
      <w:keepNext/>
      <w:numPr>
        <w:ilvl w:val="4"/>
        <w:numId w:val="1"/>
      </w:numPr>
      <w:outlineLvl w:val="4"/>
    </w:pPr>
    <w:rPr>
      <w:rFonts w:eastAsia="Arial Unicode MS"/>
      <w:b/>
      <w:b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992DE8"/>
    <w:rPr>
      <w:rFonts w:ascii="Times New Roman" w:hAnsi="Times New Roman"/>
    </w:rPr>
  </w:style>
  <w:style w:type="character" w:customStyle="1" w:styleId="WW8Num3z0">
    <w:name w:val="WW8Num3z0"/>
    <w:rsid w:val="00992DE8"/>
    <w:rPr>
      <w:rFonts w:ascii="Symbol" w:hAnsi="Symbol"/>
    </w:rPr>
  </w:style>
  <w:style w:type="character" w:customStyle="1" w:styleId="WW8Num4z0">
    <w:name w:val="WW8Num4z0"/>
    <w:rsid w:val="00992DE8"/>
    <w:rPr>
      <w:rFonts w:ascii="Wingdings" w:hAnsi="Wingdings"/>
    </w:rPr>
  </w:style>
  <w:style w:type="character" w:customStyle="1" w:styleId="WW8Num5z0">
    <w:name w:val="WW8Num5z0"/>
    <w:rsid w:val="00992DE8"/>
    <w:rPr>
      <w:rFonts w:ascii="Wingdings" w:hAnsi="Wingdings" w:cs="Wingdings"/>
      <w:caps w:val="0"/>
      <w:smallCaps w:val="0"/>
      <w:strike w:val="0"/>
      <w:dstrike w:val="0"/>
      <w:vanish w:val="0"/>
      <w:color w:val="000000"/>
      <w:sz w:val="20"/>
      <w:szCs w:val="2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6z0">
    <w:name w:val="WW8Num6z0"/>
    <w:rsid w:val="00992DE8"/>
    <w:rPr>
      <w:rFonts w:ascii="Symbol" w:hAnsi="Symbol" w:cs="Symbol"/>
    </w:rPr>
  </w:style>
  <w:style w:type="character" w:customStyle="1" w:styleId="WW8Num8z0">
    <w:name w:val="WW8Num8z0"/>
    <w:rsid w:val="00992DE8"/>
    <w:rPr>
      <w:rFonts w:ascii="Times New Roman" w:hAnsi="Times New Roman" w:cs="Times New Roman"/>
    </w:rPr>
  </w:style>
  <w:style w:type="character" w:customStyle="1" w:styleId="WW8Num9z0">
    <w:name w:val="WW8Num9z0"/>
    <w:rsid w:val="00992DE8"/>
    <w:rPr>
      <w:rFonts w:ascii="Symbol" w:eastAsia="Times New Roman" w:hAnsi="Symbol" w:cs="Times New Roman"/>
    </w:rPr>
  </w:style>
  <w:style w:type="character" w:customStyle="1" w:styleId="WW8Num9z1">
    <w:name w:val="WW8Num9z1"/>
    <w:rsid w:val="00992DE8"/>
    <w:rPr>
      <w:rFonts w:ascii="Courier New" w:hAnsi="Courier New" w:cs="Courier New"/>
    </w:rPr>
  </w:style>
  <w:style w:type="character" w:customStyle="1" w:styleId="WW8Num9z2">
    <w:name w:val="WW8Num9z2"/>
    <w:rsid w:val="00992DE8"/>
    <w:rPr>
      <w:rFonts w:ascii="Wingdings" w:hAnsi="Wingdings"/>
    </w:rPr>
  </w:style>
  <w:style w:type="character" w:customStyle="1" w:styleId="WW8Num9z3">
    <w:name w:val="WW8Num9z3"/>
    <w:rsid w:val="00992DE8"/>
    <w:rPr>
      <w:rFonts w:ascii="Symbol" w:hAnsi="Symbol"/>
    </w:rPr>
  </w:style>
  <w:style w:type="character" w:customStyle="1" w:styleId="WW8Num10z0">
    <w:name w:val="WW8Num10z0"/>
    <w:rsid w:val="00992DE8"/>
    <w:rPr>
      <w:rFonts w:ascii="Wingdings" w:hAnsi="Wingdings" w:cs="Wingdings"/>
    </w:rPr>
  </w:style>
  <w:style w:type="character" w:customStyle="1" w:styleId="WW8Num11z0">
    <w:name w:val="WW8Num11z0"/>
    <w:rsid w:val="00992DE8"/>
    <w:rPr>
      <w:rFonts w:ascii="Symbol" w:hAnsi="Symbol" w:cs="Symbol"/>
    </w:rPr>
  </w:style>
  <w:style w:type="character" w:customStyle="1" w:styleId="WW8Num12z0">
    <w:name w:val="WW8Num12z0"/>
    <w:rsid w:val="00992DE8"/>
    <w:rPr>
      <w:rFonts w:ascii="Wingdings" w:hAnsi="Wingdings" w:cs="Wingdings"/>
    </w:rPr>
  </w:style>
  <w:style w:type="character" w:customStyle="1" w:styleId="WW8Num12z1">
    <w:name w:val="WW8Num12z1"/>
    <w:rsid w:val="00992DE8"/>
    <w:rPr>
      <w:rFonts w:ascii="Courier New" w:hAnsi="Courier New" w:cs="Courier New"/>
    </w:rPr>
  </w:style>
  <w:style w:type="character" w:customStyle="1" w:styleId="WW8Num12z3">
    <w:name w:val="WW8Num12z3"/>
    <w:rsid w:val="00992DE8"/>
    <w:rPr>
      <w:rFonts w:ascii="Symbol" w:hAnsi="Symbol" w:cs="Symbol"/>
    </w:rPr>
  </w:style>
  <w:style w:type="character" w:customStyle="1" w:styleId="WW8Num13z0">
    <w:name w:val="WW8Num13z0"/>
    <w:rsid w:val="00992DE8"/>
    <w:rPr>
      <w:rFonts w:ascii="Wingdings" w:hAnsi="Wingdings" w:cs="Wingdings"/>
    </w:rPr>
  </w:style>
  <w:style w:type="character" w:customStyle="1" w:styleId="WW8Num14z0">
    <w:name w:val="WW8Num14z0"/>
    <w:rsid w:val="00992DE8"/>
    <w:rPr>
      <w:rFonts w:ascii="Symbol" w:hAnsi="Symbol" w:cs="Symbol"/>
    </w:rPr>
  </w:style>
  <w:style w:type="character" w:customStyle="1" w:styleId="WW8Num14z1">
    <w:name w:val="WW8Num14z1"/>
    <w:rsid w:val="00992DE8"/>
    <w:rPr>
      <w:rFonts w:ascii="Times New Roman" w:hAnsi="Times New Roman" w:cs="Times New Roman"/>
    </w:rPr>
  </w:style>
  <w:style w:type="character" w:customStyle="1" w:styleId="WW8Num15z0">
    <w:name w:val="WW8Num15z0"/>
    <w:rsid w:val="00992DE8"/>
    <w:rPr>
      <w:rFonts w:ascii="Wingdings" w:hAnsi="Wingdings" w:cs="Wingdings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WW8Num16z0">
    <w:name w:val="WW8Num16z0"/>
    <w:rsid w:val="00992DE8"/>
    <w:rPr>
      <w:rFonts w:ascii="Wingdings" w:hAnsi="Wingdings" w:cs="Wingdings"/>
    </w:rPr>
  </w:style>
  <w:style w:type="character" w:customStyle="1" w:styleId="WW8Num17z0">
    <w:name w:val="WW8Num17z0"/>
    <w:rsid w:val="00992DE8"/>
    <w:rPr>
      <w:rFonts w:ascii="Symbol" w:hAnsi="Symbol" w:cs="Symbol"/>
    </w:rPr>
  </w:style>
  <w:style w:type="character" w:customStyle="1" w:styleId="WW8Num17z1">
    <w:name w:val="WW8Num17z1"/>
    <w:rsid w:val="00992DE8"/>
    <w:rPr>
      <w:rFonts w:ascii="Courier New" w:hAnsi="Courier New" w:cs="Courier New"/>
    </w:rPr>
  </w:style>
  <w:style w:type="character" w:customStyle="1" w:styleId="WW8Num17z2">
    <w:name w:val="WW8Num17z2"/>
    <w:rsid w:val="00992DE8"/>
    <w:rPr>
      <w:rFonts w:ascii="Wingdings" w:hAnsi="Wingdings" w:cs="Wingdings"/>
    </w:rPr>
  </w:style>
  <w:style w:type="character" w:customStyle="1" w:styleId="WW8Num18z0">
    <w:name w:val="WW8Num18z0"/>
    <w:rsid w:val="00992DE8"/>
    <w:rPr>
      <w:rFonts w:ascii="Wingdings" w:hAnsi="Wingdings" w:cs="Wingdings"/>
    </w:rPr>
  </w:style>
  <w:style w:type="character" w:customStyle="1" w:styleId="WW8Num19z0">
    <w:name w:val="WW8Num19z0"/>
    <w:rsid w:val="00992DE8"/>
    <w:rPr>
      <w:rFonts w:ascii="Wingdings" w:hAnsi="Wingdings" w:cs="Wingdings"/>
    </w:rPr>
  </w:style>
  <w:style w:type="character" w:customStyle="1" w:styleId="WW8Num19z1">
    <w:name w:val="WW8Num19z1"/>
    <w:rsid w:val="00992DE8"/>
    <w:rPr>
      <w:rFonts w:ascii="Courier New" w:hAnsi="Courier New" w:cs="Courier New"/>
    </w:rPr>
  </w:style>
  <w:style w:type="character" w:customStyle="1" w:styleId="WW8Num19z3">
    <w:name w:val="WW8Num19z3"/>
    <w:rsid w:val="00992DE8"/>
    <w:rPr>
      <w:rFonts w:ascii="Symbol" w:hAnsi="Symbol" w:cs="Symbol"/>
    </w:rPr>
  </w:style>
  <w:style w:type="character" w:customStyle="1" w:styleId="WW8Num20z0">
    <w:name w:val="WW8Num20z0"/>
    <w:rsid w:val="00992DE8"/>
    <w:rPr>
      <w:rFonts w:ascii="Times New Roman" w:hAnsi="Times New Roman" w:cs="Times New Roman"/>
    </w:rPr>
  </w:style>
  <w:style w:type="character" w:customStyle="1" w:styleId="WW8Num21z0">
    <w:name w:val="WW8Num21z0"/>
    <w:rsid w:val="00992DE8"/>
    <w:rPr>
      <w:rFonts w:ascii="Times New Roman" w:hAnsi="Times New Roman" w:cs="Times New Roman"/>
    </w:rPr>
  </w:style>
  <w:style w:type="character" w:customStyle="1" w:styleId="WW8Num22z0">
    <w:name w:val="WW8Num22z0"/>
    <w:rsid w:val="00992DE8"/>
    <w:rPr>
      <w:rFonts w:ascii="Wingdings" w:hAnsi="Wingdings" w:cs="Wingdings"/>
      <w:caps w:val="0"/>
      <w:smallCaps w:val="0"/>
      <w:strike w:val="0"/>
      <w:dstrike w:val="0"/>
      <w:vanish w:val="0"/>
      <w:color w:val="000000"/>
      <w:sz w:val="20"/>
      <w:szCs w:val="2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3z0">
    <w:name w:val="WW8Num23z0"/>
    <w:rsid w:val="00992DE8"/>
    <w:rPr>
      <w:rFonts w:ascii="Symbol" w:hAnsi="Symbol"/>
    </w:rPr>
  </w:style>
  <w:style w:type="character" w:customStyle="1" w:styleId="WW8Num23z1">
    <w:name w:val="WW8Num23z1"/>
    <w:rsid w:val="00992DE8"/>
    <w:rPr>
      <w:rFonts w:ascii="Courier New" w:hAnsi="Courier New" w:cs="Courier New"/>
    </w:rPr>
  </w:style>
  <w:style w:type="character" w:customStyle="1" w:styleId="WW8Num23z2">
    <w:name w:val="WW8Num23z2"/>
    <w:rsid w:val="00992DE8"/>
    <w:rPr>
      <w:rFonts w:ascii="Wingdings" w:hAnsi="Wingdings"/>
    </w:rPr>
  </w:style>
  <w:style w:type="character" w:customStyle="1" w:styleId="WW8Num24z0">
    <w:name w:val="WW8Num24z0"/>
    <w:rsid w:val="00992DE8"/>
    <w:rPr>
      <w:rFonts w:ascii="Symbol" w:hAnsi="Symbol" w:cs="Symbol"/>
    </w:rPr>
  </w:style>
  <w:style w:type="character" w:customStyle="1" w:styleId="WW8Num25z0">
    <w:name w:val="WW8Num25z0"/>
    <w:rsid w:val="00992DE8"/>
    <w:rPr>
      <w:rFonts w:ascii="Symbol" w:hAnsi="Symbol" w:cs="Symbol"/>
    </w:rPr>
  </w:style>
  <w:style w:type="character" w:customStyle="1" w:styleId="WW8Num27z0">
    <w:name w:val="WW8Num27z0"/>
    <w:rsid w:val="00992DE8"/>
    <w:rPr>
      <w:rFonts w:ascii="Wingdings" w:hAnsi="Wingdings" w:cs="Wingdings"/>
    </w:rPr>
  </w:style>
  <w:style w:type="character" w:customStyle="1" w:styleId="WW8Num28z0">
    <w:name w:val="WW8Num28z0"/>
    <w:rsid w:val="00992DE8"/>
    <w:rPr>
      <w:rFonts w:ascii="Times New Roman" w:hAnsi="Times New Roman" w:cs="Times New Roman"/>
    </w:rPr>
  </w:style>
  <w:style w:type="character" w:customStyle="1" w:styleId="WW8Num29z0">
    <w:name w:val="WW8Num29z0"/>
    <w:rsid w:val="00992DE8"/>
    <w:rPr>
      <w:rFonts w:ascii="Wingdings" w:hAnsi="Wingdings" w:cs="Wingdings"/>
    </w:rPr>
  </w:style>
  <w:style w:type="character" w:customStyle="1" w:styleId="WW8Num30z0">
    <w:name w:val="WW8Num30z0"/>
    <w:rsid w:val="00992DE8"/>
    <w:rPr>
      <w:rFonts w:ascii="Wingdings" w:hAnsi="Wingdings" w:cs="Wingdings"/>
    </w:rPr>
  </w:style>
  <w:style w:type="character" w:customStyle="1" w:styleId="WW8Num31z0">
    <w:name w:val="WW8Num31z0"/>
    <w:rsid w:val="00992DE8"/>
    <w:rPr>
      <w:rFonts w:ascii="Wingdings" w:hAnsi="Wingdings" w:cs="Wingdings"/>
    </w:rPr>
  </w:style>
  <w:style w:type="character" w:customStyle="1" w:styleId="WW8Num32z0">
    <w:name w:val="WW8Num32z0"/>
    <w:rsid w:val="00992DE8"/>
    <w:rPr>
      <w:rFonts w:ascii="Wingdings" w:hAnsi="Wingdings" w:cs="Wingdings"/>
    </w:rPr>
  </w:style>
  <w:style w:type="character" w:customStyle="1" w:styleId="WW8Num33z0">
    <w:name w:val="WW8Num33z0"/>
    <w:rsid w:val="00992DE8"/>
    <w:rPr>
      <w:rFonts w:ascii="Times New Roman" w:hAnsi="Times New Roman" w:cs="Times New Roman"/>
    </w:rPr>
  </w:style>
  <w:style w:type="character" w:customStyle="1" w:styleId="WW8Num34z0">
    <w:name w:val="WW8Num34z0"/>
    <w:rsid w:val="00992DE8"/>
    <w:rPr>
      <w:rFonts w:ascii="Wingdings" w:hAnsi="Wingdings" w:cs="Wingdings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WW8Num35z0">
    <w:name w:val="WW8Num35z0"/>
    <w:rsid w:val="00992DE8"/>
    <w:rPr>
      <w:rFonts w:ascii="Symbol" w:hAnsi="Symbol" w:cs="Symbol"/>
    </w:rPr>
  </w:style>
  <w:style w:type="character" w:customStyle="1" w:styleId="WW8Num36z0">
    <w:name w:val="WW8Num36z0"/>
    <w:rsid w:val="00992DE8"/>
    <w:rPr>
      <w:rFonts w:ascii="Wingdings" w:hAnsi="Wingdings" w:cs="Wingdings"/>
    </w:rPr>
  </w:style>
  <w:style w:type="character" w:customStyle="1" w:styleId="WW8Num37z0">
    <w:name w:val="WW8Num37z0"/>
    <w:rsid w:val="00992DE8"/>
    <w:rPr>
      <w:rFonts w:ascii="Times New Roman" w:hAnsi="Times New Roman" w:cs="Times New Roman"/>
    </w:rPr>
  </w:style>
  <w:style w:type="character" w:customStyle="1" w:styleId="WW8Num38z0">
    <w:name w:val="WW8Num38z0"/>
    <w:rsid w:val="00992DE8"/>
    <w:rPr>
      <w:rFonts w:ascii="Times New Roman" w:hAnsi="Times New Roman" w:cs="Times New Roman"/>
    </w:rPr>
  </w:style>
  <w:style w:type="character" w:customStyle="1" w:styleId="WW8Num39z0">
    <w:name w:val="WW8Num39z0"/>
    <w:rsid w:val="00992DE8"/>
    <w:rPr>
      <w:rFonts w:ascii="Symbol" w:hAnsi="Symbol"/>
    </w:rPr>
  </w:style>
  <w:style w:type="character" w:customStyle="1" w:styleId="WW8Num39z1">
    <w:name w:val="WW8Num39z1"/>
    <w:rsid w:val="00992DE8"/>
    <w:rPr>
      <w:rFonts w:ascii="Courier New" w:hAnsi="Courier New" w:cs="Courier New"/>
    </w:rPr>
  </w:style>
  <w:style w:type="character" w:customStyle="1" w:styleId="WW8Num39z2">
    <w:name w:val="WW8Num39z2"/>
    <w:rsid w:val="00992DE8"/>
    <w:rPr>
      <w:rFonts w:ascii="Wingdings" w:hAnsi="Wingdings"/>
    </w:rPr>
  </w:style>
  <w:style w:type="character" w:customStyle="1" w:styleId="WW8Num40z0">
    <w:name w:val="WW8Num40z0"/>
    <w:rsid w:val="00992DE8"/>
    <w:rPr>
      <w:rFonts w:ascii="Times New Roman" w:hAnsi="Times New Roman" w:cs="Times New Roman"/>
    </w:rPr>
  </w:style>
  <w:style w:type="character" w:customStyle="1" w:styleId="WW8NumSt1z0">
    <w:name w:val="WW8NumSt1z0"/>
    <w:rsid w:val="00992DE8"/>
    <w:rPr>
      <w:rFonts w:ascii="Wingdings" w:hAnsi="Wingdings" w:cs="Wingdings"/>
    </w:rPr>
  </w:style>
  <w:style w:type="character" w:customStyle="1" w:styleId="WW8NumSt2z0">
    <w:name w:val="WW8NumSt2z0"/>
    <w:rsid w:val="00992DE8"/>
    <w:rPr>
      <w:rFonts w:ascii="Symbol" w:hAnsi="Symbol" w:cs="Symbol"/>
    </w:rPr>
  </w:style>
  <w:style w:type="character" w:customStyle="1" w:styleId="Heading3Char">
    <w:name w:val="Heading 3 Char"/>
    <w:rsid w:val="00992DE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rsid w:val="00992DE8"/>
    <w:rPr>
      <w:b/>
      <w:bCs/>
      <w:sz w:val="28"/>
      <w:szCs w:val="28"/>
    </w:rPr>
  </w:style>
  <w:style w:type="character" w:customStyle="1" w:styleId="Heading5Char">
    <w:name w:val="Heading 5 Char"/>
    <w:rsid w:val="00992DE8"/>
    <w:rPr>
      <w:b/>
      <w:bCs/>
      <w:i/>
      <w:iCs/>
      <w:sz w:val="26"/>
      <w:szCs w:val="26"/>
    </w:rPr>
  </w:style>
  <w:style w:type="character" w:styleId="Strong">
    <w:name w:val="Strong"/>
    <w:qFormat/>
    <w:rsid w:val="00992DE8"/>
    <w:rPr>
      <w:rFonts w:ascii="Times New Roman" w:hAnsi="Times New Roman" w:cs="Times New Roman"/>
      <w:b/>
      <w:bCs/>
    </w:rPr>
  </w:style>
  <w:style w:type="character" w:customStyle="1" w:styleId="BodyTextIndent3Char">
    <w:name w:val="Body Text Indent 3 Char"/>
    <w:rsid w:val="00992DE8"/>
    <w:rPr>
      <w:rFonts w:ascii="Times New Roman" w:hAnsi="Times New Roman"/>
      <w:sz w:val="16"/>
      <w:szCs w:val="16"/>
    </w:rPr>
  </w:style>
  <w:style w:type="character" w:styleId="Hyperlink">
    <w:name w:val="Hyperlink"/>
    <w:rsid w:val="00992DE8"/>
    <w:rPr>
      <w:rFonts w:ascii="Times New Roman" w:hAnsi="Times New Roman" w:cs="Times New Roman"/>
      <w:color w:val="0000FF"/>
      <w:u w:val="single"/>
    </w:rPr>
  </w:style>
  <w:style w:type="character" w:customStyle="1" w:styleId="BodyTextIndent2Char">
    <w:name w:val="Body Text Indent 2 Char"/>
    <w:rsid w:val="00992DE8"/>
    <w:rPr>
      <w:rFonts w:ascii="Times New Roman" w:hAnsi="Times New Roman"/>
      <w:sz w:val="20"/>
      <w:szCs w:val="20"/>
    </w:rPr>
  </w:style>
  <w:style w:type="character" w:styleId="Emphasis">
    <w:name w:val="Emphasis"/>
    <w:qFormat/>
    <w:rsid w:val="00992DE8"/>
    <w:rPr>
      <w:rFonts w:ascii="Times New Roman" w:hAnsi="Times New Roman" w:cs="Times New Roman"/>
      <w:i/>
      <w:iCs/>
    </w:rPr>
  </w:style>
  <w:style w:type="character" w:customStyle="1" w:styleId="HeaderChar">
    <w:name w:val="Header Char"/>
    <w:rsid w:val="00992DE8"/>
    <w:rPr>
      <w:rFonts w:ascii="Times New Roman" w:hAnsi="Times New Roman"/>
      <w:sz w:val="20"/>
      <w:szCs w:val="20"/>
    </w:rPr>
  </w:style>
  <w:style w:type="character" w:customStyle="1" w:styleId="BodyText2Char">
    <w:name w:val="Body Text 2 Char"/>
    <w:rsid w:val="00992DE8"/>
    <w:rPr>
      <w:rFonts w:ascii="Times New Roman" w:hAnsi="Times New Roman"/>
      <w:sz w:val="20"/>
      <w:szCs w:val="20"/>
    </w:rPr>
  </w:style>
  <w:style w:type="character" w:styleId="PageNumber">
    <w:name w:val="page number"/>
    <w:rsid w:val="00992DE8"/>
    <w:rPr>
      <w:rFonts w:ascii="Times New Roman" w:hAnsi="Times New Roman" w:cs="Times New Roman"/>
    </w:rPr>
  </w:style>
  <w:style w:type="character" w:customStyle="1" w:styleId="FooterChar">
    <w:name w:val="Footer Char"/>
    <w:rsid w:val="00992DE8"/>
    <w:rPr>
      <w:rFonts w:ascii="Times New Roman" w:hAnsi="Times New Roman"/>
      <w:sz w:val="20"/>
      <w:szCs w:val="20"/>
    </w:rPr>
  </w:style>
  <w:style w:type="character" w:customStyle="1" w:styleId="BalloonTextChar">
    <w:name w:val="Balloon Text Char"/>
    <w:rsid w:val="00992DE8"/>
    <w:rPr>
      <w:rFonts w:ascii="Times New Roman" w:hAnsi="Times New Roman"/>
      <w:sz w:val="0"/>
      <w:szCs w:val="0"/>
    </w:rPr>
  </w:style>
  <w:style w:type="character" w:customStyle="1" w:styleId="apple-style-span">
    <w:name w:val="apple-style-span"/>
    <w:basedOn w:val="DefaultParagraphFont"/>
    <w:rsid w:val="00992DE8"/>
  </w:style>
  <w:style w:type="paragraph" w:customStyle="1" w:styleId="Heading">
    <w:name w:val="Heading"/>
    <w:basedOn w:val="Normal"/>
    <w:next w:val="BodyText"/>
    <w:rsid w:val="00992DE8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rsid w:val="00992DE8"/>
    <w:pPr>
      <w:spacing w:after="120"/>
    </w:pPr>
  </w:style>
  <w:style w:type="paragraph" w:styleId="List">
    <w:name w:val="List"/>
    <w:basedOn w:val="BodyText"/>
    <w:rsid w:val="00992DE8"/>
    <w:rPr>
      <w:rFonts w:cs="Mangal"/>
    </w:rPr>
  </w:style>
  <w:style w:type="paragraph" w:styleId="Caption">
    <w:name w:val="caption"/>
    <w:basedOn w:val="Normal"/>
    <w:qFormat/>
    <w:rsid w:val="00992DE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992DE8"/>
    <w:pPr>
      <w:suppressLineNumbers/>
    </w:pPr>
    <w:rPr>
      <w:rFonts w:cs="Mangal"/>
    </w:rPr>
  </w:style>
  <w:style w:type="paragraph" w:styleId="BodyTextIndent3">
    <w:name w:val="Body Text Indent 3"/>
    <w:basedOn w:val="Normal"/>
    <w:rsid w:val="00992DE8"/>
    <w:pPr>
      <w:widowControl w:val="0"/>
      <w:ind w:left="1440"/>
    </w:pPr>
    <w:rPr>
      <w:color w:val="000000"/>
      <w:sz w:val="24"/>
      <w:szCs w:val="24"/>
    </w:rPr>
  </w:style>
  <w:style w:type="paragraph" w:styleId="BodyTextIndent2">
    <w:name w:val="Body Text Indent 2"/>
    <w:basedOn w:val="Normal"/>
    <w:rsid w:val="00992DE8"/>
    <w:pPr>
      <w:widowControl w:val="0"/>
      <w:ind w:left="360"/>
    </w:pPr>
    <w:rPr>
      <w:color w:val="000000"/>
      <w:sz w:val="24"/>
      <w:szCs w:val="24"/>
    </w:rPr>
  </w:style>
  <w:style w:type="paragraph" w:styleId="Header">
    <w:name w:val="header"/>
    <w:basedOn w:val="Normal"/>
    <w:rsid w:val="00992DE8"/>
    <w:pPr>
      <w:widowControl w:val="0"/>
      <w:spacing w:before="100" w:after="100"/>
    </w:pPr>
    <w:rPr>
      <w:color w:val="000000"/>
      <w:sz w:val="24"/>
      <w:szCs w:val="24"/>
    </w:rPr>
  </w:style>
  <w:style w:type="paragraph" w:styleId="BodyText2">
    <w:name w:val="Body Text 2"/>
    <w:basedOn w:val="Normal"/>
    <w:rsid w:val="00992DE8"/>
    <w:pPr>
      <w:widowControl w:val="0"/>
      <w:spacing w:before="100" w:after="100"/>
      <w:ind w:left="720"/>
    </w:pPr>
    <w:rPr>
      <w:color w:val="000000"/>
      <w:sz w:val="24"/>
      <w:szCs w:val="24"/>
    </w:rPr>
  </w:style>
  <w:style w:type="paragraph" w:styleId="Footer">
    <w:name w:val="footer"/>
    <w:basedOn w:val="Normal"/>
    <w:rsid w:val="00992DE8"/>
    <w:pPr>
      <w:widowControl w:val="0"/>
      <w:spacing w:before="100" w:after="100"/>
    </w:pPr>
    <w:rPr>
      <w:color w:val="000000"/>
      <w:sz w:val="24"/>
      <w:szCs w:val="24"/>
    </w:rPr>
  </w:style>
  <w:style w:type="paragraph" w:styleId="NormalWeb">
    <w:name w:val="Normal (Web)"/>
    <w:basedOn w:val="Normal"/>
    <w:rsid w:val="00992DE8"/>
    <w:pPr>
      <w:spacing w:before="280" w:after="280"/>
    </w:pPr>
    <w:rPr>
      <w:color w:val="000000"/>
      <w:sz w:val="24"/>
      <w:szCs w:val="24"/>
    </w:rPr>
  </w:style>
  <w:style w:type="paragraph" w:styleId="BalloonText">
    <w:name w:val="Balloon Text"/>
    <w:basedOn w:val="Normal"/>
    <w:rsid w:val="00992D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992DE8"/>
    <w:pPr>
      <w:ind w:left="720"/>
    </w:pPr>
  </w:style>
  <w:style w:type="paragraph" w:customStyle="1" w:styleId="tablerowcolor">
    <w:name w:val="tablerowcolor"/>
    <w:basedOn w:val="Normal"/>
    <w:rsid w:val="00992DE8"/>
    <w:pPr>
      <w:shd w:val="clear" w:color="auto" w:fill="FFFFFF"/>
      <w:spacing w:before="280" w:after="280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39D1"/>
    <w:rPr>
      <w:rFonts w:ascii="Courier New" w:eastAsia="Times New Roman" w:hAnsi="Courier New" w:cs="Courier New"/>
      <w:sz w:val="20"/>
      <w:szCs w:val="20"/>
    </w:rPr>
  </w:style>
  <w:style w:type="paragraph" w:customStyle="1" w:styleId="PRQN">
    <w:name w:val="PRQN"/>
    <w:basedOn w:val="Normal"/>
    <w:rsid w:val="007A0E1A"/>
    <w:pPr>
      <w:suppressAutoHyphens w:val="0"/>
      <w:ind w:left="1008" w:hanging="288"/>
    </w:pPr>
    <w:rPr>
      <w:rFonts w:ascii="Courier" w:hAnsi="Courier" w:cs="Times New Roman"/>
      <w:sz w:val="24"/>
      <w:lang w:eastAsia="en-US"/>
    </w:rPr>
  </w:style>
  <w:style w:type="table" w:styleId="TableGrid">
    <w:name w:val="Table Grid"/>
    <w:basedOn w:val="TableNormal"/>
    <w:uiPriority w:val="59"/>
    <w:rsid w:val="007A0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2102</CharactersWithSpaces>
  <SharedDoc>false</SharedDoc>
  <HLinks>
    <vt:vector size="6" baseType="variant">
      <vt:variant>
        <vt:i4>2555947</vt:i4>
      </vt:variant>
      <vt:variant>
        <vt:i4>0</vt:i4>
      </vt:variant>
      <vt:variant>
        <vt:i4>0</vt:i4>
      </vt:variant>
      <vt:variant>
        <vt:i4>5</vt:i4>
      </vt:variant>
      <vt:variant>
        <vt:lpwstr>http://cs.newpaltz.edu/~phamh/CS3/sub/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Hi,</dc:creator>
  <cp:lastModifiedBy>Ariana Carrasquillo</cp:lastModifiedBy>
  <cp:revision>3</cp:revision>
  <cp:lastPrinted>2010-08-31T08:58:00Z</cp:lastPrinted>
  <dcterms:created xsi:type="dcterms:W3CDTF">2018-10-15T00:22:00Z</dcterms:created>
  <dcterms:modified xsi:type="dcterms:W3CDTF">2018-10-15T03:37:00Z</dcterms:modified>
</cp:coreProperties>
</file>