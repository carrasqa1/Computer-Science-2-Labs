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A24DB" w14:textId="77777777" w:rsidR="00A31E21" w:rsidRDefault="0052169D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rStyle w:val="Strong"/>
          <w:rFonts w:ascii="Arial" w:hAnsi="Arial" w:cs="Arial"/>
        </w:rPr>
        <w:t xml:space="preserve">Computer Science </w:t>
      </w:r>
      <w:r w:rsidR="007C4BD9">
        <w:rPr>
          <w:rStyle w:val="Strong"/>
          <w:rFonts w:ascii="Arial" w:hAnsi="Arial" w:cs="Arial"/>
        </w:rPr>
        <w:t>2</w:t>
      </w:r>
      <w:r w:rsidR="006E53A4">
        <w:rPr>
          <w:rStyle w:val="Strong"/>
          <w:rFonts w:ascii="Arial" w:hAnsi="Arial" w:cs="Arial"/>
        </w:rPr>
        <w:t xml:space="preserve">                                               </w:t>
      </w:r>
      <w:r>
        <w:rPr>
          <w:rFonts w:ascii="Arial" w:hAnsi="Arial" w:cs="Arial"/>
        </w:rPr>
        <w:t xml:space="preserve"> </w:t>
      </w:r>
      <w:r w:rsidR="00A31E21">
        <w:rPr>
          <w:rFonts w:ascii="Arial" w:hAnsi="Arial" w:cs="Arial"/>
        </w:rPr>
        <w:t xml:space="preserve">                              </w:t>
      </w:r>
      <w:r w:rsidR="0074193F">
        <w:rPr>
          <w:rFonts w:ascii="Arial" w:hAnsi="Arial" w:cs="Arial"/>
        </w:rPr>
        <w:t xml:space="preserve">     </w:t>
      </w:r>
      <w:r w:rsidR="00A31E21">
        <w:rPr>
          <w:rFonts w:ascii="Arial" w:hAnsi="Arial" w:cs="Arial"/>
        </w:rPr>
        <w:t xml:space="preserve">             </w:t>
      </w:r>
      <w:r w:rsidR="006E53A4">
        <w:rPr>
          <w:rFonts w:ascii="Arial" w:hAnsi="Arial" w:cs="Arial"/>
          <w:b/>
          <w:color w:val="FF0000"/>
        </w:rPr>
        <w:t xml:space="preserve">     Lab </w:t>
      </w:r>
      <w:r w:rsidR="00A31E21" w:rsidRPr="0074193F">
        <w:rPr>
          <w:rFonts w:ascii="Arial" w:hAnsi="Arial" w:cs="Arial"/>
          <w:b/>
          <w:color w:val="FF0000"/>
        </w:rPr>
        <w:t xml:space="preserve"> # 0</w:t>
      </w:r>
      <w:r w:rsidR="00AF28B3">
        <w:rPr>
          <w:rFonts w:ascii="Arial" w:hAnsi="Arial" w:cs="Arial"/>
          <w:b/>
          <w:color w:val="FF0000"/>
        </w:rPr>
        <w:t>5</w:t>
      </w:r>
    </w:p>
    <w:p w14:paraId="4024B043" w14:textId="77777777" w:rsidR="0052169D" w:rsidRPr="00A31E21" w:rsidRDefault="00B72F55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noProof/>
          <w:lang w:eastAsia="en-US"/>
        </w:rPr>
        <w:drawing>
          <wp:inline distT="0" distB="0" distL="0" distR="0" wp14:anchorId="3B8D797F" wp14:editId="3D7ABDF3">
            <wp:extent cx="6419850" cy="7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AD7D9" w14:textId="77777777" w:rsidR="0052169D" w:rsidRDefault="0052169D" w:rsidP="008750D0">
      <w:pPr>
        <w:jc w:val="right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Dr. Hanh Pham </w:t>
      </w:r>
    </w:p>
    <w:p w14:paraId="1B87940C" w14:textId="77777777" w:rsidR="00ED7D4B" w:rsidRDefault="00ED7D4B" w:rsidP="00472CF6">
      <w:pPr>
        <w:spacing w:after="40"/>
        <w:rPr>
          <w:b/>
          <w:sz w:val="22"/>
        </w:rPr>
      </w:pPr>
    </w:p>
    <w:p w14:paraId="3B475FA2" w14:textId="2A60103E" w:rsidR="004B2FE6" w:rsidRPr="0000460A" w:rsidRDefault="004B2FE6" w:rsidP="004B2FE6">
      <w:pPr>
        <w:spacing w:after="40"/>
        <w:rPr>
          <w:b/>
          <w:sz w:val="22"/>
        </w:rPr>
      </w:pPr>
      <w:r>
        <w:rPr>
          <w:b/>
          <w:sz w:val="22"/>
        </w:rPr>
        <w:t xml:space="preserve">Student Last Name:  </w:t>
      </w:r>
      <w:r w:rsidR="00BA50A4">
        <w:rPr>
          <w:b/>
          <w:sz w:val="22"/>
        </w:rPr>
        <w:t xml:space="preserve">Carrasquillo </w:t>
      </w:r>
      <w:r w:rsidR="00BA50A4">
        <w:rPr>
          <w:b/>
          <w:sz w:val="22"/>
        </w:rPr>
        <w:tab/>
      </w:r>
      <w:r w:rsidR="00BA50A4">
        <w:rPr>
          <w:b/>
          <w:sz w:val="22"/>
        </w:rPr>
        <w:tab/>
      </w:r>
      <w:r w:rsidR="00BA50A4">
        <w:rPr>
          <w:b/>
          <w:sz w:val="22"/>
        </w:rPr>
        <w:tab/>
      </w:r>
      <w:r>
        <w:rPr>
          <w:b/>
          <w:sz w:val="22"/>
        </w:rPr>
        <w:t xml:space="preserve">  Student First Name:  </w:t>
      </w:r>
      <w:r w:rsidR="00BA50A4">
        <w:rPr>
          <w:b/>
          <w:sz w:val="22"/>
        </w:rPr>
        <w:t>Ariana</w:t>
      </w:r>
    </w:p>
    <w:p w14:paraId="3C2CAA6F" w14:textId="2B3EC3B0" w:rsidR="004B2FE6" w:rsidRPr="0000460A" w:rsidRDefault="004B2FE6" w:rsidP="004B2FE6">
      <w:pPr>
        <w:spacing w:after="40"/>
        <w:rPr>
          <w:b/>
          <w:sz w:val="22"/>
        </w:rPr>
      </w:pPr>
      <w:r w:rsidRPr="0000460A">
        <w:rPr>
          <w:b/>
          <w:sz w:val="22"/>
        </w:rPr>
        <w:t xml:space="preserve">CS2 Section </w:t>
      </w:r>
      <w:r w:rsidR="00BA50A4">
        <w:rPr>
          <w:b/>
          <w:sz w:val="22"/>
        </w:rPr>
        <w:t># 3</w:t>
      </w:r>
    </w:p>
    <w:p w14:paraId="18934356" w14:textId="77777777" w:rsidR="004B2FE6" w:rsidRDefault="004B2FE6" w:rsidP="00472CF6">
      <w:pPr>
        <w:spacing w:after="40"/>
        <w:rPr>
          <w:b/>
          <w:sz w:val="22"/>
        </w:rPr>
      </w:pPr>
    </w:p>
    <w:p w14:paraId="648AFA01" w14:textId="77777777" w:rsidR="00376F06" w:rsidRPr="00472CF6" w:rsidRDefault="00376F06" w:rsidP="00472CF6">
      <w:pPr>
        <w:spacing w:after="40"/>
        <w:rPr>
          <w:sz w:val="22"/>
        </w:rPr>
      </w:pPr>
      <w:r w:rsidRPr="00472CF6">
        <w:rPr>
          <w:b/>
          <w:sz w:val="22"/>
        </w:rPr>
        <w:t>Due</w:t>
      </w:r>
      <w:r w:rsidRPr="003D4198">
        <w:rPr>
          <w:b/>
          <w:sz w:val="22"/>
        </w:rPr>
        <w:t>:</w:t>
      </w:r>
      <w:r w:rsidRPr="003D4198">
        <w:rPr>
          <w:sz w:val="22"/>
        </w:rPr>
        <w:t xml:space="preserve">  </w:t>
      </w:r>
      <w:r w:rsidR="003D4198" w:rsidRPr="003D4198">
        <w:rPr>
          <w:sz w:val="22"/>
        </w:rPr>
        <w:t xml:space="preserve">Problem </w:t>
      </w:r>
      <w:r w:rsidR="000F5A70">
        <w:rPr>
          <w:sz w:val="22"/>
        </w:rPr>
        <w:t>A</w:t>
      </w:r>
      <w:r w:rsidR="00472CF6" w:rsidRPr="003D4198">
        <w:rPr>
          <w:sz w:val="22"/>
        </w:rPr>
        <w:t xml:space="preserve"> by the </w:t>
      </w:r>
      <w:r w:rsidR="00472CF6" w:rsidRPr="003D4198">
        <w:rPr>
          <w:b/>
          <w:sz w:val="22"/>
        </w:rPr>
        <w:t xml:space="preserve">end of the </w:t>
      </w:r>
      <w:r w:rsidR="008D1D87" w:rsidRPr="003D4198">
        <w:rPr>
          <w:b/>
          <w:sz w:val="22"/>
        </w:rPr>
        <w:t>lab</w:t>
      </w:r>
      <w:r w:rsidR="00472CF6" w:rsidRPr="003D4198">
        <w:rPr>
          <w:b/>
          <w:sz w:val="22"/>
        </w:rPr>
        <w:t xml:space="preserve"> </w:t>
      </w:r>
      <w:r w:rsidR="00472CF6" w:rsidRPr="003D4198">
        <w:rPr>
          <w:sz w:val="22"/>
        </w:rPr>
        <w:t xml:space="preserve">and </w:t>
      </w:r>
      <w:r w:rsidR="003D4198">
        <w:rPr>
          <w:sz w:val="22"/>
        </w:rPr>
        <w:t>Problems</w:t>
      </w:r>
      <w:r w:rsidR="0054326B">
        <w:rPr>
          <w:sz w:val="22"/>
        </w:rPr>
        <w:t xml:space="preserve"> </w:t>
      </w:r>
      <w:r w:rsidR="000F5A70">
        <w:rPr>
          <w:sz w:val="22"/>
        </w:rPr>
        <w:t>B</w:t>
      </w:r>
      <w:r w:rsidR="003D4198">
        <w:rPr>
          <w:sz w:val="22"/>
        </w:rPr>
        <w:t xml:space="preserve"> </w:t>
      </w:r>
      <w:r w:rsidR="00472CF6" w:rsidRPr="003D4198">
        <w:rPr>
          <w:sz w:val="22"/>
        </w:rPr>
        <w:t xml:space="preserve">by the end of </w:t>
      </w:r>
      <w:r w:rsidR="00472CF6" w:rsidRPr="003D4198">
        <w:rPr>
          <w:b/>
          <w:sz w:val="22"/>
        </w:rPr>
        <w:t>Saturday</w:t>
      </w:r>
      <w:r w:rsidR="00472CF6" w:rsidRPr="00472CF6">
        <w:rPr>
          <w:sz w:val="22"/>
        </w:rPr>
        <w:t xml:space="preserve"> of the same week</w:t>
      </w:r>
      <w:r w:rsidR="00D8415E">
        <w:rPr>
          <w:sz w:val="22"/>
        </w:rPr>
        <w:t>.</w:t>
      </w:r>
    </w:p>
    <w:p w14:paraId="42A5E84E" w14:textId="77777777" w:rsidR="00ED7D4B" w:rsidRDefault="00ED7D4B" w:rsidP="00472CF6">
      <w:pPr>
        <w:spacing w:after="40"/>
        <w:rPr>
          <w:sz w:val="22"/>
          <w:szCs w:val="22"/>
        </w:rPr>
      </w:pPr>
    </w:p>
    <w:p w14:paraId="71CDE069" w14:textId="742E312F" w:rsidR="00426B40" w:rsidRPr="00ED7D4B" w:rsidRDefault="00C35344" w:rsidP="00C35344">
      <w:pPr>
        <w:shd w:val="clear" w:color="auto" w:fill="D6E3BC" w:themeFill="accent3" w:themeFillTint="66"/>
        <w:spacing w:after="40"/>
        <w:rPr>
          <w:b/>
          <w:color w:val="FF0000"/>
          <w:sz w:val="24"/>
          <w:szCs w:val="22"/>
        </w:rPr>
      </w:pPr>
      <w:r w:rsidRPr="00ED7D4B">
        <w:rPr>
          <w:b/>
          <w:color w:val="FF0000"/>
          <w:sz w:val="24"/>
          <w:szCs w:val="22"/>
        </w:rPr>
        <w:t xml:space="preserve"> </w:t>
      </w:r>
      <w:r w:rsidR="00426B40" w:rsidRPr="00ED7D4B">
        <w:rPr>
          <w:b/>
          <w:color w:val="FF0000"/>
          <w:sz w:val="24"/>
          <w:szCs w:val="22"/>
        </w:rPr>
        <w:t xml:space="preserve">TOPIC: </w:t>
      </w:r>
      <w:r w:rsidR="00BA50A4">
        <w:rPr>
          <w:b/>
          <w:color w:val="FF0000"/>
          <w:sz w:val="24"/>
          <w:szCs w:val="22"/>
        </w:rPr>
        <w:t xml:space="preserve"> Sorting</w:t>
      </w:r>
    </w:p>
    <w:p w14:paraId="02270174" w14:textId="77777777" w:rsidR="00426B40" w:rsidRDefault="00426B40" w:rsidP="00472CF6">
      <w:pPr>
        <w:spacing w:after="40"/>
        <w:rPr>
          <w:sz w:val="22"/>
          <w:szCs w:val="22"/>
        </w:rPr>
      </w:pPr>
    </w:p>
    <w:p w14:paraId="2D6F626F" w14:textId="77777777" w:rsidR="00ED7D4B" w:rsidRPr="00CA3459" w:rsidRDefault="00ED7D4B" w:rsidP="00472CF6">
      <w:pPr>
        <w:spacing w:after="40"/>
        <w:rPr>
          <w:sz w:val="22"/>
          <w:szCs w:val="22"/>
        </w:rPr>
      </w:pPr>
    </w:p>
    <w:p w14:paraId="25200502" w14:textId="77777777" w:rsidR="007A0E1A" w:rsidRPr="00A761B2" w:rsidRDefault="00A761B2" w:rsidP="00A761B2">
      <w:pPr>
        <w:shd w:val="clear" w:color="auto" w:fill="FDE9D9" w:themeFill="accent6" w:themeFillTint="33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</w:t>
      </w:r>
      <w:r w:rsidR="007A0E1A" w:rsidRPr="00A761B2">
        <w:rPr>
          <w:b/>
          <w:sz w:val="28"/>
          <w:szCs w:val="36"/>
        </w:rPr>
        <w:t xml:space="preserve">Project </w:t>
      </w:r>
      <w:r w:rsidR="00B17491">
        <w:rPr>
          <w:b/>
          <w:sz w:val="28"/>
          <w:szCs w:val="36"/>
        </w:rPr>
        <w:t>A</w:t>
      </w:r>
      <w:r w:rsidR="007A0E1A" w:rsidRPr="00A761B2">
        <w:rPr>
          <w:b/>
          <w:sz w:val="28"/>
          <w:szCs w:val="36"/>
        </w:rPr>
        <w:t xml:space="preserve">: </w:t>
      </w:r>
    </w:p>
    <w:p w14:paraId="586CEF8C" w14:textId="77777777" w:rsidR="007A0E1A" w:rsidRDefault="007A0E1A" w:rsidP="007A0E1A"/>
    <w:p w14:paraId="662EB52F" w14:textId="77777777" w:rsidR="00891ED9" w:rsidRDefault="00891ED9" w:rsidP="00891ED9"/>
    <w:p w14:paraId="28E9B86C" w14:textId="77777777"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Problem Description:</w:t>
      </w:r>
    </w:p>
    <w:p w14:paraId="2954D3BD" w14:textId="77777777" w:rsidR="00891ED9" w:rsidRDefault="00891ED9" w:rsidP="00891ED9"/>
    <w:p w14:paraId="364BBE98" w14:textId="77777777" w:rsidR="00891ED9" w:rsidRDefault="00891ED9" w:rsidP="00891ED9"/>
    <w:p w14:paraId="12DBAB42" w14:textId="77777777" w:rsidR="007D2061" w:rsidRDefault="007D2061" w:rsidP="007D2061">
      <w:r w:rsidRPr="005B1EB2">
        <w:t xml:space="preserve">Write a test program that prompts the user to enter a list and displays whether the list is sorted or not. Here is a sample run. Note that the first number in the input indicates the number of the elements in the list. </w:t>
      </w:r>
    </w:p>
    <w:p w14:paraId="1045B4E2" w14:textId="77777777" w:rsidR="007D2061" w:rsidRDefault="007D2061" w:rsidP="007D2061"/>
    <w:p w14:paraId="5D38F487" w14:textId="77777777" w:rsidR="007D2061" w:rsidRDefault="007D2061" w:rsidP="007D2061">
      <w:r>
        <w:rPr>
          <w:noProof/>
        </w:rPr>
        <w:drawing>
          <wp:inline distT="0" distB="0" distL="0" distR="0" wp14:anchorId="28D5F1B0" wp14:editId="32A5C1AF">
            <wp:extent cx="2724150" cy="57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C23F" w14:textId="77777777" w:rsidR="007D2061" w:rsidRDefault="007D2061" w:rsidP="007D2061"/>
    <w:p w14:paraId="2A6DD79C" w14:textId="77777777" w:rsidR="007D2061" w:rsidRDefault="007D2061" w:rsidP="007D2061">
      <w:r>
        <w:rPr>
          <w:noProof/>
        </w:rPr>
        <w:drawing>
          <wp:inline distT="0" distB="0" distL="0" distR="0" wp14:anchorId="1C041AC3" wp14:editId="6483698E">
            <wp:extent cx="2978150" cy="50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544BA" w14:textId="77777777" w:rsidR="007D2061" w:rsidRDefault="007D2061" w:rsidP="00891ED9"/>
    <w:p w14:paraId="265A713C" w14:textId="77777777" w:rsidR="007D2061" w:rsidRDefault="007D2061" w:rsidP="00891ED9"/>
    <w:p w14:paraId="76B6C038" w14:textId="77777777"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 xml:space="preserve">Analysis: </w:t>
      </w:r>
    </w:p>
    <w:p w14:paraId="5BF911BD" w14:textId="77777777" w:rsidR="00891ED9" w:rsidRDefault="00891ED9" w:rsidP="00891ED9">
      <w:r>
        <w:t xml:space="preserve">(Describe the problem including input and output in your own words.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7D2A60FD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7C70A24A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5DD7C83D" w14:textId="77777777" w:rsidR="00891ED9" w:rsidRDefault="00891ED9" w:rsidP="001832CB">
            <w:pPr>
              <w:rPr>
                <w:b/>
                <w:color w:val="0070C0"/>
              </w:rPr>
            </w:pPr>
          </w:p>
          <w:p w14:paraId="7F69C740" w14:textId="77777777" w:rsidR="00891ED9" w:rsidRDefault="00BA50A4" w:rsidP="00BA50A4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Only check if a list is sorted in increasing order. Do not have to sort an actual list, only determine if it is sorted or not. </w:t>
            </w:r>
          </w:p>
          <w:p w14:paraId="413A80EC" w14:textId="42D84F5F" w:rsidR="00BA50A4" w:rsidRDefault="00BA50A4" w:rsidP="00BA50A4"/>
        </w:tc>
      </w:tr>
    </w:tbl>
    <w:p w14:paraId="080EF8CE" w14:textId="77777777" w:rsidR="00891ED9" w:rsidRDefault="00891ED9" w:rsidP="00891ED9"/>
    <w:p w14:paraId="416BBD7E" w14:textId="77777777" w:rsidR="00891ED9" w:rsidRDefault="00891ED9" w:rsidP="00891ED9"/>
    <w:p w14:paraId="5D516FA0" w14:textId="77777777" w:rsidR="00891ED9" w:rsidRPr="007A0E1A" w:rsidRDefault="00891ED9" w:rsidP="00891ED9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Design:</w:t>
      </w:r>
    </w:p>
    <w:p w14:paraId="183439B3" w14:textId="77777777" w:rsidR="00891ED9" w:rsidRDefault="00891ED9" w:rsidP="00891ED9">
      <w:r>
        <w:t>(Describe the major steps for solving the problem.</w:t>
      </w:r>
      <w:r w:rsidRPr="00CF3766">
        <w:t xml:space="preserve"> </w:t>
      </w:r>
      <w:r>
        <w:t xml:space="preserve">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26964313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79068219" w14:textId="77777777" w:rsidTr="00BA50A4">
        <w:tc>
          <w:tcPr>
            <w:tcW w:w="10160" w:type="dxa"/>
            <w:shd w:val="clear" w:color="auto" w:fill="FDE9D9" w:themeFill="accent6" w:themeFillTint="33"/>
          </w:tcPr>
          <w:p w14:paraId="6D97E879" w14:textId="77777777" w:rsidR="00891ED9" w:rsidRDefault="00891ED9" w:rsidP="001832CB"/>
          <w:p w14:paraId="77BE491D" w14:textId="7104857C" w:rsidR="00891ED9" w:rsidRDefault="00BA50A4" w:rsidP="00BA50A4">
            <w:pPr>
              <w:pStyle w:val="ListParagraph"/>
              <w:numPr>
                <w:ilvl w:val="0"/>
                <w:numId w:val="11"/>
              </w:num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I want to use a method , I’ll call it isSorted to determine whether or not the array is in increasing order</w:t>
            </w:r>
          </w:p>
          <w:p w14:paraId="5581DF5B" w14:textId="66BDE4CE" w:rsidR="00BA50A4" w:rsidRDefault="00BA50A4" w:rsidP="00BA50A4">
            <w:pPr>
              <w:pStyle w:val="ListParagraph"/>
              <w:numPr>
                <w:ilvl w:val="0"/>
                <w:numId w:val="11"/>
              </w:num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The main method will have a scanner input to ask the user to enter numbers into an array</w:t>
            </w:r>
          </w:p>
          <w:p w14:paraId="1DFF966B" w14:textId="0599BD33" w:rsidR="00BA50A4" w:rsidRDefault="00BA50A4" w:rsidP="00BA50A4">
            <w:pPr>
              <w:pStyle w:val="ListParagraph"/>
              <w:numPr>
                <w:ilvl w:val="0"/>
                <w:numId w:val="11"/>
              </w:num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I will use a for loop to put the input numbers into the array</w:t>
            </w:r>
          </w:p>
          <w:p w14:paraId="1D2CF64C" w14:textId="077228C0" w:rsidR="00BA50A4" w:rsidRPr="00BA50A4" w:rsidRDefault="00BA50A4" w:rsidP="00BA50A4">
            <w:pPr>
              <w:pStyle w:val="ListParagraph"/>
              <w:numPr>
                <w:ilvl w:val="0"/>
                <w:numId w:val="11"/>
              </w:numPr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Then I will implement my isSorted method into an if statement to output whether the inserted list was sorted or not</w:t>
            </w:r>
          </w:p>
          <w:p w14:paraId="5A07D1BF" w14:textId="77777777" w:rsidR="00891ED9" w:rsidRDefault="00891ED9" w:rsidP="001832CB"/>
        </w:tc>
      </w:tr>
    </w:tbl>
    <w:p w14:paraId="09B9E0A3" w14:textId="77777777" w:rsidR="00891ED9" w:rsidRDefault="00891ED9" w:rsidP="00891ED9"/>
    <w:p w14:paraId="3AEB81E4" w14:textId="77777777" w:rsidR="00891ED9" w:rsidRDefault="00891ED9" w:rsidP="00891ED9"/>
    <w:p w14:paraId="77E2D5E6" w14:textId="77777777" w:rsidR="00891ED9" w:rsidRDefault="00891ED9" w:rsidP="00891ED9"/>
    <w:p w14:paraId="5434E319" w14:textId="77777777" w:rsidR="00891ED9" w:rsidRDefault="00891ED9" w:rsidP="00891ED9">
      <w:r w:rsidRPr="00CF3766">
        <w:rPr>
          <w:b/>
          <w:sz w:val="24"/>
          <w:u w:val="single"/>
        </w:rPr>
        <w:t>Coding:</w:t>
      </w:r>
      <w:r>
        <w:t xml:space="preserve"> (Copy and Paste Source Code here.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0BF90A61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0CA521C4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5F875693" w14:textId="77777777" w:rsidR="00891ED9" w:rsidRDefault="00891ED9" w:rsidP="007D2061">
            <w:pPr>
              <w:autoSpaceDE w:val="0"/>
              <w:autoSpaceDN w:val="0"/>
              <w:adjustRightInd w:val="0"/>
            </w:pPr>
          </w:p>
          <w:p w14:paraId="723F0F7A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>import java.util.Scanner;</w:t>
            </w:r>
          </w:p>
          <w:p w14:paraId="7841AA96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</w:p>
          <w:p w14:paraId="0A3A32A8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>public class Sorting {</w:t>
            </w:r>
          </w:p>
          <w:p w14:paraId="75B61BBD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lastRenderedPageBreak/>
              <w:t xml:space="preserve">    public static void main(String[] args) {</w:t>
            </w:r>
          </w:p>
          <w:p w14:paraId="66531127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Scanner input = new Scanner(System.in);</w:t>
            </w:r>
          </w:p>
          <w:p w14:paraId="1BC5E9CD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// Prompts user to enter a list</w:t>
            </w:r>
          </w:p>
          <w:p w14:paraId="12A70EC7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System.out.print("Enter list size: ");</w:t>
            </w:r>
          </w:p>
          <w:p w14:paraId="2DEEAFB3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int size = input.nextInt();</w:t>
            </w:r>
          </w:p>
          <w:p w14:paraId="38D743D7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System.out.print("Enter " + size + " numbers into list: ");</w:t>
            </w:r>
          </w:p>
          <w:p w14:paraId="35525278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int[] list = new int[size];</w:t>
            </w:r>
          </w:p>
          <w:p w14:paraId="32328463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for (int i = 0; i &lt; list.length; i++){</w:t>
            </w:r>
          </w:p>
          <w:p w14:paraId="570D85AE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    list[i] = input.nextInt();</w:t>
            </w:r>
          </w:p>
          <w:p w14:paraId="3CCE5B7F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}</w:t>
            </w:r>
          </w:p>
          <w:p w14:paraId="5398F792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// Displays whether the list is sorted or not.</w:t>
            </w:r>
          </w:p>
          <w:p w14:paraId="2E5E6D1D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if(isSorted(list)){</w:t>
            </w:r>
          </w:p>
          <w:p w14:paraId="778CB98A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    System.out.println("The list is already sorted");</w:t>
            </w:r>
          </w:p>
          <w:p w14:paraId="6CB6D253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}else{</w:t>
            </w:r>
          </w:p>
          <w:p w14:paraId="3CAFA946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    System.out.println("The list is not sorted");</w:t>
            </w:r>
          </w:p>
          <w:p w14:paraId="39FDA44B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}</w:t>
            </w:r>
          </w:p>
          <w:p w14:paraId="52949E1F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}</w:t>
            </w:r>
          </w:p>
          <w:p w14:paraId="2A82F30A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</w:p>
          <w:p w14:paraId="7CB2900F" w14:textId="75FC0BA4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/*method that returns true if alread</w:t>
            </w:r>
            <w:r>
              <w:rPr>
                <w:b/>
                <w:color w:val="4F81BD" w:themeColor="accent1"/>
              </w:rPr>
              <w:t>y</w:t>
            </w:r>
            <w:r w:rsidRPr="00BA50A4">
              <w:rPr>
                <w:b/>
                <w:color w:val="4F81BD" w:themeColor="accent1"/>
              </w:rPr>
              <w:t xml:space="preserve"> sorted in </w:t>
            </w:r>
          </w:p>
          <w:p w14:paraId="694D8FF3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*increasing order, else false</w:t>
            </w:r>
          </w:p>
          <w:p w14:paraId="5F984AE5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*/</w:t>
            </w:r>
          </w:p>
          <w:p w14:paraId="707E296D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public static boolean isSorted(int[] list) {</w:t>
            </w:r>
          </w:p>
          <w:p w14:paraId="33082C91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for (int i = 0; i &lt; list.length - 1; i++) {</w:t>
            </w:r>
          </w:p>
          <w:p w14:paraId="5BA274CA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    if (list[i] &gt; list[i + 1]){</w:t>
            </w:r>
          </w:p>
          <w:p w14:paraId="0267597B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        return false;</w:t>
            </w:r>
          </w:p>
          <w:p w14:paraId="51E06CF8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    }</w:t>
            </w:r>
          </w:p>
          <w:p w14:paraId="29C14329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}</w:t>
            </w:r>
          </w:p>
          <w:p w14:paraId="763A36EF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    return true;</w:t>
            </w:r>
          </w:p>
          <w:p w14:paraId="325A741F" w14:textId="77777777" w:rsidR="00BA50A4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 xml:space="preserve">    }</w:t>
            </w:r>
          </w:p>
          <w:p w14:paraId="3EAB285D" w14:textId="5325A87F" w:rsidR="00AE69F8" w:rsidRPr="00BA50A4" w:rsidRDefault="00BA50A4" w:rsidP="00BA50A4">
            <w:pPr>
              <w:autoSpaceDE w:val="0"/>
              <w:autoSpaceDN w:val="0"/>
              <w:adjustRightInd w:val="0"/>
              <w:rPr>
                <w:b/>
                <w:color w:val="4F81BD" w:themeColor="accent1"/>
              </w:rPr>
            </w:pPr>
            <w:r w:rsidRPr="00BA50A4">
              <w:rPr>
                <w:b/>
                <w:color w:val="4F81BD" w:themeColor="accent1"/>
              </w:rPr>
              <w:t>}</w:t>
            </w:r>
          </w:p>
          <w:p w14:paraId="536A1DC8" w14:textId="77777777" w:rsidR="00AE69F8" w:rsidRDefault="00AE69F8" w:rsidP="007D2061">
            <w:pPr>
              <w:autoSpaceDE w:val="0"/>
              <w:autoSpaceDN w:val="0"/>
              <w:adjustRightInd w:val="0"/>
            </w:pPr>
          </w:p>
          <w:p w14:paraId="04CECD42" w14:textId="47383C32" w:rsidR="00AE69F8" w:rsidRDefault="00AE69F8" w:rsidP="007D2061">
            <w:pPr>
              <w:autoSpaceDE w:val="0"/>
              <w:autoSpaceDN w:val="0"/>
              <w:adjustRightInd w:val="0"/>
            </w:pPr>
          </w:p>
        </w:tc>
      </w:tr>
    </w:tbl>
    <w:p w14:paraId="360D05F0" w14:textId="77777777" w:rsidR="00891ED9" w:rsidRDefault="00891ED9" w:rsidP="00891ED9"/>
    <w:p w14:paraId="2CA9A8B2" w14:textId="77777777" w:rsidR="00891ED9" w:rsidRDefault="00891ED9" w:rsidP="00891ED9"/>
    <w:p w14:paraId="03B98CB5" w14:textId="77777777" w:rsidR="00891ED9" w:rsidRDefault="00891ED9" w:rsidP="00891ED9"/>
    <w:p w14:paraId="0057BFA5" w14:textId="77777777" w:rsidR="00891ED9" w:rsidRDefault="00891ED9" w:rsidP="00891ED9">
      <w:r w:rsidRPr="00CF3766">
        <w:rPr>
          <w:b/>
          <w:sz w:val="24"/>
          <w:u w:val="single"/>
        </w:rPr>
        <w:t>Testing:</w:t>
      </w:r>
      <w:r>
        <w:t xml:space="preserve"> (Describe how you test this program.</w:t>
      </w:r>
      <w:r w:rsidRPr="00CE7DE3">
        <w:t xml:space="preserve"> </w:t>
      </w:r>
      <w:r>
        <w:t xml:space="preserve">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415FBFC9" w14:textId="77777777" w:rsidR="00891ED9" w:rsidRDefault="00891ED9" w:rsidP="00891ED9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891ED9" w14:paraId="6BA13253" w14:textId="77777777" w:rsidTr="001832CB">
        <w:tc>
          <w:tcPr>
            <w:tcW w:w="10386" w:type="dxa"/>
            <w:shd w:val="clear" w:color="auto" w:fill="FDE9D9" w:themeFill="accent6" w:themeFillTint="33"/>
          </w:tcPr>
          <w:p w14:paraId="114D4742" w14:textId="77777777" w:rsidR="00891ED9" w:rsidRDefault="00891ED9" w:rsidP="001832CB"/>
          <w:p w14:paraId="5CB36A8B" w14:textId="77777777" w:rsidR="00891ED9" w:rsidRPr="00ED7D4B" w:rsidRDefault="00891ED9" w:rsidP="001832CB">
            <w:pPr>
              <w:rPr>
                <w:b/>
                <w:color w:val="0070C0"/>
              </w:rPr>
            </w:pPr>
            <w:r w:rsidRPr="00ED7D4B">
              <w:rPr>
                <w:b/>
                <w:color w:val="0070C0"/>
              </w:rPr>
              <w:t>RUN three times, using the same input as in the sample runs:</w:t>
            </w:r>
          </w:p>
          <w:p w14:paraId="6A0B3FD8" w14:textId="77777777" w:rsidR="00891ED9" w:rsidRPr="00ED7D4B" w:rsidRDefault="00891ED9" w:rsidP="001832CB">
            <w:pPr>
              <w:rPr>
                <w:b/>
                <w:color w:val="0070C0"/>
              </w:rPr>
            </w:pPr>
          </w:p>
          <w:p w14:paraId="4C9D2A25" w14:textId="77777777" w:rsidR="00891ED9" w:rsidRPr="00C14FCB" w:rsidRDefault="00891ED9" w:rsidP="001832CB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1:</w:t>
            </w:r>
          </w:p>
          <w:p w14:paraId="44669DC4" w14:textId="4C888C2B" w:rsidR="00891ED9" w:rsidRDefault="00BA50A4" w:rsidP="001832CB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list size: </w:t>
            </w:r>
            <w:r w:rsidRPr="00BA50A4">
              <w:rPr>
                <w:rFonts w:ascii="Courier New" w:eastAsia="SimSun" w:hAnsi="Courier New" w:cs="Courier New"/>
                <w:b/>
                <w:color w:val="0070C0"/>
                <w:highlight w:val="yellow"/>
                <w:lang w:eastAsia="zh-CN"/>
              </w:rPr>
              <w:t>10</w:t>
            </w:r>
          </w:p>
          <w:p w14:paraId="2FBF3741" w14:textId="48DA2B5C" w:rsidR="00891ED9" w:rsidRDefault="00BA50A4" w:rsidP="001832CB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10 numbers into list: </w:t>
            </w:r>
            <w:r w:rsidRPr="00BA50A4">
              <w:rPr>
                <w:rFonts w:ascii="Courier New" w:eastAsia="SimSun" w:hAnsi="Courier New" w:cs="Courier New"/>
                <w:b/>
                <w:color w:val="0070C0"/>
                <w:highlight w:val="yellow"/>
                <w:lang w:eastAsia="zh-CN"/>
              </w:rPr>
              <w:t>2 4 6 8 10 12 14 16 18 20</w:t>
            </w:r>
          </w:p>
          <w:p w14:paraId="74BE5105" w14:textId="384CCA19" w:rsidR="00BA50A4" w:rsidRDefault="00BA50A4" w:rsidP="001832CB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The list is already sorted</w:t>
            </w:r>
          </w:p>
          <w:p w14:paraId="74F1F320" w14:textId="77777777" w:rsidR="00BA50A4" w:rsidRPr="00BA50A4" w:rsidRDefault="00BA50A4" w:rsidP="001832CB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</w:p>
          <w:p w14:paraId="7C5AF640" w14:textId="6B42CB99" w:rsidR="00891ED9" w:rsidRDefault="00891ED9" w:rsidP="001832CB">
            <w:pPr>
              <w:rPr>
                <w:b/>
                <w:color w:val="0070C0"/>
              </w:rPr>
            </w:pPr>
            <w:r w:rsidRPr="00C14FCB">
              <w:rPr>
                <w:b/>
                <w:color w:val="0070C0"/>
                <w:u w:val="single"/>
              </w:rPr>
              <w:t>Test 2:</w:t>
            </w:r>
            <w:r w:rsidRPr="009E3BC0">
              <w:rPr>
                <w:b/>
                <w:color w:val="0070C0"/>
              </w:rPr>
              <w:t>…</w:t>
            </w:r>
          </w:p>
          <w:p w14:paraId="44583F26" w14:textId="2828D9D6" w:rsidR="00BA50A4" w:rsidRDefault="00BA50A4" w:rsidP="00BA50A4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list size: </w:t>
            </w:r>
            <w:r>
              <w:rPr>
                <w:rFonts w:ascii="Courier New" w:eastAsia="SimSun" w:hAnsi="Courier New" w:cs="Courier New"/>
                <w:b/>
                <w:color w:val="0070C0"/>
                <w:highlight w:val="yellow"/>
                <w:lang w:eastAsia="zh-CN"/>
              </w:rPr>
              <w:t>5</w:t>
            </w:r>
          </w:p>
          <w:p w14:paraId="087B740B" w14:textId="0C0748C6" w:rsidR="00BA50A4" w:rsidRDefault="00BA50A4" w:rsidP="00BA50A4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10 numbers into list: </w:t>
            </w:r>
            <w:r w:rsidRPr="00BA50A4">
              <w:rPr>
                <w:rFonts w:ascii="Courier New" w:eastAsia="SimSun" w:hAnsi="Courier New" w:cs="Courier New"/>
                <w:b/>
                <w:color w:val="0070C0"/>
                <w:highlight w:val="yellow"/>
                <w:lang w:eastAsia="zh-CN"/>
              </w:rPr>
              <w:t>2 3 3 1 5</w:t>
            </w:r>
          </w:p>
          <w:p w14:paraId="031F784E" w14:textId="165C40F0" w:rsidR="00BA50A4" w:rsidRDefault="00BA50A4" w:rsidP="00BA50A4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The list is not</w:t>
            </w: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 sorted</w:t>
            </w:r>
          </w:p>
          <w:p w14:paraId="48A6009E" w14:textId="6C3402F0" w:rsidR="00891ED9" w:rsidRDefault="00891ED9" w:rsidP="001832CB">
            <w:pPr>
              <w:rPr>
                <w:b/>
                <w:color w:val="0070C0"/>
                <w:u w:val="single"/>
              </w:rPr>
            </w:pPr>
          </w:p>
          <w:p w14:paraId="13345515" w14:textId="5F404453" w:rsidR="00891ED9" w:rsidRDefault="00891ED9" w:rsidP="001832CB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3:</w:t>
            </w:r>
          </w:p>
          <w:p w14:paraId="2C2F6774" w14:textId="19D775F3" w:rsidR="00BA50A4" w:rsidRDefault="00BA50A4" w:rsidP="00BA50A4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list size: </w:t>
            </w:r>
            <w:r>
              <w:rPr>
                <w:rFonts w:ascii="Courier New" w:eastAsia="SimSun" w:hAnsi="Courier New" w:cs="Courier New"/>
                <w:b/>
                <w:color w:val="0070C0"/>
                <w:highlight w:val="yellow"/>
                <w:lang w:eastAsia="zh-CN"/>
              </w:rPr>
              <w:t>8</w:t>
            </w:r>
          </w:p>
          <w:p w14:paraId="31A0AA5A" w14:textId="142FD41B" w:rsidR="00BA50A4" w:rsidRDefault="00BA50A4" w:rsidP="00BA50A4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10 numbers into list: </w:t>
            </w:r>
            <w:bookmarkStart w:id="0" w:name="_GoBack"/>
            <w:bookmarkEnd w:id="0"/>
            <w:r w:rsidRPr="00BA50A4">
              <w:rPr>
                <w:rFonts w:ascii="Courier New" w:eastAsia="SimSun" w:hAnsi="Courier New" w:cs="Courier New"/>
                <w:b/>
                <w:color w:val="0070C0"/>
                <w:highlight w:val="yellow"/>
                <w:lang w:eastAsia="zh-CN"/>
              </w:rPr>
              <w:t>1 1 2 3 5 5 7 21</w:t>
            </w:r>
          </w:p>
          <w:p w14:paraId="7BB41708" w14:textId="77777777" w:rsidR="00BA50A4" w:rsidRDefault="00BA50A4" w:rsidP="00BA50A4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The list is already sorted</w:t>
            </w:r>
          </w:p>
          <w:p w14:paraId="3F8A0004" w14:textId="77777777" w:rsidR="00BA50A4" w:rsidRPr="00BA50A4" w:rsidRDefault="00BA50A4" w:rsidP="001832CB">
            <w:pPr>
              <w:rPr>
                <w:b/>
                <w:color w:val="0070C0"/>
                <w:u w:val="single"/>
              </w:rPr>
            </w:pPr>
          </w:p>
          <w:p w14:paraId="59B0B874" w14:textId="77777777" w:rsidR="00891ED9" w:rsidRDefault="00891ED9" w:rsidP="001832CB"/>
        </w:tc>
      </w:tr>
    </w:tbl>
    <w:p w14:paraId="2214817B" w14:textId="77777777" w:rsidR="00891ED9" w:rsidRDefault="00891ED9" w:rsidP="00891ED9"/>
    <w:p w14:paraId="07B811BF" w14:textId="77777777" w:rsidR="00891ED9" w:rsidRDefault="00891ED9" w:rsidP="007A0E1A"/>
    <w:sectPr w:rsidR="00891ED9" w:rsidSect="00F72D2F">
      <w:pgSz w:w="12240" w:h="15840"/>
      <w:pgMar w:top="540" w:right="630" w:bottom="360" w:left="1440" w:header="9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95258" w14:textId="77777777" w:rsidR="00DE6438" w:rsidRDefault="00DE6438">
      <w:r>
        <w:separator/>
      </w:r>
    </w:p>
  </w:endnote>
  <w:endnote w:type="continuationSeparator" w:id="0">
    <w:p w14:paraId="5356C6BA" w14:textId="77777777" w:rsidR="00DE6438" w:rsidRDefault="00DE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15914" w14:textId="77777777" w:rsidR="00DE6438" w:rsidRDefault="00DE6438">
      <w:r>
        <w:separator/>
      </w:r>
    </w:p>
  </w:footnote>
  <w:footnote w:type="continuationSeparator" w:id="0">
    <w:p w14:paraId="6FB6AA20" w14:textId="77777777" w:rsidR="00DE6438" w:rsidRDefault="00DE6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1F2F15D9"/>
    <w:multiLevelType w:val="hybridMultilevel"/>
    <w:tmpl w:val="AB6614A2"/>
    <w:lvl w:ilvl="0" w:tplc="12280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03C7F"/>
    <w:multiLevelType w:val="hybridMultilevel"/>
    <w:tmpl w:val="4AD4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256F0E"/>
    <w:multiLevelType w:val="multilevel"/>
    <w:tmpl w:val="5CF227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4D503C0"/>
    <w:multiLevelType w:val="hybridMultilevel"/>
    <w:tmpl w:val="FBDE116C"/>
    <w:lvl w:ilvl="0" w:tplc="539056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030FF"/>
    <w:multiLevelType w:val="hybridMultilevel"/>
    <w:tmpl w:val="0FC45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713CC"/>
    <w:multiLevelType w:val="hybridMultilevel"/>
    <w:tmpl w:val="36EC5694"/>
    <w:lvl w:ilvl="0" w:tplc="F1944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310C9"/>
    <w:multiLevelType w:val="hybridMultilevel"/>
    <w:tmpl w:val="335C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21"/>
    <w:rsid w:val="00000D4C"/>
    <w:rsid w:val="0000460A"/>
    <w:rsid w:val="00036358"/>
    <w:rsid w:val="0004310E"/>
    <w:rsid w:val="00050622"/>
    <w:rsid w:val="00051554"/>
    <w:rsid w:val="0006311D"/>
    <w:rsid w:val="000D0F5F"/>
    <w:rsid w:val="000E504D"/>
    <w:rsid w:val="000E6BDC"/>
    <w:rsid w:val="000F5A70"/>
    <w:rsid w:val="00140DC3"/>
    <w:rsid w:val="0016602A"/>
    <w:rsid w:val="00171FEB"/>
    <w:rsid w:val="00181B64"/>
    <w:rsid w:val="00192C8C"/>
    <w:rsid w:val="001C639D"/>
    <w:rsid w:val="001F7CD6"/>
    <w:rsid w:val="00227C59"/>
    <w:rsid w:val="00245D93"/>
    <w:rsid w:val="00275618"/>
    <w:rsid w:val="00353149"/>
    <w:rsid w:val="003546FD"/>
    <w:rsid w:val="00355C8E"/>
    <w:rsid w:val="00367434"/>
    <w:rsid w:val="00370A75"/>
    <w:rsid w:val="00376F06"/>
    <w:rsid w:val="00386A78"/>
    <w:rsid w:val="003D4198"/>
    <w:rsid w:val="00406B12"/>
    <w:rsid w:val="00410912"/>
    <w:rsid w:val="004156D2"/>
    <w:rsid w:val="00426B40"/>
    <w:rsid w:val="00432463"/>
    <w:rsid w:val="00433E97"/>
    <w:rsid w:val="00441D27"/>
    <w:rsid w:val="00472CF6"/>
    <w:rsid w:val="004A074E"/>
    <w:rsid w:val="004B2FE6"/>
    <w:rsid w:val="004F4105"/>
    <w:rsid w:val="004F7EEF"/>
    <w:rsid w:val="0050443C"/>
    <w:rsid w:val="005125B4"/>
    <w:rsid w:val="0052169D"/>
    <w:rsid w:val="0054326B"/>
    <w:rsid w:val="00577E63"/>
    <w:rsid w:val="00593349"/>
    <w:rsid w:val="005953DC"/>
    <w:rsid w:val="005B7F28"/>
    <w:rsid w:val="005D057F"/>
    <w:rsid w:val="005E1FBC"/>
    <w:rsid w:val="00626037"/>
    <w:rsid w:val="006424F0"/>
    <w:rsid w:val="006466E0"/>
    <w:rsid w:val="006518F8"/>
    <w:rsid w:val="0066679A"/>
    <w:rsid w:val="0067242D"/>
    <w:rsid w:val="006749E1"/>
    <w:rsid w:val="006860BF"/>
    <w:rsid w:val="006B18A6"/>
    <w:rsid w:val="006B1A68"/>
    <w:rsid w:val="006C705A"/>
    <w:rsid w:val="006D236C"/>
    <w:rsid w:val="006D6BF0"/>
    <w:rsid w:val="006E53A4"/>
    <w:rsid w:val="00731772"/>
    <w:rsid w:val="0074193F"/>
    <w:rsid w:val="00764D3C"/>
    <w:rsid w:val="00767EF6"/>
    <w:rsid w:val="007A0E1A"/>
    <w:rsid w:val="007A34D9"/>
    <w:rsid w:val="007B7B6E"/>
    <w:rsid w:val="007C41C0"/>
    <w:rsid w:val="007C4BD9"/>
    <w:rsid w:val="007D2061"/>
    <w:rsid w:val="007E3273"/>
    <w:rsid w:val="008163D1"/>
    <w:rsid w:val="00841002"/>
    <w:rsid w:val="00843D8E"/>
    <w:rsid w:val="00845B67"/>
    <w:rsid w:val="00845DD2"/>
    <w:rsid w:val="008536B3"/>
    <w:rsid w:val="008750D0"/>
    <w:rsid w:val="00891ED9"/>
    <w:rsid w:val="0089299F"/>
    <w:rsid w:val="00894202"/>
    <w:rsid w:val="008A7D8B"/>
    <w:rsid w:val="008B7DBE"/>
    <w:rsid w:val="008D1D87"/>
    <w:rsid w:val="008F0212"/>
    <w:rsid w:val="008F0E0A"/>
    <w:rsid w:val="009039D1"/>
    <w:rsid w:val="009323E5"/>
    <w:rsid w:val="00950231"/>
    <w:rsid w:val="0095273B"/>
    <w:rsid w:val="00957730"/>
    <w:rsid w:val="009838C7"/>
    <w:rsid w:val="00983BAD"/>
    <w:rsid w:val="00992DE8"/>
    <w:rsid w:val="009A0BB2"/>
    <w:rsid w:val="009D3DF0"/>
    <w:rsid w:val="00A25CC7"/>
    <w:rsid w:val="00A27431"/>
    <w:rsid w:val="00A31E21"/>
    <w:rsid w:val="00A6683C"/>
    <w:rsid w:val="00A7495F"/>
    <w:rsid w:val="00A761B2"/>
    <w:rsid w:val="00A83B57"/>
    <w:rsid w:val="00A90F7F"/>
    <w:rsid w:val="00A92BDB"/>
    <w:rsid w:val="00AB64AB"/>
    <w:rsid w:val="00AE12E1"/>
    <w:rsid w:val="00AE3161"/>
    <w:rsid w:val="00AE69F8"/>
    <w:rsid w:val="00AF28B3"/>
    <w:rsid w:val="00B0169D"/>
    <w:rsid w:val="00B15D66"/>
    <w:rsid w:val="00B170E2"/>
    <w:rsid w:val="00B17491"/>
    <w:rsid w:val="00B32F80"/>
    <w:rsid w:val="00B72F55"/>
    <w:rsid w:val="00B90154"/>
    <w:rsid w:val="00BA50A4"/>
    <w:rsid w:val="00BD14DA"/>
    <w:rsid w:val="00C01549"/>
    <w:rsid w:val="00C14FCB"/>
    <w:rsid w:val="00C27171"/>
    <w:rsid w:val="00C35344"/>
    <w:rsid w:val="00C35445"/>
    <w:rsid w:val="00C354B9"/>
    <w:rsid w:val="00C94F29"/>
    <w:rsid w:val="00CA0C71"/>
    <w:rsid w:val="00CA2E62"/>
    <w:rsid w:val="00CA3459"/>
    <w:rsid w:val="00CD2398"/>
    <w:rsid w:val="00CE7DE3"/>
    <w:rsid w:val="00CF3766"/>
    <w:rsid w:val="00D444F1"/>
    <w:rsid w:val="00D6665D"/>
    <w:rsid w:val="00D8415E"/>
    <w:rsid w:val="00D92A5A"/>
    <w:rsid w:val="00DD6EF5"/>
    <w:rsid w:val="00DE63C7"/>
    <w:rsid w:val="00DE6438"/>
    <w:rsid w:val="00E53E96"/>
    <w:rsid w:val="00EB2C2E"/>
    <w:rsid w:val="00EC3149"/>
    <w:rsid w:val="00EC3815"/>
    <w:rsid w:val="00EC4012"/>
    <w:rsid w:val="00ED580B"/>
    <w:rsid w:val="00ED7D4B"/>
    <w:rsid w:val="00F023D2"/>
    <w:rsid w:val="00F133E6"/>
    <w:rsid w:val="00F40354"/>
    <w:rsid w:val="00F424EE"/>
    <w:rsid w:val="00F42C18"/>
    <w:rsid w:val="00F53CD9"/>
    <w:rsid w:val="00F66186"/>
    <w:rsid w:val="00F671DB"/>
    <w:rsid w:val="00F71E50"/>
    <w:rsid w:val="00F72D2F"/>
    <w:rsid w:val="00F828F4"/>
    <w:rsid w:val="00F92399"/>
    <w:rsid w:val="00FC30B7"/>
    <w:rsid w:val="00FC6CAB"/>
    <w:rsid w:val="00FD2D61"/>
    <w:rsid w:val="00FD4F7F"/>
    <w:rsid w:val="00FE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586504"/>
  <w15:docId w15:val="{9DB28BB2-988C-4B7E-85D6-0793181A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8"/>
    <w:pPr>
      <w:suppressAutoHyphens/>
    </w:pPr>
    <w:rPr>
      <w:rFonts w:cs="Calibri"/>
      <w:lang w:eastAsia="ar-SA"/>
    </w:rPr>
  </w:style>
  <w:style w:type="paragraph" w:styleId="Heading3">
    <w:name w:val="heading 3"/>
    <w:basedOn w:val="Normal"/>
    <w:next w:val="Normal"/>
    <w:qFormat/>
    <w:rsid w:val="00992DE8"/>
    <w:pPr>
      <w:keepNext/>
      <w:numPr>
        <w:ilvl w:val="2"/>
        <w:numId w:val="1"/>
      </w:numPr>
      <w:outlineLvl w:val="2"/>
    </w:pPr>
    <w:rPr>
      <w:rFonts w:eastAsia="Arial Unicode MS"/>
      <w:b/>
      <w:bCs/>
      <w:color w:val="FF0000"/>
      <w:sz w:val="18"/>
      <w:szCs w:val="18"/>
    </w:rPr>
  </w:style>
  <w:style w:type="paragraph" w:styleId="Heading4">
    <w:name w:val="heading 4"/>
    <w:basedOn w:val="Normal"/>
    <w:next w:val="Normal"/>
    <w:qFormat/>
    <w:rsid w:val="00992DE8"/>
    <w:pPr>
      <w:keepNext/>
      <w:numPr>
        <w:ilvl w:val="3"/>
        <w:numId w:val="1"/>
      </w:numPr>
      <w:outlineLvl w:val="3"/>
    </w:pPr>
    <w:rPr>
      <w:rFonts w:eastAsia="Arial Unicode MS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992DE8"/>
    <w:pPr>
      <w:keepNext/>
      <w:numPr>
        <w:ilvl w:val="4"/>
        <w:numId w:val="1"/>
      </w:numPr>
      <w:outlineLvl w:val="4"/>
    </w:pPr>
    <w:rPr>
      <w:rFonts w:eastAsia="Arial Unicode MS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92DE8"/>
    <w:rPr>
      <w:rFonts w:ascii="Times New Roman" w:hAnsi="Times New Roman"/>
    </w:rPr>
  </w:style>
  <w:style w:type="character" w:customStyle="1" w:styleId="WW8Num3z0">
    <w:name w:val="WW8Num3z0"/>
    <w:rsid w:val="00992DE8"/>
    <w:rPr>
      <w:rFonts w:ascii="Symbol" w:hAnsi="Symbol"/>
    </w:rPr>
  </w:style>
  <w:style w:type="character" w:customStyle="1" w:styleId="WW8Num4z0">
    <w:name w:val="WW8Num4z0"/>
    <w:rsid w:val="00992DE8"/>
    <w:rPr>
      <w:rFonts w:ascii="Wingdings" w:hAnsi="Wingdings"/>
    </w:rPr>
  </w:style>
  <w:style w:type="character" w:customStyle="1" w:styleId="WW8Num5z0">
    <w:name w:val="WW8Num5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sid w:val="00992DE8"/>
    <w:rPr>
      <w:rFonts w:ascii="Symbol" w:hAnsi="Symbol" w:cs="Symbol"/>
    </w:rPr>
  </w:style>
  <w:style w:type="character" w:customStyle="1" w:styleId="WW8Num8z0">
    <w:name w:val="WW8Num8z0"/>
    <w:rsid w:val="00992DE8"/>
    <w:rPr>
      <w:rFonts w:ascii="Times New Roman" w:hAnsi="Times New Roman" w:cs="Times New Roman"/>
    </w:rPr>
  </w:style>
  <w:style w:type="character" w:customStyle="1" w:styleId="WW8Num9z0">
    <w:name w:val="WW8Num9z0"/>
    <w:rsid w:val="00992DE8"/>
    <w:rPr>
      <w:rFonts w:ascii="Symbol" w:eastAsia="Times New Roman" w:hAnsi="Symbol" w:cs="Times New Roman"/>
    </w:rPr>
  </w:style>
  <w:style w:type="character" w:customStyle="1" w:styleId="WW8Num9z1">
    <w:name w:val="WW8Num9z1"/>
    <w:rsid w:val="00992DE8"/>
    <w:rPr>
      <w:rFonts w:ascii="Courier New" w:hAnsi="Courier New" w:cs="Courier New"/>
    </w:rPr>
  </w:style>
  <w:style w:type="character" w:customStyle="1" w:styleId="WW8Num9z2">
    <w:name w:val="WW8Num9z2"/>
    <w:rsid w:val="00992DE8"/>
    <w:rPr>
      <w:rFonts w:ascii="Wingdings" w:hAnsi="Wingdings"/>
    </w:rPr>
  </w:style>
  <w:style w:type="character" w:customStyle="1" w:styleId="WW8Num9z3">
    <w:name w:val="WW8Num9z3"/>
    <w:rsid w:val="00992DE8"/>
    <w:rPr>
      <w:rFonts w:ascii="Symbol" w:hAnsi="Symbol"/>
    </w:rPr>
  </w:style>
  <w:style w:type="character" w:customStyle="1" w:styleId="WW8Num10z0">
    <w:name w:val="WW8Num10z0"/>
    <w:rsid w:val="00992DE8"/>
    <w:rPr>
      <w:rFonts w:ascii="Wingdings" w:hAnsi="Wingdings" w:cs="Wingdings"/>
    </w:rPr>
  </w:style>
  <w:style w:type="character" w:customStyle="1" w:styleId="WW8Num11z0">
    <w:name w:val="WW8Num11z0"/>
    <w:rsid w:val="00992DE8"/>
    <w:rPr>
      <w:rFonts w:ascii="Symbol" w:hAnsi="Symbol" w:cs="Symbol"/>
    </w:rPr>
  </w:style>
  <w:style w:type="character" w:customStyle="1" w:styleId="WW8Num12z0">
    <w:name w:val="WW8Num12z0"/>
    <w:rsid w:val="00992DE8"/>
    <w:rPr>
      <w:rFonts w:ascii="Wingdings" w:hAnsi="Wingdings" w:cs="Wingdings"/>
    </w:rPr>
  </w:style>
  <w:style w:type="character" w:customStyle="1" w:styleId="WW8Num12z1">
    <w:name w:val="WW8Num12z1"/>
    <w:rsid w:val="00992DE8"/>
    <w:rPr>
      <w:rFonts w:ascii="Courier New" w:hAnsi="Courier New" w:cs="Courier New"/>
    </w:rPr>
  </w:style>
  <w:style w:type="character" w:customStyle="1" w:styleId="WW8Num12z3">
    <w:name w:val="WW8Num12z3"/>
    <w:rsid w:val="00992DE8"/>
    <w:rPr>
      <w:rFonts w:ascii="Symbol" w:hAnsi="Symbol" w:cs="Symbol"/>
    </w:rPr>
  </w:style>
  <w:style w:type="character" w:customStyle="1" w:styleId="WW8Num13z0">
    <w:name w:val="WW8Num13z0"/>
    <w:rsid w:val="00992DE8"/>
    <w:rPr>
      <w:rFonts w:ascii="Wingdings" w:hAnsi="Wingdings" w:cs="Wingdings"/>
    </w:rPr>
  </w:style>
  <w:style w:type="character" w:customStyle="1" w:styleId="WW8Num14z0">
    <w:name w:val="WW8Num14z0"/>
    <w:rsid w:val="00992DE8"/>
    <w:rPr>
      <w:rFonts w:ascii="Symbol" w:hAnsi="Symbol" w:cs="Symbol"/>
    </w:rPr>
  </w:style>
  <w:style w:type="character" w:customStyle="1" w:styleId="WW8Num14z1">
    <w:name w:val="WW8Num14z1"/>
    <w:rsid w:val="00992DE8"/>
    <w:rPr>
      <w:rFonts w:ascii="Times New Roman" w:hAnsi="Times New Roman" w:cs="Times New Roman"/>
    </w:rPr>
  </w:style>
  <w:style w:type="character" w:customStyle="1" w:styleId="WW8Num15z0">
    <w:name w:val="WW8Num15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16z0">
    <w:name w:val="WW8Num16z0"/>
    <w:rsid w:val="00992DE8"/>
    <w:rPr>
      <w:rFonts w:ascii="Wingdings" w:hAnsi="Wingdings" w:cs="Wingdings"/>
    </w:rPr>
  </w:style>
  <w:style w:type="character" w:customStyle="1" w:styleId="WW8Num17z0">
    <w:name w:val="WW8Num17z0"/>
    <w:rsid w:val="00992DE8"/>
    <w:rPr>
      <w:rFonts w:ascii="Symbol" w:hAnsi="Symbol" w:cs="Symbol"/>
    </w:rPr>
  </w:style>
  <w:style w:type="character" w:customStyle="1" w:styleId="WW8Num17z1">
    <w:name w:val="WW8Num17z1"/>
    <w:rsid w:val="00992DE8"/>
    <w:rPr>
      <w:rFonts w:ascii="Courier New" w:hAnsi="Courier New" w:cs="Courier New"/>
    </w:rPr>
  </w:style>
  <w:style w:type="character" w:customStyle="1" w:styleId="WW8Num17z2">
    <w:name w:val="WW8Num17z2"/>
    <w:rsid w:val="00992DE8"/>
    <w:rPr>
      <w:rFonts w:ascii="Wingdings" w:hAnsi="Wingdings" w:cs="Wingdings"/>
    </w:rPr>
  </w:style>
  <w:style w:type="character" w:customStyle="1" w:styleId="WW8Num18z0">
    <w:name w:val="WW8Num18z0"/>
    <w:rsid w:val="00992DE8"/>
    <w:rPr>
      <w:rFonts w:ascii="Wingdings" w:hAnsi="Wingdings" w:cs="Wingdings"/>
    </w:rPr>
  </w:style>
  <w:style w:type="character" w:customStyle="1" w:styleId="WW8Num19z0">
    <w:name w:val="WW8Num19z0"/>
    <w:rsid w:val="00992DE8"/>
    <w:rPr>
      <w:rFonts w:ascii="Wingdings" w:hAnsi="Wingdings" w:cs="Wingdings"/>
    </w:rPr>
  </w:style>
  <w:style w:type="character" w:customStyle="1" w:styleId="WW8Num19z1">
    <w:name w:val="WW8Num19z1"/>
    <w:rsid w:val="00992DE8"/>
    <w:rPr>
      <w:rFonts w:ascii="Courier New" w:hAnsi="Courier New" w:cs="Courier New"/>
    </w:rPr>
  </w:style>
  <w:style w:type="character" w:customStyle="1" w:styleId="WW8Num19z3">
    <w:name w:val="WW8Num19z3"/>
    <w:rsid w:val="00992DE8"/>
    <w:rPr>
      <w:rFonts w:ascii="Symbol" w:hAnsi="Symbol" w:cs="Symbol"/>
    </w:rPr>
  </w:style>
  <w:style w:type="character" w:customStyle="1" w:styleId="WW8Num20z0">
    <w:name w:val="WW8Num20z0"/>
    <w:rsid w:val="00992DE8"/>
    <w:rPr>
      <w:rFonts w:ascii="Times New Roman" w:hAnsi="Times New Roman" w:cs="Times New Roman"/>
    </w:rPr>
  </w:style>
  <w:style w:type="character" w:customStyle="1" w:styleId="WW8Num21z0">
    <w:name w:val="WW8Num21z0"/>
    <w:rsid w:val="00992DE8"/>
    <w:rPr>
      <w:rFonts w:ascii="Times New Roman" w:hAnsi="Times New Roman" w:cs="Times New Roman"/>
    </w:rPr>
  </w:style>
  <w:style w:type="character" w:customStyle="1" w:styleId="WW8Num22z0">
    <w:name w:val="WW8Num22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0">
    <w:name w:val="WW8Num23z0"/>
    <w:rsid w:val="00992DE8"/>
    <w:rPr>
      <w:rFonts w:ascii="Symbol" w:hAnsi="Symbol"/>
    </w:rPr>
  </w:style>
  <w:style w:type="character" w:customStyle="1" w:styleId="WW8Num23z1">
    <w:name w:val="WW8Num23z1"/>
    <w:rsid w:val="00992DE8"/>
    <w:rPr>
      <w:rFonts w:ascii="Courier New" w:hAnsi="Courier New" w:cs="Courier New"/>
    </w:rPr>
  </w:style>
  <w:style w:type="character" w:customStyle="1" w:styleId="WW8Num23z2">
    <w:name w:val="WW8Num23z2"/>
    <w:rsid w:val="00992DE8"/>
    <w:rPr>
      <w:rFonts w:ascii="Wingdings" w:hAnsi="Wingdings"/>
    </w:rPr>
  </w:style>
  <w:style w:type="character" w:customStyle="1" w:styleId="WW8Num24z0">
    <w:name w:val="WW8Num24z0"/>
    <w:rsid w:val="00992DE8"/>
    <w:rPr>
      <w:rFonts w:ascii="Symbol" w:hAnsi="Symbol" w:cs="Symbol"/>
    </w:rPr>
  </w:style>
  <w:style w:type="character" w:customStyle="1" w:styleId="WW8Num25z0">
    <w:name w:val="WW8Num25z0"/>
    <w:rsid w:val="00992DE8"/>
    <w:rPr>
      <w:rFonts w:ascii="Symbol" w:hAnsi="Symbol" w:cs="Symbol"/>
    </w:rPr>
  </w:style>
  <w:style w:type="character" w:customStyle="1" w:styleId="WW8Num27z0">
    <w:name w:val="WW8Num27z0"/>
    <w:rsid w:val="00992DE8"/>
    <w:rPr>
      <w:rFonts w:ascii="Wingdings" w:hAnsi="Wingdings" w:cs="Wingdings"/>
    </w:rPr>
  </w:style>
  <w:style w:type="character" w:customStyle="1" w:styleId="WW8Num28z0">
    <w:name w:val="WW8Num28z0"/>
    <w:rsid w:val="00992DE8"/>
    <w:rPr>
      <w:rFonts w:ascii="Times New Roman" w:hAnsi="Times New Roman" w:cs="Times New Roman"/>
    </w:rPr>
  </w:style>
  <w:style w:type="character" w:customStyle="1" w:styleId="WW8Num29z0">
    <w:name w:val="WW8Num29z0"/>
    <w:rsid w:val="00992DE8"/>
    <w:rPr>
      <w:rFonts w:ascii="Wingdings" w:hAnsi="Wingdings" w:cs="Wingdings"/>
    </w:rPr>
  </w:style>
  <w:style w:type="character" w:customStyle="1" w:styleId="WW8Num30z0">
    <w:name w:val="WW8Num30z0"/>
    <w:rsid w:val="00992DE8"/>
    <w:rPr>
      <w:rFonts w:ascii="Wingdings" w:hAnsi="Wingdings" w:cs="Wingdings"/>
    </w:rPr>
  </w:style>
  <w:style w:type="character" w:customStyle="1" w:styleId="WW8Num31z0">
    <w:name w:val="WW8Num31z0"/>
    <w:rsid w:val="00992DE8"/>
    <w:rPr>
      <w:rFonts w:ascii="Wingdings" w:hAnsi="Wingdings" w:cs="Wingdings"/>
    </w:rPr>
  </w:style>
  <w:style w:type="character" w:customStyle="1" w:styleId="WW8Num32z0">
    <w:name w:val="WW8Num32z0"/>
    <w:rsid w:val="00992DE8"/>
    <w:rPr>
      <w:rFonts w:ascii="Wingdings" w:hAnsi="Wingdings" w:cs="Wingdings"/>
    </w:rPr>
  </w:style>
  <w:style w:type="character" w:customStyle="1" w:styleId="WW8Num33z0">
    <w:name w:val="WW8Num33z0"/>
    <w:rsid w:val="00992DE8"/>
    <w:rPr>
      <w:rFonts w:ascii="Times New Roman" w:hAnsi="Times New Roman" w:cs="Times New Roman"/>
    </w:rPr>
  </w:style>
  <w:style w:type="character" w:customStyle="1" w:styleId="WW8Num34z0">
    <w:name w:val="WW8Num34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35z0">
    <w:name w:val="WW8Num35z0"/>
    <w:rsid w:val="00992DE8"/>
    <w:rPr>
      <w:rFonts w:ascii="Symbol" w:hAnsi="Symbol" w:cs="Symbol"/>
    </w:rPr>
  </w:style>
  <w:style w:type="character" w:customStyle="1" w:styleId="WW8Num36z0">
    <w:name w:val="WW8Num36z0"/>
    <w:rsid w:val="00992DE8"/>
    <w:rPr>
      <w:rFonts w:ascii="Wingdings" w:hAnsi="Wingdings" w:cs="Wingdings"/>
    </w:rPr>
  </w:style>
  <w:style w:type="character" w:customStyle="1" w:styleId="WW8Num37z0">
    <w:name w:val="WW8Num37z0"/>
    <w:rsid w:val="00992DE8"/>
    <w:rPr>
      <w:rFonts w:ascii="Times New Roman" w:hAnsi="Times New Roman" w:cs="Times New Roman"/>
    </w:rPr>
  </w:style>
  <w:style w:type="character" w:customStyle="1" w:styleId="WW8Num38z0">
    <w:name w:val="WW8Num38z0"/>
    <w:rsid w:val="00992DE8"/>
    <w:rPr>
      <w:rFonts w:ascii="Times New Roman" w:hAnsi="Times New Roman" w:cs="Times New Roman"/>
    </w:rPr>
  </w:style>
  <w:style w:type="character" w:customStyle="1" w:styleId="WW8Num39z0">
    <w:name w:val="WW8Num39z0"/>
    <w:rsid w:val="00992DE8"/>
    <w:rPr>
      <w:rFonts w:ascii="Symbol" w:hAnsi="Symbol"/>
    </w:rPr>
  </w:style>
  <w:style w:type="character" w:customStyle="1" w:styleId="WW8Num39z1">
    <w:name w:val="WW8Num39z1"/>
    <w:rsid w:val="00992DE8"/>
    <w:rPr>
      <w:rFonts w:ascii="Courier New" w:hAnsi="Courier New" w:cs="Courier New"/>
    </w:rPr>
  </w:style>
  <w:style w:type="character" w:customStyle="1" w:styleId="WW8Num39z2">
    <w:name w:val="WW8Num39z2"/>
    <w:rsid w:val="00992DE8"/>
    <w:rPr>
      <w:rFonts w:ascii="Wingdings" w:hAnsi="Wingdings"/>
    </w:rPr>
  </w:style>
  <w:style w:type="character" w:customStyle="1" w:styleId="WW8Num40z0">
    <w:name w:val="WW8Num40z0"/>
    <w:rsid w:val="00992DE8"/>
    <w:rPr>
      <w:rFonts w:ascii="Times New Roman" w:hAnsi="Times New Roman" w:cs="Times New Roman"/>
    </w:rPr>
  </w:style>
  <w:style w:type="character" w:customStyle="1" w:styleId="WW8NumSt1z0">
    <w:name w:val="WW8NumSt1z0"/>
    <w:rsid w:val="00992DE8"/>
    <w:rPr>
      <w:rFonts w:ascii="Wingdings" w:hAnsi="Wingdings" w:cs="Wingdings"/>
    </w:rPr>
  </w:style>
  <w:style w:type="character" w:customStyle="1" w:styleId="WW8NumSt2z0">
    <w:name w:val="WW8NumSt2z0"/>
    <w:rsid w:val="00992DE8"/>
    <w:rPr>
      <w:rFonts w:ascii="Symbol" w:hAnsi="Symbol" w:cs="Symbol"/>
    </w:rPr>
  </w:style>
  <w:style w:type="character" w:customStyle="1" w:styleId="Heading3Char">
    <w:name w:val="Heading 3 Char"/>
    <w:rsid w:val="00992DE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992DE8"/>
    <w:rPr>
      <w:b/>
      <w:bCs/>
      <w:sz w:val="28"/>
      <w:szCs w:val="28"/>
    </w:rPr>
  </w:style>
  <w:style w:type="character" w:customStyle="1" w:styleId="Heading5Char">
    <w:name w:val="Heading 5 Char"/>
    <w:rsid w:val="00992DE8"/>
    <w:rPr>
      <w:b/>
      <w:bCs/>
      <w:i/>
      <w:iCs/>
      <w:sz w:val="26"/>
      <w:szCs w:val="26"/>
    </w:rPr>
  </w:style>
  <w:style w:type="character" w:styleId="Strong">
    <w:name w:val="Strong"/>
    <w:qFormat/>
    <w:rsid w:val="00992DE8"/>
    <w:rPr>
      <w:rFonts w:ascii="Times New Roman" w:hAnsi="Times New Roman" w:cs="Times New Roman"/>
      <w:b/>
      <w:bCs/>
    </w:rPr>
  </w:style>
  <w:style w:type="character" w:customStyle="1" w:styleId="BodyTextIndent3Char">
    <w:name w:val="Body Text Indent 3 Char"/>
    <w:rsid w:val="00992DE8"/>
    <w:rPr>
      <w:rFonts w:ascii="Times New Roman" w:hAnsi="Times New Roman"/>
      <w:sz w:val="16"/>
      <w:szCs w:val="16"/>
    </w:rPr>
  </w:style>
  <w:style w:type="character" w:styleId="Hyperlink">
    <w:name w:val="Hyperlink"/>
    <w:rsid w:val="00992DE8"/>
    <w:rPr>
      <w:rFonts w:ascii="Times New Roman" w:hAnsi="Times New Roman" w:cs="Times New Roman"/>
      <w:color w:val="0000FF"/>
      <w:u w:val="single"/>
    </w:rPr>
  </w:style>
  <w:style w:type="character" w:customStyle="1" w:styleId="BodyTextIndent2Char">
    <w:name w:val="Body Text Indent 2 Char"/>
    <w:rsid w:val="00992DE8"/>
    <w:rPr>
      <w:rFonts w:ascii="Times New Roman" w:hAnsi="Times New Roman"/>
      <w:sz w:val="20"/>
      <w:szCs w:val="20"/>
    </w:rPr>
  </w:style>
  <w:style w:type="character" w:styleId="Emphasis">
    <w:name w:val="Emphasis"/>
    <w:qFormat/>
    <w:rsid w:val="00992DE8"/>
    <w:rPr>
      <w:rFonts w:ascii="Times New Roman" w:hAnsi="Times New Roman" w:cs="Times New Roman"/>
      <w:i/>
      <w:iCs/>
    </w:rPr>
  </w:style>
  <w:style w:type="character" w:customStyle="1" w:styleId="HeaderChar">
    <w:name w:val="Header Char"/>
    <w:rsid w:val="00992DE8"/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rsid w:val="00992DE8"/>
    <w:rPr>
      <w:rFonts w:ascii="Times New Roman" w:hAnsi="Times New Roman"/>
      <w:sz w:val="20"/>
      <w:szCs w:val="20"/>
    </w:rPr>
  </w:style>
  <w:style w:type="character" w:styleId="PageNumber">
    <w:name w:val="page number"/>
    <w:rsid w:val="00992DE8"/>
    <w:rPr>
      <w:rFonts w:ascii="Times New Roman" w:hAnsi="Times New Roman" w:cs="Times New Roman"/>
    </w:rPr>
  </w:style>
  <w:style w:type="character" w:customStyle="1" w:styleId="FooterChar">
    <w:name w:val="Footer Char"/>
    <w:rsid w:val="00992DE8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rsid w:val="00992DE8"/>
    <w:rPr>
      <w:rFonts w:ascii="Times New Roman" w:hAnsi="Times New Roman"/>
      <w:sz w:val="0"/>
      <w:szCs w:val="0"/>
    </w:rPr>
  </w:style>
  <w:style w:type="character" w:customStyle="1" w:styleId="apple-style-span">
    <w:name w:val="apple-style-span"/>
    <w:basedOn w:val="DefaultParagraphFont"/>
    <w:rsid w:val="00992DE8"/>
  </w:style>
  <w:style w:type="paragraph" w:customStyle="1" w:styleId="Heading">
    <w:name w:val="Heading"/>
    <w:basedOn w:val="Normal"/>
    <w:next w:val="BodyText"/>
    <w:rsid w:val="00992DE8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992DE8"/>
    <w:pPr>
      <w:spacing w:after="120"/>
    </w:pPr>
  </w:style>
  <w:style w:type="paragraph" w:styleId="List">
    <w:name w:val="List"/>
    <w:basedOn w:val="BodyText"/>
    <w:rsid w:val="00992DE8"/>
    <w:rPr>
      <w:rFonts w:cs="Mangal"/>
    </w:rPr>
  </w:style>
  <w:style w:type="paragraph" w:styleId="Caption">
    <w:name w:val="caption"/>
    <w:basedOn w:val="Normal"/>
    <w:qFormat/>
    <w:rsid w:val="00992DE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92DE8"/>
    <w:pPr>
      <w:suppressLineNumbers/>
    </w:pPr>
    <w:rPr>
      <w:rFonts w:cs="Mangal"/>
    </w:rPr>
  </w:style>
  <w:style w:type="paragraph" w:styleId="BodyTextIndent3">
    <w:name w:val="Body Text Indent 3"/>
    <w:basedOn w:val="Normal"/>
    <w:rsid w:val="00992DE8"/>
    <w:pPr>
      <w:widowControl w:val="0"/>
      <w:ind w:left="1440"/>
    </w:pPr>
    <w:rPr>
      <w:color w:val="000000"/>
      <w:sz w:val="24"/>
      <w:szCs w:val="24"/>
    </w:rPr>
  </w:style>
  <w:style w:type="paragraph" w:styleId="BodyTextIndent2">
    <w:name w:val="Body Text Indent 2"/>
    <w:basedOn w:val="Normal"/>
    <w:rsid w:val="00992DE8"/>
    <w:pPr>
      <w:widowControl w:val="0"/>
      <w:ind w:left="360"/>
    </w:pPr>
    <w:rPr>
      <w:color w:val="000000"/>
      <w:sz w:val="24"/>
      <w:szCs w:val="24"/>
    </w:rPr>
  </w:style>
  <w:style w:type="paragraph" w:styleId="Header">
    <w:name w:val="head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BodyText2">
    <w:name w:val="Body Text 2"/>
    <w:basedOn w:val="Normal"/>
    <w:rsid w:val="00992DE8"/>
    <w:pPr>
      <w:widowControl w:val="0"/>
      <w:spacing w:before="100" w:after="100"/>
      <w:ind w:left="720"/>
    </w:pPr>
    <w:rPr>
      <w:color w:val="000000"/>
      <w:sz w:val="24"/>
      <w:szCs w:val="24"/>
    </w:rPr>
  </w:style>
  <w:style w:type="paragraph" w:styleId="Footer">
    <w:name w:val="foot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992DE8"/>
    <w:pPr>
      <w:spacing w:before="280" w:after="280"/>
    </w:pPr>
    <w:rPr>
      <w:color w:val="000000"/>
      <w:sz w:val="24"/>
      <w:szCs w:val="24"/>
    </w:rPr>
  </w:style>
  <w:style w:type="paragraph" w:styleId="BalloonText">
    <w:name w:val="Balloon Text"/>
    <w:basedOn w:val="Normal"/>
    <w:rsid w:val="00992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92DE8"/>
    <w:pPr>
      <w:ind w:left="720"/>
    </w:pPr>
  </w:style>
  <w:style w:type="paragraph" w:customStyle="1" w:styleId="tablerowcolor">
    <w:name w:val="tablerowcolor"/>
    <w:basedOn w:val="Normal"/>
    <w:rsid w:val="00992DE8"/>
    <w:pPr>
      <w:shd w:val="clear" w:color="auto" w:fill="FFFFFF"/>
      <w:spacing w:before="280" w:after="280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9D1"/>
    <w:rPr>
      <w:rFonts w:ascii="Courier New" w:eastAsia="Times New Roman" w:hAnsi="Courier New" w:cs="Courier New"/>
      <w:sz w:val="20"/>
      <w:szCs w:val="20"/>
    </w:rPr>
  </w:style>
  <w:style w:type="paragraph" w:customStyle="1" w:styleId="PRQN">
    <w:name w:val="PRQN"/>
    <w:basedOn w:val="Normal"/>
    <w:rsid w:val="007A0E1A"/>
    <w:pPr>
      <w:suppressAutoHyphens w:val="0"/>
      <w:ind w:left="1008" w:hanging="288"/>
    </w:pPr>
    <w:rPr>
      <w:rFonts w:ascii="Courier" w:hAnsi="Courier" w:cs="Times New Roman"/>
      <w:sz w:val="24"/>
      <w:lang w:eastAsia="en-US"/>
    </w:rPr>
  </w:style>
  <w:style w:type="table" w:styleId="TableGrid">
    <w:name w:val="Table Grid"/>
    <w:basedOn w:val="TableNormal"/>
    <w:uiPriority w:val="59"/>
    <w:rsid w:val="007A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2968</CharactersWithSpaces>
  <SharedDoc>false</SharedDoc>
  <HLinks>
    <vt:vector size="6" baseType="variant">
      <vt:variant>
        <vt:i4>2555947</vt:i4>
      </vt:variant>
      <vt:variant>
        <vt:i4>0</vt:i4>
      </vt:variant>
      <vt:variant>
        <vt:i4>0</vt:i4>
      </vt:variant>
      <vt:variant>
        <vt:i4>5</vt:i4>
      </vt:variant>
      <vt:variant>
        <vt:lpwstr>http://cs.newpaltz.edu/~phamh/CS3/sub/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Hi,</dc:creator>
  <cp:lastModifiedBy>Ariana Carrasquillo</cp:lastModifiedBy>
  <cp:revision>2</cp:revision>
  <cp:lastPrinted>2010-08-31T08:58:00Z</cp:lastPrinted>
  <dcterms:created xsi:type="dcterms:W3CDTF">2018-09-27T20:13:00Z</dcterms:created>
  <dcterms:modified xsi:type="dcterms:W3CDTF">2018-09-27T20:13:00Z</dcterms:modified>
</cp:coreProperties>
</file>