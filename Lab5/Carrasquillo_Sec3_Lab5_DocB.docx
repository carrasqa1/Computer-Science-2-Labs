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C05EF" w14:textId="77777777" w:rsidR="00A31E21" w:rsidRDefault="0052169D" w:rsidP="00A31E21">
      <w:pPr>
        <w:pStyle w:val="NormalWeb"/>
        <w:spacing w:before="0" w:after="0"/>
        <w:rPr>
          <w:rFonts w:ascii="Arial" w:hAnsi="Arial" w:cs="Arial"/>
          <w:b/>
          <w:u w:val="single"/>
        </w:rPr>
      </w:pPr>
      <w:r>
        <w:rPr>
          <w:rStyle w:val="Strong"/>
          <w:rFonts w:ascii="Arial" w:hAnsi="Arial" w:cs="Arial"/>
        </w:rPr>
        <w:t xml:space="preserve">Computer Science </w:t>
      </w:r>
      <w:r w:rsidR="007C4BD9">
        <w:rPr>
          <w:rStyle w:val="Strong"/>
          <w:rFonts w:ascii="Arial" w:hAnsi="Arial" w:cs="Arial"/>
        </w:rPr>
        <w:t>2</w:t>
      </w:r>
      <w:r w:rsidR="006E53A4">
        <w:rPr>
          <w:rStyle w:val="Strong"/>
          <w:rFonts w:ascii="Arial" w:hAnsi="Arial" w:cs="Arial"/>
        </w:rPr>
        <w:t xml:space="preserve">                                               </w:t>
      </w:r>
      <w:r>
        <w:rPr>
          <w:rFonts w:ascii="Arial" w:hAnsi="Arial" w:cs="Arial"/>
        </w:rPr>
        <w:t xml:space="preserve"> </w:t>
      </w:r>
      <w:r w:rsidR="00A31E21">
        <w:rPr>
          <w:rFonts w:ascii="Arial" w:hAnsi="Arial" w:cs="Arial"/>
        </w:rPr>
        <w:t xml:space="preserve">                              </w:t>
      </w:r>
      <w:r w:rsidR="0074193F">
        <w:rPr>
          <w:rFonts w:ascii="Arial" w:hAnsi="Arial" w:cs="Arial"/>
        </w:rPr>
        <w:t xml:space="preserve">     </w:t>
      </w:r>
      <w:r w:rsidR="00A31E21">
        <w:rPr>
          <w:rFonts w:ascii="Arial" w:hAnsi="Arial" w:cs="Arial"/>
        </w:rPr>
        <w:t xml:space="preserve">             </w:t>
      </w:r>
      <w:r w:rsidR="006E53A4">
        <w:rPr>
          <w:rFonts w:ascii="Arial" w:hAnsi="Arial" w:cs="Arial"/>
          <w:b/>
          <w:color w:val="FF0000"/>
        </w:rPr>
        <w:t xml:space="preserve">     Lab </w:t>
      </w:r>
      <w:r w:rsidR="00A31E21" w:rsidRPr="0074193F">
        <w:rPr>
          <w:rFonts w:ascii="Arial" w:hAnsi="Arial" w:cs="Arial"/>
          <w:b/>
          <w:color w:val="FF0000"/>
        </w:rPr>
        <w:t xml:space="preserve"> # 0</w:t>
      </w:r>
      <w:r w:rsidR="008768BE">
        <w:rPr>
          <w:rFonts w:ascii="Arial" w:hAnsi="Arial" w:cs="Arial"/>
          <w:b/>
          <w:color w:val="FF0000"/>
        </w:rPr>
        <w:t>5</w:t>
      </w:r>
    </w:p>
    <w:p w14:paraId="768C7CA2" w14:textId="77777777" w:rsidR="0052169D" w:rsidRPr="00A31E21" w:rsidRDefault="00B72F55" w:rsidP="00A31E21">
      <w:pPr>
        <w:pStyle w:val="NormalWeb"/>
        <w:spacing w:before="0" w:after="0"/>
        <w:rPr>
          <w:rFonts w:ascii="Arial" w:hAnsi="Arial" w:cs="Arial"/>
          <w:b/>
          <w:u w:val="single"/>
        </w:rPr>
      </w:pPr>
      <w:r>
        <w:rPr>
          <w:noProof/>
          <w:lang w:eastAsia="en-US"/>
        </w:rPr>
        <w:drawing>
          <wp:inline distT="0" distB="0" distL="0" distR="0" wp14:anchorId="76EC7250" wp14:editId="67EA6D42">
            <wp:extent cx="6419850" cy="76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419850" cy="76200"/>
                    </a:xfrm>
                    <a:prstGeom prst="rect">
                      <a:avLst/>
                    </a:prstGeom>
                    <a:solidFill>
                      <a:srgbClr val="FFFFFF"/>
                    </a:solidFill>
                    <a:ln w="9525">
                      <a:noFill/>
                      <a:miter lim="800000"/>
                      <a:headEnd/>
                      <a:tailEnd/>
                    </a:ln>
                  </pic:spPr>
                </pic:pic>
              </a:graphicData>
            </a:graphic>
          </wp:inline>
        </w:drawing>
      </w:r>
    </w:p>
    <w:p w14:paraId="069658C1" w14:textId="77777777" w:rsidR="0052169D" w:rsidRDefault="0052169D" w:rsidP="008750D0">
      <w:pPr>
        <w:jc w:val="right"/>
        <w:rPr>
          <w:rFonts w:ascii="Arial" w:hAnsi="Arial" w:cs="Arial"/>
          <w:b/>
          <w:bCs/>
          <w:color w:val="000080"/>
          <w:sz w:val="22"/>
          <w:szCs w:val="22"/>
        </w:rPr>
      </w:pPr>
      <w:r>
        <w:rPr>
          <w:rFonts w:ascii="Arial" w:hAnsi="Arial" w:cs="Arial"/>
          <w:b/>
          <w:bCs/>
          <w:color w:val="000080"/>
          <w:sz w:val="22"/>
          <w:szCs w:val="22"/>
        </w:rPr>
        <w:t xml:space="preserve">Dr. Hanh Pham </w:t>
      </w:r>
    </w:p>
    <w:p w14:paraId="50D78801" w14:textId="77777777" w:rsidR="00ED7D4B" w:rsidRDefault="00ED7D4B" w:rsidP="00472CF6">
      <w:pPr>
        <w:spacing w:after="40"/>
        <w:rPr>
          <w:b/>
          <w:sz w:val="22"/>
        </w:rPr>
      </w:pPr>
    </w:p>
    <w:p w14:paraId="7789686D" w14:textId="27C37C91" w:rsidR="004B2FE6" w:rsidRPr="0000460A" w:rsidRDefault="004B2FE6" w:rsidP="004B2FE6">
      <w:pPr>
        <w:spacing w:after="40"/>
        <w:rPr>
          <w:b/>
          <w:sz w:val="22"/>
        </w:rPr>
      </w:pPr>
      <w:r>
        <w:rPr>
          <w:b/>
          <w:sz w:val="22"/>
        </w:rPr>
        <w:t xml:space="preserve">Student Last Name:  </w:t>
      </w:r>
      <w:r w:rsidR="004A5405">
        <w:rPr>
          <w:b/>
          <w:sz w:val="22"/>
        </w:rPr>
        <w:t>Carrasquillo</w:t>
      </w:r>
      <w:r w:rsidR="004A5405">
        <w:rPr>
          <w:b/>
          <w:sz w:val="22"/>
        </w:rPr>
        <w:tab/>
      </w:r>
      <w:r w:rsidR="004A5405">
        <w:rPr>
          <w:b/>
          <w:sz w:val="22"/>
        </w:rPr>
        <w:tab/>
      </w:r>
      <w:r w:rsidR="004A5405">
        <w:rPr>
          <w:b/>
          <w:sz w:val="22"/>
        </w:rPr>
        <w:tab/>
      </w:r>
      <w:r>
        <w:rPr>
          <w:b/>
          <w:sz w:val="22"/>
        </w:rPr>
        <w:t xml:space="preserve">   Student First Name: </w:t>
      </w:r>
      <w:r w:rsidR="004A5405">
        <w:rPr>
          <w:b/>
          <w:sz w:val="22"/>
        </w:rPr>
        <w:t>Ariana</w:t>
      </w:r>
    </w:p>
    <w:p w14:paraId="6D78042C" w14:textId="2460BFC7" w:rsidR="004B2FE6" w:rsidRPr="0000460A" w:rsidRDefault="004B2FE6" w:rsidP="004B2FE6">
      <w:pPr>
        <w:spacing w:after="40"/>
        <w:rPr>
          <w:b/>
          <w:sz w:val="22"/>
        </w:rPr>
      </w:pPr>
      <w:r w:rsidRPr="0000460A">
        <w:rPr>
          <w:b/>
          <w:sz w:val="22"/>
        </w:rPr>
        <w:t xml:space="preserve">CS2 Section # </w:t>
      </w:r>
      <w:r w:rsidR="004A5405">
        <w:rPr>
          <w:b/>
          <w:sz w:val="22"/>
        </w:rPr>
        <w:t>3</w:t>
      </w:r>
    </w:p>
    <w:p w14:paraId="3044FF73" w14:textId="77777777" w:rsidR="004B2FE6" w:rsidRDefault="004B2FE6" w:rsidP="00472CF6">
      <w:pPr>
        <w:spacing w:after="40"/>
        <w:rPr>
          <w:b/>
          <w:sz w:val="22"/>
        </w:rPr>
      </w:pPr>
    </w:p>
    <w:p w14:paraId="6208B52B" w14:textId="77777777" w:rsidR="00376F06" w:rsidRPr="00472CF6" w:rsidRDefault="00376F06" w:rsidP="00472CF6">
      <w:pPr>
        <w:spacing w:after="40"/>
        <w:rPr>
          <w:sz w:val="22"/>
        </w:rPr>
      </w:pPr>
      <w:r w:rsidRPr="00472CF6">
        <w:rPr>
          <w:b/>
          <w:sz w:val="22"/>
        </w:rPr>
        <w:t>Due</w:t>
      </w:r>
      <w:r w:rsidRPr="003D4198">
        <w:rPr>
          <w:b/>
          <w:sz w:val="22"/>
        </w:rPr>
        <w:t>:</w:t>
      </w:r>
      <w:r w:rsidRPr="003D4198">
        <w:rPr>
          <w:sz w:val="22"/>
        </w:rPr>
        <w:t xml:space="preserve">  </w:t>
      </w:r>
      <w:r w:rsidR="003D4198" w:rsidRPr="003D4198">
        <w:rPr>
          <w:sz w:val="22"/>
        </w:rPr>
        <w:t xml:space="preserve">Problem </w:t>
      </w:r>
      <w:r w:rsidR="000F5A70">
        <w:rPr>
          <w:sz w:val="22"/>
        </w:rPr>
        <w:t>A</w:t>
      </w:r>
      <w:r w:rsidR="00472CF6" w:rsidRPr="003D4198">
        <w:rPr>
          <w:sz w:val="22"/>
        </w:rPr>
        <w:t xml:space="preserve"> by the </w:t>
      </w:r>
      <w:r w:rsidR="00472CF6" w:rsidRPr="003D4198">
        <w:rPr>
          <w:b/>
          <w:sz w:val="22"/>
        </w:rPr>
        <w:t xml:space="preserve">end of the </w:t>
      </w:r>
      <w:r w:rsidR="008D1D87" w:rsidRPr="003D4198">
        <w:rPr>
          <w:b/>
          <w:sz w:val="22"/>
        </w:rPr>
        <w:t>lab</w:t>
      </w:r>
      <w:r w:rsidR="00472CF6" w:rsidRPr="003D4198">
        <w:rPr>
          <w:b/>
          <w:sz w:val="22"/>
        </w:rPr>
        <w:t xml:space="preserve"> </w:t>
      </w:r>
      <w:r w:rsidR="00472CF6" w:rsidRPr="003D4198">
        <w:rPr>
          <w:sz w:val="22"/>
        </w:rPr>
        <w:t xml:space="preserve">and </w:t>
      </w:r>
      <w:r w:rsidR="003D4198">
        <w:rPr>
          <w:sz w:val="22"/>
        </w:rPr>
        <w:t>Problems</w:t>
      </w:r>
      <w:r w:rsidR="0054326B">
        <w:rPr>
          <w:sz w:val="22"/>
        </w:rPr>
        <w:t xml:space="preserve"> </w:t>
      </w:r>
      <w:r w:rsidR="000F5A70">
        <w:rPr>
          <w:sz w:val="22"/>
        </w:rPr>
        <w:t>B</w:t>
      </w:r>
      <w:r w:rsidR="003D4198">
        <w:rPr>
          <w:sz w:val="22"/>
        </w:rPr>
        <w:t xml:space="preserve"> </w:t>
      </w:r>
      <w:r w:rsidR="00472CF6" w:rsidRPr="003D4198">
        <w:rPr>
          <w:sz w:val="22"/>
        </w:rPr>
        <w:t xml:space="preserve">by the end of </w:t>
      </w:r>
      <w:r w:rsidR="00472CF6" w:rsidRPr="003D4198">
        <w:rPr>
          <w:b/>
          <w:sz w:val="22"/>
        </w:rPr>
        <w:t>Saturday</w:t>
      </w:r>
      <w:r w:rsidR="00472CF6" w:rsidRPr="00472CF6">
        <w:rPr>
          <w:sz w:val="22"/>
        </w:rPr>
        <w:t xml:space="preserve"> of the same week</w:t>
      </w:r>
      <w:r w:rsidR="00D8415E">
        <w:rPr>
          <w:sz w:val="22"/>
        </w:rPr>
        <w:t>.</w:t>
      </w:r>
    </w:p>
    <w:p w14:paraId="031B1D06" w14:textId="77777777" w:rsidR="00ED7D4B" w:rsidRDefault="00ED7D4B" w:rsidP="00472CF6">
      <w:pPr>
        <w:spacing w:after="40"/>
        <w:rPr>
          <w:sz w:val="22"/>
          <w:szCs w:val="22"/>
        </w:rPr>
      </w:pPr>
    </w:p>
    <w:p w14:paraId="42351FF5" w14:textId="77777777" w:rsidR="00426B40" w:rsidRPr="00ED7D4B" w:rsidRDefault="00C35344" w:rsidP="00C35344">
      <w:pPr>
        <w:shd w:val="clear" w:color="auto" w:fill="D6E3BC" w:themeFill="accent3" w:themeFillTint="66"/>
        <w:spacing w:after="40"/>
        <w:rPr>
          <w:b/>
          <w:color w:val="FF0000"/>
          <w:sz w:val="24"/>
          <w:szCs w:val="22"/>
        </w:rPr>
      </w:pPr>
      <w:r w:rsidRPr="00ED7D4B">
        <w:rPr>
          <w:b/>
          <w:color w:val="FF0000"/>
          <w:sz w:val="24"/>
          <w:szCs w:val="22"/>
        </w:rPr>
        <w:t xml:space="preserve"> </w:t>
      </w:r>
      <w:r w:rsidR="00426B40" w:rsidRPr="00ED7D4B">
        <w:rPr>
          <w:b/>
          <w:color w:val="FF0000"/>
          <w:sz w:val="24"/>
          <w:szCs w:val="22"/>
        </w:rPr>
        <w:t>TOPIC: Review of complete Java programs, standard I/O, If-Else</w:t>
      </w:r>
    </w:p>
    <w:p w14:paraId="0B17DD5D" w14:textId="77777777" w:rsidR="00426B40" w:rsidRDefault="00426B40" w:rsidP="00472CF6">
      <w:pPr>
        <w:spacing w:after="40"/>
        <w:rPr>
          <w:sz w:val="22"/>
          <w:szCs w:val="22"/>
        </w:rPr>
      </w:pPr>
    </w:p>
    <w:p w14:paraId="2D93FDB8" w14:textId="77777777" w:rsidR="009E3BC0" w:rsidRDefault="009E3BC0" w:rsidP="009E3BC0">
      <w:pPr>
        <w:rPr>
          <w:sz w:val="22"/>
          <w:szCs w:val="22"/>
        </w:rPr>
      </w:pPr>
    </w:p>
    <w:p w14:paraId="217959E2" w14:textId="77777777" w:rsidR="009E3BC0" w:rsidRPr="00A761B2" w:rsidRDefault="009E3BC0" w:rsidP="009E3BC0">
      <w:pPr>
        <w:shd w:val="clear" w:color="auto" w:fill="FDE9D9" w:themeFill="accent6" w:themeFillTint="33"/>
        <w:rPr>
          <w:b/>
          <w:sz w:val="28"/>
          <w:szCs w:val="36"/>
        </w:rPr>
      </w:pPr>
      <w:r>
        <w:rPr>
          <w:b/>
          <w:sz w:val="28"/>
          <w:szCs w:val="36"/>
        </w:rPr>
        <w:t xml:space="preserve"> </w:t>
      </w:r>
      <w:r w:rsidRPr="00A761B2">
        <w:rPr>
          <w:b/>
          <w:sz w:val="28"/>
          <w:szCs w:val="36"/>
        </w:rPr>
        <w:t>Pro</w:t>
      </w:r>
      <w:r>
        <w:rPr>
          <w:b/>
          <w:sz w:val="28"/>
          <w:szCs w:val="36"/>
        </w:rPr>
        <w:t>blem</w:t>
      </w:r>
      <w:r w:rsidRPr="00A761B2">
        <w:rPr>
          <w:b/>
          <w:sz w:val="28"/>
          <w:szCs w:val="36"/>
        </w:rPr>
        <w:t xml:space="preserve"> </w:t>
      </w:r>
      <w:r>
        <w:rPr>
          <w:b/>
          <w:sz w:val="28"/>
          <w:szCs w:val="36"/>
        </w:rPr>
        <w:t>B</w:t>
      </w:r>
      <w:r w:rsidRPr="00A761B2">
        <w:rPr>
          <w:b/>
          <w:sz w:val="28"/>
          <w:szCs w:val="36"/>
        </w:rPr>
        <w:t xml:space="preserve">: </w:t>
      </w:r>
    </w:p>
    <w:p w14:paraId="4779E501" w14:textId="77777777" w:rsidR="009E3BC0" w:rsidRDefault="009E3BC0" w:rsidP="009E3BC0"/>
    <w:p w14:paraId="2A533028" w14:textId="77777777" w:rsidR="00141D4C" w:rsidRDefault="00141D4C" w:rsidP="009E3BC0"/>
    <w:p w14:paraId="546B2B5F" w14:textId="77777777" w:rsidR="009E3BC0" w:rsidRPr="007A0E1A" w:rsidRDefault="009E3BC0" w:rsidP="009E3BC0">
      <w:pPr>
        <w:rPr>
          <w:b/>
          <w:sz w:val="24"/>
          <w:u w:val="single"/>
        </w:rPr>
      </w:pPr>
      <w:r w:rsidRPr="007A0E1A">
        <w:rPr>
          <w:b/>
          <w:sz w:val="24"/>
          <w:u w:val="single"/>
        </w:rPr>
        <w:t>Problem Description:</w:t>
      </w:r>
    </w:p>
    <w:p w14:paraId="2E6BC83C" w14:textId="77777777" w:rsidR="009E3BC0" w:rsidRDefault="009E3BC0" w:rsidP="009E3BC0"/>
    <w:p w14:paraId="77ED6EC6" w14:textId="77777777" w:rsidR="00850B84" w:rsidRDefault="00850B84" w:rsidP="00850B84">
      <w:pPr>
        <w:ind w:left="2160"/>
        <w:rPr>
          <w:sz w:val="22"/>
          <w:szCs w:val="22"/>
        </w:rPr>
      </w:pPr>
      <w:r w:rsidRPr="004819C7">
        <w:rPr>
          <w:sz w:val="22"/>
          <w:szCs w:val="22"/>
        </w:rPr>
        <w:t xml:space="preserve">Write a program that prompts the user to enter the number of students, the students’ names, and their scores, and prints student names in </w:t>
      </w:r>
      <w:r w:rsidRPr="006F6C6D">
        <w:rPr>
          <w:b/>
          <w:sz w:val="22"/>
          <w:szCs w:val="22"/>
        </w:rPr>
        <w:t>decreasing order</w:t>
      </w:r>
      <w:r w:rsidRPr="004819C7">
        <w:rPr>
          <w:sz w:val="22"/>
          <w:szCs w:val="22"/>
        </w:rPr>
        <w:t xml:space="preserve"> of their scores.</w:t>
      </w:r>
    </w:p>
    <w:p w14:paraId="6ABF9EFC" w14:textId="77777777" w:rsidR="00850B84" w:rsidRDefault="00850B84" w:rsidP="00850B84">
      <w:pPr>
        <w:ind w:left="2160"/>
        <w:rPr>
          <w:sz w:val="22"/>
          <w:szCs w:val="22"/>
        </w:rPr>
      </w:pPr>
    </w:p>
    <w:p w14:paraId="54430987" w14:textId="77777777" w:rsidR="00850B84" w:rsidRDefault="00850B84" w:rsidP="00850B84">
      <w:pPr>
        <w:ind w:left="2160"/>
        <w:rPr>
          <w:sz w:val="22"/>
          <w:szCs w:val="22"/>
        </w:rPr>
      </w:pPr>
      <w:r>
        <w:rPr>
          <w:noProof/>
          <w:lang w:eastAsia="en-US"/>
        </w:rPr>
        <w:drawing>
          <wp:inline distT="0" distB="0" distL="0" distR="0" wp14:anchorId="276E631B" wp14:editId="50DCCC63">
            <wp:extent cx="3657364" cy="2974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70180" cy="2985400"/>
                    </a:xfrm>
                    <a:prstGeom prst="rect">
                      <a:avLst/>
                    </a:prstGeom>
                  </pic:spPr>
                </pic:pic>
              </a:graphicData>
            </a:graphic>
          </wp:inline>
        </w:drawing>
      </w:r>
    </w:p>
    <w:p w14:paraId="2AD17409" w14:textId="77777777" w:rsidR="00850B84" w:rsidRDefault="00850B84" w:rsidP="00850B84">
      <w:pPr>
        <w:ind w:left="720"/>
        <w:rPr>
          <w:sz w:val="22"/>
          <w:szCs w:val="22"/>
        </w:rPr>
      </w:pPr>
    </w:p>
    <w:p w14:paraId="405D37A4" w14:textId="77777777" w:rsidR="009E3BC0" w:rsidRDefault="009E3BC0" w:rsidP="009E3BC0"/>
    <w:p w14:paraId="532C5529" w14:textId="77777777" w:rsidR="008768BE" w:rsidRDefault="008768BE" w:rsidP="009E3BC0"/>
    <w:p w14:paraId="66CBE3C7" w14:textId="77777777" w:rsidR="008768BE" w:rsidRDefault="008768BE" w:rsidP="009E3BC0"/>
    <w:p w14:paraId="36EE39FC" w14:textId="77777777" w:rsidR="008768BE" w:rsidRDefault="008768BE" w:rsidP="009E3BC0"/>
    <w:p w14:paraId="6C335994" w14:textId="77777777" w:rsidR="00A761B2" w:rsidRPr="007A0E1A" w:rsidRDefault="00A761B2" w:rsidP="00A761B2">
      <w:pPr>
        <w:rPr>
          <w:b/>
          <w:sz w:val="24"/>
          <w:u w:val="single"/>
        </w:rPr>
      </w:pPr>
      <w:r w:rsidRPr="007A0E1A">
        <w:rPr>
          <w:b/>
          <w:sz w:val="24"/>
          <w:u w:val="single"/>
        </w:rPr>
        <w:t xml:space="preserve">Analysis: </w:t>
      </w:r>
    </w:p>
    <w:p w14:paraId="0900653A" w14:textId="77777777" w:rsidR="00A761B2" w:rsidRDefault="00A761B2" w:rsidP="00A761B2">
      <w:r>
        <w:t xml:space="preserve">(Describe the problem including input and output in your own words. Type your answer in the following with </w:t>
      </w:r>
      <w:r w:rsidRPr="008F0E0A">
        <w:rPr>
          <w:b/>
          <w:color w:val="0070C0"/>
        </w:rPr>
        <w:t>BLUE font color</w:t>
      </w:r>
      <w:r>
        <w:t>)</w:t>
      </w:r>
    </w:p>
    <w:p w14:paraId="6F380941" w14:textId="77777777" w:rsidR="00A761B2" w:rsidRDefault="00A761B2" w:rsidP="00A761B2"/>
    <w:tbl>
      <w:tblPr>
        <w:tblStyle w:val="TableGrid"/>
        <w:tblW w:w="0" w:type="auto"/>
        <w:shd w:val="clear" w:color="auto" w:fill="FDE9D9" w:themeFill="accent6" w:themeFillTint="33"/>
        <w:tblLook w:val="04A0" w:firstRow="1" w:lastRow="0" w:firstColumn="1" w:lastColumn="0" w:noHBand="0" w:noVBand="1"/>
      </w:tblPr>
      <w:tblGrid>
        <w:gridCol w:w="10160"/>
      </w:tblGrid>
      <w:tr w:rsidR="00A761B2" w14:paraId="7ED0BAEF" w14:textId="77777777" w:rsidTr="00FD4F7F">
        <w:tc>
          <w:tcPr>
            <w:tcW w:w="10386" w:type="dxa"/>
            <w:shd w:val="clear" w:color="auto" w:fill="FDE9D9" w:themeFill="accent6" w:themeFillTint="33"/>
          </w:tcPr>
          <w:p w14:paraId="3B1DFDE1" w14:textId="6797DD22" w:rsidR="00A761B2" w:rsidRDefault="00A761B2" w:rsidP="00614F38">
            <w:pPr>
              <w:rPr>
                <w:b/>
                <w:color w:val="0070C0"/>
              </w:rPr>
            </w:pPr>
          </w:p>
          <w:p w14:paraId="480B3E6A" w14:textId="56D2E830" w:rsidR="000444E3" w:rsidRDefault="001454D3" w:rsidP="00614F38">
            <w:pPr>
              <w:rPr>
                <w:b/>
                <w:color w:val="0070C0"/>
              </w:rPr>
            </w:pPr>
            <w:r>
              <w:rPr>
                <w:b/>
                <w:color w:val="0070C0"/>
              </w:rPr>
              <w:t>Ask the user for the number of students, that becomes the array length. Then individually enter each student’s name and their grades. Then display in decreasing order, highest score being the first</w:t>
            </w:r>
          </w:p>
          <w:p w14:paraId="74F1E450" w14:textId="77777777" w:rsidR="00A761B2" w:rsidRDefault="00A761B2" w:rsidP="000444E3"/>
        </w:tc>
      </w:tr>
    </w:tbl>
    <w:p w14:paraId="28A055FE" w14:textId="77777777" w:rsidR="00A761B2" w:rsidRDefault="00A761B2" w:rsidP="00A761B2"/>
    <w:p w14:paraId="2A0FABCB" w14:textId="77777777" w:rsidR="00A761B2" w:rsidRDefault="00A761B2" w:rsidP="00A761B2"/>
    <w:p w14:paraId="363E5F44" w14:textId="77777777" w:rsidR="00A761B2" w:rsidRPr="007A0E1A" w:rsidRDefault="00A761B2" w:rsidP="00A761B2">
      <w:pPr>
        <w:rPr>
          <w:b/>
          <w:sz w:val="24"/>
          <w:u w:val="single"/>
        </w:rPr>
      </w:pPr>
      <w:r w:rsidRPr="007A0E1A">
        <w:rPr>
          <w:b/>
          <w:sz w:val="24"/>
          <w:u w:val="single"/>
        </w:rPr>
        <w:t>Design:</w:t>
      </w:r>
    </w:p>
    <w:p w14:paraId="11D98959" w14:textId="77777777" w:rsidR="00A761B2" w:rsidRDefault="00A761B2" w:rsidP="00A761B2">
      <w:r>
        <w:t>(Describe the major steps for solving the problem.</w:t>
      </w:r>
      <w:r w:rsidRPr="00CF3766">
        <w:t xml:space="preserve"> </w:t>
      </w:r>
      <w:r>
        <w:t xml:space="preserve">Type your answer in the following with </w:t>
      </w:r>
      <w:r w:rsidR="008F0E0A" w:rsidRPr="008F0E0A">
        <w:rPr>
          <w:b/>
          <w:color w:val="0070C0"/>
        </w:rPr>
        <w:t>BLUE font color</w:t>
      </w:r>
      <w:r>
        <w:t>)</w:t>
      </w:r>
    </w:p>
    <w:p w14:paraId="6176E669" w14:textId="77777777" w:rsidR="00A761B2" w:rsidRDefault="00A761B2" w:rsidP="00A761B2"/>
    <w:tbl>
      <w:tblPr>
        <w:tblStyle w:val="TableGrid"/>
        <w:tblW w:w="0" w:type="auto"/>
        <w:shd w:val="clear" w:color="auto" w:fill="FDE9D9" w:themeFill="accent6" w:themeFillTint="33"/>
        <w:tblLook w:val="04A0" w:firstRow="1" w:lastRow="0" w:firstColumn="1" w:lastColumn="0" w:noHBand="0" w:noVBand="1"/>
      </w:tblPr>
      <w:tblGrid>
        <w:gridCol w:w="10160"/>
      </w:tblGrid>
      <w:tr w:rsidR="00A761B2" w14:paraId="50D16FED" w14:textId="77777777" w:rsidTr="00FD4F7F">
        <w:tc>
          <w:tcPr>
            <w:tcW w:w="10386" w:type="dxa"/>
            <w:shd w:val="clear" w:color="auto" w:fill="FDE9D9" w:themeFill="accent6" w:themeFillTint="33"/>
          </w:tcPr>
          <w:p w14:paraId="29722423" w14:textId="77777777" w:rsidR="00A761B2" w:rsidRDefault="00A761B2" w:rsidP="00614F38"/>
          <w:p w14:paraId="508EF710" w14:textId="77777777" w:rsidR="00A761B2" w:rsidRDefault="001454D3" w:rsidP="001454D3">
            <w:pPr>
              <w:pStyle w:val="ListParagraph"/>
              <w:numPr>
                <w:ilvl w:val="0"/>
                <w:numId w:val="11"/>
              </w:numPr>
              <w:rPr>
                <w:b/>
                <w:color w:val="0070C0"/>
              </w:rPr>
            </w:pPr>
            <w:r>
              <w:rPr>
                <w:b/>
                <w:color w:val="0070C0"/>
              </w:rPr>
              <w:t>Create a method to sort the scores in decreasing order</w:t>
            </w:r>
          </w:p>
          <w:p w14:paraId="6B78303C" w14:textId="77777777" w:rsidR="001454D3" w:rsidRDefault="001454D3" w:rsidP="001454D3">
            <w:pPr>
              <w:pStyle w:val="ListParagraph"/>
              <w:numPr>
                <w:ilvl w:val="0"/>
                <w:numId w:val="11"/>
              </w:numPr>
              <w:rPr>
                <w:b/>
                <w:color w:val="0070C0"/>
              </w:rPr>
            </w:pPr>
            <w:r>
              <w:rPr>
                <w:b/>
                <w:color w:val="0070C0"/>
              </w:rPr>
              <w:lastRenderedPageBreak/>
              <w:t>In the main method create separate arrays for student name and scores</w:t>
            </w:r>
          </w:p>
          <w:p w14:paraId="153F67DA" w14:textId="77777777" w:rsidR="001454D3" w:rsidRDefault="001454D3" w:rsidP="001454D3">
            <w:pPr>
              <w:pStyle w:val="ListParagraph"/>
              <w:numPr>
                <w:ilvl w:val="0"/>
                <w:numId w:val="11"/>
              </w:numPr>
              <w:rPr>
                <w:b/>
                <w:color w:val="0070C0"/>
              </w:rPr>
            </w:pPr>
            <w:r>
              <w:rPr>
                <w:b/>
                <w:color w:val="0070C0"/>
              </w:rPr>
              <w:t>Ask for user input regarding student name and scores</w:t>
            </w:r>
          </w:p>
          <w:p w14:paraId="0C0531D7" w14:textId="77777777" w:rsidR="001454D3" w:rsidRDefault="001454D3" w:rsidP="001454D3">
            <w:pPr>
              <w:pStyle w:val="ListParagraph"/>
              <w:numPr>
                <w:ilvl w:val="0"/>
                <w:numId w:val="11"/>
              </w:numPr>
              <w:rPr>
                <w:b/>
                <w:color w:val="0070C0"/>
              </w:rPr>
            </w:pPr>
            <w:r>
              <w:rPr>
                <w:b/>
                <w:color w:val="0070C0"/>
              </w:rPr>
              <w:t>Use a for loop to put the input into the separate arrays</w:t>
            </w:r>
          </w:p>
          <w:p w14:paraId="000B7A20" w14:textId="77777777" w:rsidR="001454D3" w:rsidRDefault="001454D3" w:rsidP="001454D3">
            <w:pPr>
              <w:pStyle w:val="ListParagraph"/>
              <w:numPr>
                <w:ilvl w:val="0"/>
                <w:numId w:val="11"/>
              </w:numPr>
              <w:rPr>
                <w:b/>
                <w:color w:val="0070C0"/>
              </w:rPr>
            </w:pPr>
            <w:r>
              <w:rPr>
                <w:b/>
                <w:color w:val="0070C0"/>
              </w:rPr>
              <w:t>Call method to sort the input</w:t>
            </w:r>
          </w:p>
          <w:p w14:paraId="4694AD84" w14:textId="34156F28" w:rsidR="001454D3" w:rsidRPr="001454D3" w:rsidRDefault="001454D3" w:rsidP="001454D3">
            <w:pPr>
              <w:pStyle w:val="ListParagraph"/>
              <w:numPr>
                <w:ilvl w:val="0"/>
                <w:numId w:val="11"/>
              </w:numPr>
              <w:rPr>
                <w:b/>
                <w:color w:val="0070C0"/>
              </w:rPr>
            </w:pPr>
            <w:r>
              <w:rPr>
                <w:b/>
                <w:color w:val="0070C0"/>
              </w:rPr>
              <w:t>Display results</w:t>
            </w:r>
          </w:p>
        </w:tc>
      </w:tr>
    </w:tbl>
    <w:p w14:paraId="0DBFC22C" w14:textId="77777777" w:rsidR="00A761B2" w:rsidRDefault="00A761B2" w:rsidP="00A761B2"/>
    <w:p w14:paraId="1088DB1E" w14:textId="77777777" w:rsidR="00A761B2" w:rsidRDefault="00A761B2" w:rsidP="00A761B2"/>
    <w:p w14:paraId="6D4ACC29" w14:textId="77777777" w:rsidR="00A761B2" w:rsidRDefault="00A761B2" w:rsidP="00A761B2"/>
    <w:p w14:paraId="69873EEC" w14:textId="77777777" w:rsidR="00A761B2" w:rsidRDefault="00A761B2" w:rsidP="00A761B2">
      <w:r w:rsidRPr="00CF3766">
        <w:rPr>
          <w:b/>
          <w:sz w:val="24"/>
          <w:u w:val="single"/>
        </w:rPr>
        <w:t>Coding:</w:t>
      </w:r>
      <w:r>
        <w:t xml:space="preserve"> (Copy and Paste Source Code here. Type your answer in the following with </w:t>
      </w:r>
      <w:r w:rsidR="008F0E0A" w:rsidRPr="008F0E0A">
        <w:rPr>
          <w:b/>
          <w:color w:val="0070C0"/>
        </w:rPr>
        <w:t>BLUE font color</w:t>
      </w:r>
      <w:r>
        <w:t>)</w:t>
      </w:r>
    </w:p>
    <w:p w14:paraId="0485D1A8" w14:textId="77777777" w:rsidR="00A761B2" w:rsidRDefault="00A761B2" w:rsidP="00A761B2"/>
    <w:tbl>
      <w:tblPr>
        <w:tblStyle w:val="TableGrid"/>
        <w:tblW w:w="0" w:type="auto"/>
        <w:shd w:val="clear" w:color="auto" w:fill="FDE9D9" w:themeFill="accent6" w:themeFillTint="33"/>
        <w:tblLook w:val="04A0" w:firstRow="1" w:lastRow="0" w:firstColumn="1" w:lastColumn="0" w:noHBand="0" w:noVBand="1"/>
      </w:tblPr>
      <w:tblGrid>
        <w:gridCol w:w="10160"/>
      </w:tblGrid>
      <w:tr w:rsidR="00A761B2" w14:paraId="6A814B52" w14:textId="77777777" w:rsidTr="009B72EB">
        <w:tc>
          <w:tcPr>
            <w:tcW w:w="10386" w:type="dxa"/>
            <w:shd w:val="clear" w:color="auto" w:fill="FDE9D9" w:themeFill="accent6" w:themeFillTint="33"/>
          </w:tcPr>
          <w:p w14:paraId="169DB3BE" w14:textId="273C55FB" w:rsidR="001454D3" w:rsidRPr="001454D3" w:rsidRDefault="001454D3" w:rsidP="001454D3">
            <w:pPr>
              <w:autoSpaceDE w:val="0"/>
              <w:autoSpaceDN w:val="0"/>
              <w:adjustRightInd w:val="0"/>
              <w:rPr>
                <w:b/>
                <w:color w:val="0070C0"/>
              </w:rPr>
            </w:pPr>
            <w:r w:rsidRPr="001454D3">
              <w:rPr>
                <w:b/>
                <w:color w:val="0070C0"/>
              </w:rPr>
              <w:t>import java.util.*;</w:t>
            </w:r>
          </w:p>
          <w:p w14:paraId="3B0541E3" w14:textId="77777777" w:rsidR="001454D3" w:rsidRPr="001454D3" w:rsidRDefault="001454D3" w:rsidP="001454D3">
            <w:pPr>
              <w:autoSpaceDE w:val="0"/>
              <w:autoSpaceDN w:val="0"/>
              <w:adjustRightInd w:val="0"/>
              <w:rPr>
                <w:b/>
                <w:color w:val="0070C0"/>
              </w:rPr>
            </w:pPr>
            <w:r w:rsidRPr="001454D3">
              <w:rPr>
                <w:b/>
                <w:color w:val="0070C0"/>
              </w:rPr>
              <w:t>public class LabB{</w:t>
            </w:r>
          </w:p>
          <w:p w14:paraId="53BD6E57" w14:textId="77777777" w:rsidR="001454D3" w:rsidRPr="001454D3" w:rsidRDefault="001454D3" w:rsidP="001454D3">
            <w:pPr>
              <w:autoSpaceDE w:val="0"/>
              <w:autoSpaceDN w:val="0"/>
              <w:adjustRightInd w:val="0"/>
              <w:rPr>
                <w:b/>
                <w:color w:val="0070C0"/>
              </w:rPr>
            </w:pPr>
            <w:r w:rsidRPr="001454D3">
              <w:rPr>
                <w:b/>
                <w:color w:val="0070C0"/>
              </w:rPr>
              <w:t xml:space="preserve">    public static void main(String[] args) {</w:t>
            </w:r>
          </w:p>
          <w:p w14:paraId="253EE762" w14:textId="77777777" w:rsidR="001454D3" w:rsidRPr="001454D3" w:rsidRDefault="001454D3" w:rsidP="001454D3">
            <w:pPr>
              <w:autoSpaceDE w:val="0"/>
              <w:autoSpaceDN w:val="0"/>
              <w:adjustRightInd w:val="0"/>
              <w:rPr>
                <w:b/>
                <w:color w:val="0070C0"/>
              </w:rPr>
            </w:pPr>
            <w:r w:rsidRPr="001454D3">
              <w:rPr>
                <w:b/>
                <w:color w:val="0070C0"/>
              </w:rPr>
              <w:t xml:space="preserve">        Scanner input = new Scanner(System.in);</w:t>
            </w:r>
          </w:p>
          <w:p w14:paraId="793F6407" w14:textId="77777777" w:rsidR="001454D3" w:rsidRPr="001454D3" w:rsidRDefault="001454D3" w:rsidP="001454D3">
            <w:pPr>
              <w:autoSpaceDE w:val="0"/>
              <w:autoSpaceDN w:val="0"/>
              <w:adjustRightInd w:val="0"/>
              <w:rPr>
                <w:b/>
                <w:color w:val="0070C0"/>
              </w:rPr>
            </w:pPr>
          </w:p>
          <w:p w14:paraId="0FED610C" w14:textId="77777777" w:rsidR="001454D3" w:rsidRPr="001454D3" w:rsidRDefault="001454D3" w:rsidP="001454D3">
            <w:pPr>
              <w:autoSpaceDE w:val="0"/>
              <w:autoSpaceDN w:val="0"/>
              <w:adjustRightInd w:val="0"/>
              <w:rPr>
                <w:b/>
                <w:color w:val="0070C0"/>
              </w:rPr>
            </w:pPr>
            <w:r w:rsidRPr="001454D3">
              <w:rPr>
                <w:b/>
                <w:color w:val="0070C0"/>
              </w:rPr>
              <w:t xml:space="preserve">        // Prompt the user to enter the number of students</w:t>
            </w:r>
          </w:p>
          <w:p w14:paraId="20B0D09E" w14:textId="77777777" w:rsidR="001454D3" w:rsidRPr="001454D3" w:rsidRDefault="001454D3" w:rsidP="001454D3">
            <w:pPr>
              <w:autoSpaceDE w:val="0"/>
              <w:autoSpaceDN w:val="0"/>
              <w:adjustRightInd w:val="0"/>
              <w:rPr>
                <w:b/>
                <w:color w:val="0070C0"/>
              </w:rPr>
            </w:pPr>
            <w:r w:rsidRPr="001454D3">
              <w:rPr>
                <w:b/>
                <w:color w:val="0070C0"/>
              </w:rPr>
              <w:t xml:space="preserve">        System.out.print("Enter the number of students: ");</w:t>
            </w:r>
          </w:p>
          <w:p w14:paraId="3A400D46" w14:textId="77777777" w:rsidR="001454D3" w:rsidRPr="001454D3" w:rsidRDefault="001454D3" w:rsidP="001454D3">
            <w:pPr>
              <w:autoSpaceDE w:val="0"/>
              <w:autoSpaceDN w:val="0"/>
              <w:adjustRightInd w:val="0"/>
              <w:rPr>
                <w:b/>
                <w:color w:val="0070C0"/>
              </w:rPr>
            </w:pPr>
            <w:r w:rsidRPr="001454D3">
              <w:rPr>
                <w:b/>
                <w:color w:val="0070C0"/>
              </w:rPr>
              <w:t xml:space="preserve">        String[] students = new String[input.nextInt()];</w:t>
            </w:r>
          </w:p>
          <w:p w14:paraId="464A0208" w14:textId="77777777" w:rsidR="001454D3" w:rsidRPr="001454D3" w:rsidRDefault="001454D3" w:rsidP="001454D3">
            <w:pPr>
              <w:autoSpaceDE w:val="0"/>
              <w:autoSpaceDN w:val="0"/>
              <w:adjustRightInd w:val="0"/>
              <w:rPr>
                <w:b/>
                <w:color w:val="0070C0"/>
              </w:rPr>
            </w:pPr>
            <w:r w:rsidRPr="001454D3">
              <w:rPr>
                <w:b/>
                <w:color w:val="0070C0"/>
              </w:rPr>
              <w:t xml:space="preserve">        int[] scores = new int[students.length];</w:t>
            </w:r>
          </w:p>
          <w:p w14:paraId="203CD150" w14:textId="77777777" w:rsidR="001454D3" w:rsidRPr="001454D3" w:rsidRDefault="001454D3" w:rsidP="001454D3">
            <w:pPr>
              <w:autoSpaceDE w:val="0"/>
              <w:autoSpaceDN w:val="0"/>
              <w:adjustRightInd w:val="0"/>
              <w:rPr>
                <w:b/>
                <w:color w:val="0070C0"/>
              </w:rPr>
            </w:pPr>
          </w:p>
          <w:p w14:paraId="5836ACD3" w14:textId="77777777" w:rsidR="001454D3" w:rsidRPr="001454D3" w:rsidRDefault="001454D3" w:rsidP="001454D3">
            <w:pPr>
              <w:autoSpaceDE w:val="0"/>
              <w:autoSpaceDN w:val="0"/>
              <w:adjustRightInd w:val="0"/>
              <w:rPr>
                <w:b/>
                <w:color w:val="0070C0"/>
              </w:rPr>
            </w:pPr>
            <w:r w:rsidRPr="001454D3">
              <w:rPr>
                <w:b/>
                <w:color w:val="0070C0"/>
              </w:rPr>
              <w:t xml:space="preserve">        // Prompt the user to enter each students' names and thier scores</w:t>
            </w:r>
          </w:p>
          <w:p w14:paraId="4490EE6C" w14:textId="77777777" w:rsidR="001454D3" w:rsidRPr="001454D3" w:rsidRDefault="001454D3" w:rsidP="001454D3">
            <w:pPr>
              <w:autoSpaceDE w:val="0"/>
              <w:autoSpaceDN w:val="0"/>
              <w:adjustRightInd w:val="0"/>
              <w:rPr>
                <w:b/>
                <w:color w:val="0070C0"/>
              </w:rPr>
            </w:pPr>
            <w:r w:rsidRPr="001454D3">
              <w:rPr>
                <w:b/>
                <w:color w:val="0070C0"/>
              </w:rPr>
              <w:t xml:space="preserve">        System.out.println("Enter the name a score for each student:");</w:t>
            </w:r>
          </w:p>
          <w:p w14:paraId="071781ED" w14:textId="77777777" w:rsidR="001454D3" w:rsidRPr="001454D3" w:rsidRDefault="001454D3" w:rsidP="001454D3">
            <w:pPr>
              <w:autoSpaceDE w:val="0"/>
              <w:autoSpaceDN w:val="0"/>
              <w:adjustRightInd w:val="0"/>
              <w:rPr>
                <w:b/>
                <w:color w:val="0070C0"/>
              </w:rPr>
            </w:pPr>
            <w:r w:rsidRPr="001454D3">
              <w:rPr>
                <w:b/>
                <w:color w:val="0070C0"/>
              </w:rPr>
              <w:t xml:space="preserve">        for (int i = 0; i &lt; students.length; i++) {</w:t>
            </w:r>
          </w:p>
          <w:p w14:paraId="2BE008A9" w14:textId="77777777" w:rsidR="001454D3" w:rsidRPr="001454D3" w:rsidRDefault="001454D3" w:rsidP="001454D3">
            <w:pPr>
              <w:autoSpaceDE w:val="0"/>
              <w:autoSpaceDN w:val="0"/>
              <w:adjustRightInd w:val="0"/>
              <w:rPr>
                <w:b/>
                <w:color w:val="0070C0"/>
              </w:rPr>
            </w:pPr>
            <w:r w:rsidRPr="001454D3">
              <w:rPr>
                <w:b/>
                <w:color w:val="0070C0"/>
              </w:rPr>
              <w:t xml:space="preserve">            System.out.print("Student " + (i + 1) + ": ");</w:t>
            </w:r>
          </w:p>
          <w:p w14:paraId="4CB911A3" w14:textId="77777777" w:rsidR="001454D3" w:rsidRPr="001454D3" w:rsidRDefault="001454D3" w:rsidP="001454D3">
            <w:pPr>
              <w:autoSpaceDE w:val="0"/>
              <w:autoSpaceDN w:val="0"/>
              <w:adjustRightInd w:val="0"/>
              <w:rPr>
                <w:b/>
                <w:color w:val="0070C0"/>
              </w:rPr>
            </w:pPr>
            <w:r w:rsidRPr="001454D3">
              <w:rPr>
                <w:b/>
                <w:color w:val="0070C0"/>
              </w:rPr>
              <w:t xml:space="preserve">            students[i] = input.next();</w:t>
            </w:r>
          </w:p>
          <w:p w14:paraId="72E676AC" w14:textId="77777777" w:rsidR="001454D3" w:rsidRPr="001454D3" w:rsidRDefault="001454D3" w:rsidP="001454D3">
            <w:pPr>
              <w:autoSpaceDE w:val="0"/>
              <w:autoSpaceDN w:val="0"/>
              <w:adjustRightInd w:val="0"/>
              <w:rPr>
                <w:b/>
                <w:color w:val="0070C0"/>
              </w:rPr>
            </w:pPr>
            <w:r w:rsidRPr="001454D3">
              <w:rPr>
                <w:b/>
                <w:color w:val="0070C0"/>
              </w:rPr>
              <w:t xml:space="preserve">            System.out.print("Score: ");</w:t>
            </w:r>
          </w:p>
          <w:p w14:paraId="0E63AA3C" w14:textId="77777777" w:rsidR="001454D3" w:rsidRPr="001454D3" w:rsidRDefault="001454D3" w:rsidP="001454D3">
            <w:pPr>
              <w:autoSpaceDE w:val="0"/>
              <w:autoSpaceDN w:val="0"/>
              <w:adjustRightInd w:val="0"/>
              <w:rPr>
                <w:b/>
                <w:color w:val="0070C0"/>
              </w:rPr>
            </w:pPr>
            <w:r w:rsidRPr="001454D3">
              <w:rPr>
                <w:b/>
                <w:color w:val="0070C0"/>
              </w:rPr>
              <w:t xml:space="preserve">            scores[i] = input.nextInt();</w:t>
            </w:r>
          </w:p>
          <w:p w14:paraId="20867C1E" w14:textId="77777777" w:rsidR="001454D3" w:rsidRPr="001454D3" w:rsidRDefault="001454D3" w:rsidP="001454D3">
            <w:pPr>
              <w:autoSpaceDE w:val="0"/>
              <w:autoSpaceDN w:val="0"/>
              <w:adjustRightInd w:val="0"/>
              <w:rPr>
                <w:b/>
                <w:color w:val="0070C0"/>
              </w:rPr>
            </w:pPr>
            <w:r w:rsidRPr="001454D3">
              <w:rPr>
                <w:b/>
                <w:color w:val="0070C0"/>
              </w:rPr>
              <w:t xml:space="preserve">        }</w:t>
            </w:r>
          </w:p>
          <w:p w14:paraId="625446D7" w14:textId="77777777" w:rsidR="001454D3" w:rsidRPr="001454D3" w:rsidRDefault="001454D3" w:rsidP="001454D3">
            <w:pPr>
              <w:autoSpaceDE w:val="0"/>
              <w:autoSpaceDN w:val="0"/>
              <w:adjustRightInd w:val="0"/>
              <w:rPr>
                <w:b/>
                <w:color w:val="0070C0"/>
              </w:rPr>
            </w:pPr>
          </w:p>
          <w:p w14:paraId="562E8BEF" w14:textId="77777777" w:rsidR="001454D3" w:rsidRPr="001454D3" w:rsidRDefault="001454D3" w:rsidP="001454D3">
            <w:pPr>
              <w:autoSpaceDE w:val="0"/>
              <w:autoSpaceDN w:val="0"/>
              <w:adjustRightInd w:val="0"/>
              <w:rPr>
                <w:b/>
                <w:color w:val="0070C0"/>
              </w:rPr>
            </w:pPr>
            <w:r w:rsidRPr="001454D3">
              <w:rPr>
                <w:b/>
                <w:color w:val="0070C0"/>
              </w:rPr>
              <w:t xml:space="preserve">        // Sort student names in decreasing order of their scores</w:t>
            </w:r>
          </w:p>
          <w:p w14:paraId="52BB23E5" w14:textId="77777777" w:rsidR="001454D3" w:rsidRPr="001454D3" w:rsidRDefault="001454D3" w:rsidP="001454D3">
            <w:pPr>
              <w:autoSpaceDE w:val="0"/>
              <w:autoSpaceDN w:val="0"/>
              <w:adjustRightInd w:val="0"/>
              <w:rPr>
                <w:b/>
                <w:color w:val="0070C0"/>
              </w:rPr>
            </w:pPr>
            <w:r w:rsidRPr="001454D3">
              <w:rPr>
                <w:b/>
                <w:color w:val="0070C0"/>
              </w:rPr>
              <w:t xml:space="preserve">        sortDecreasing(students, scores);</w:t>
            </w:r>
          </w:p>
          <w:p w14:paraId="705CDA63" w14:textId="77777777" w:rsidR="001454D3" w:rsidRPr="001454D3" w:rsidRDefault="001454D3" w:rsidP="001454D3">
            <w:pPr>
              <w:autoSpaceDE w:val="0"/>
              <w:autoSpaceDN w:val="0"/>
              <w:adjustRightInd w:val="0"/>
              <w:rPr>
                <w:b/>
                <w:color w:val="0070C0"/>
              </w:rPr>
            </w:pPr>
          </w:p>
          <w:p w14:paraId="3532EBC5" w14:textId="77777777" w:rsidR="001454D3" w:rsidRPr="001454D3" w:rsidRDefault="001454D3" w:rsidP="001454D3">
            <w:pPr>
              <w:autoSpaceDE w:val="0"/>
              <w:autoSpaceDN w:val="0"/>
              <w:adjustRightInd w:val="0"/>
              <w:rPr>
                <w:b/>
                <w:color w:val="0070C0"/>
              </w:rPr>
            </w:pPr>
            <w:r w:rsidRPr="001454D3">
              <w:rPr>
                <w:b/>
                <w:color w:val="0070C0"/>
              </w:rPr>
              <w:t xml:space="preserve">        // Display student name in decreasing order of thier scores</w:t>
            </w:r>
          </w:p>
          <w:p w14:paraId="7D8BBC4E" w14:textId="77777777" w:rsidR="001454D3" w:rsidRPr="001454D3" w:rsidRDefault="001454D3" w:rsidP="001454D3">
            <w:pPr>
              <w:autoSpaceDE w:val="0"/>
              <w:autoSpaceDN w:val="0"/>
              <w:adjustRightInd w:val="0"/>
              <w:rPr>
                <w:b/>
                <w:color w:val="0070C0"/>
              </w:rPr>
            </w:pPr>
            <w:r w:rsidRPr="001454D3">
              <w:rPr>
                <w:b/>
                <w:color w:val="0070C0"/>
              </w:rPr>
              <w:t xml:space="preserve">        for (int k=0; k&lt;students.length; k++){</w:t>
            </w:r>
          </w:p>
          <w:p w14:paraId="74C3F112" w14:textId="77777777" w:rsidR="001454D3" w:rsidRPr="001454D3" w:rsidRDefault="001454D3" w:rsidP="001454D3">
            <w:pPr>
              <w:autoSpaceDE w:val="0"/>
              <w:autoSpaceDN w:val="0"/>
              <w:adjustRightInd w:val="0"/>
              <w:rPr>
                <w:b/>
                <w:color w:val="0070C0"/>
              </w:rPr>
            </w:pPr>
            <w:r w:rsidRPr="001454D3">
              <w:rPr>
                <w:b/>
                <w:color w:val="0070C0"/>
              </w:rPr>
              <w:t xml:space="preserve">            String e = students[k];</w:t>
            </w:r>
          </w:p>
          <w:p w14:paraId="1C043FBE" w14:textId="77777777" w:rsidR="001454D3" w:rsidRPr="001454D3" w:rsidRDefault="001454D3" w:rsidP="001454D3">
            <w:pPr>
              <w:autoSpaceDE w:val="0"/>
              <w:autoSpaceDN w:val="0"/>
              <w:adjustRightInd w:val="0"/>
              <w:rPr>
                <w:b/>
                <w:color w:val="0070C0"/>
              </w:rPr>
            </w:pPr>
            <w:r w:rsidRPr="001454D3">
              <w:rPr>
                <w:b/>
                <w:color w:val="0070C0"/>
              </w:rPr>
              <w:t xml:space="preserve">            System.out.println(e + "\t" + scores[k]);</w:t>
            </w:r>
          </w:p>
          <w:p w14:paraId="6A0E2DC5" w14:textId="77777777" w:rsidR="001454D3" w:rsidRPr="001454D3" w:rsidRDefault="001454D3" w:rsidP="001454D3">
            <w:pPr>
              <w:autoSpaceDE w:val="0"/>
              <w:autoSpaceDN w:val="0"/>
              <w:adjustRightInd w:val="0"/>
              <w:rPr>
                <w:b/>
                <w:color w:val="0070C0"/>
              </w:rPr>
            </w:pPr>
            <w:r w:rsidRPr="001454D3">
              <w:rPr>
                <w:b/>
                <w:color w:val="0070C0"/>
              </w:rPr>
              <w:t xml:space="preserve">        }</w:t>
            </w:r>
          </w:p>
          <w:p w14:paraId="3CFEBEED" w14:textId="77777777" w:rsidR="001454D3" w:rsidRPr="001454D3" w:rsidRDefault="001454D3" w:rsidP="001454D3">
            <w:pPr>
              <w:autoSpaceDE w:val="0"/>
              <w:autoSpaceDN w:val="0"/>
              <w:adjustRightInd w:val="0"/>
              <w:rPr>
                <w:b/>
                <w:color w:val="0070C0"/>
              </w:rPr>
            </w:pPr>
            <w:r w:rsidRPr="001454D3">
              <w:rPr>
                <w:b/>
                <w:color w:val="0070C0"/>
              </w:rPr>
              <w:t xml:space="preserve">    }</w:t>
            </w:r>
          </w:p>
          <w:p w14:paraId="13EF5434" w14:textId="77777777" w:rsidR="001454D3" w:rsidRPr="001454D3" w:rsidRDefault="001454D3" w:rsidP="001454D3">
            <w:pPr>
              <w:autoSpaceDE w:val="0"/>
              <w:autoSpaceDN w:val="0"/>
              <w:adjustRightInd w:val="0"/>
              <w:rPr>
                <w:b/>
                <w:color w:val="0070C0"/>
              </w:rPr>
            </w:pPr>
            <w:r w:rsidRPr="001454D3">
              <w:rPr>
                <w:b/>
                <w:color w:val="0070C0"/>
              </w:rPr>
              <w:t xml:space="preserve">    //Sorts a string and integer array in decreasing order </w:t>
            </w:r>
          </w:p>
          <w:p w14:paraId="5F7E1B04" w14:textId="77777777" w:rsidR="001454D3" w:rsidRPr="001454D3" w:rsidRDefault="001454D3" w:rsidP="001454D3">
            <w:pPr>
              <w:autoSpaceDE w:val="0"/>
              <w:autoSpaceDN w:val="0"/>
              <w:adjustRightInd w:val="0"/>
              <w:rPr>
                <w:b/>
                <w:color w:val="0070C0"/>
              </w:rPr>
            </w:pPr>
            <w:r w:rsidRPr="001454D3">
              <w:rPr>
                <w:b/>
                <w:color w:val="0070C0"/>
              </w:rPr>
              <w:t xml:space="preserve">    public static void sortDecreasing(String[] strs,int[] nums) {</w:t>
            </w:r>
          </w:p>
          <w:p w14:paraId="03DF5747" w14:textId="77777777" w:rsidR="001454D3" w:rsidRPr="001454D3" w:rsidRDefault="001454D3" w:rsidP="001454D3">
            <w:pPr>
              <w:autoSpaceDE w:val="0"/>
              <w:autoSpaceDN w:val="0"/>
              <w:adjustRightInd w:val="0"/>
              <w:rPr>
                <w:b/>
                <w:color w:val="0070C0"/>
              </w:rPr>
            </w:pPr>
            <w:r w:rsidRPr="001454D3">
              <w:rPr>
                <w:b/>
                <w:color w:val="0070C0"/>
              </w:rPr>
              <w:t xml:space="preserve">        for (int i = 0; i &lt; nums.length; i++) {</w:t>
            </w:r>
          </w:p>
          <w:p w14:paraId="2A23E4B5" w14:textId="77777777" w:rsidR="001454D3" w:rsidRPr="001454D3" w:rsidRDefault="001454D3" w:rsidP="001454D3">
            <w:pPr>
              <w:autoSpaceDE w:val="0"/>
              <w:autoSpaceDN w:val="0"/>
              <w:adjustRightInd w:val="0"/>
              <w:rPr>
                <w:b/>
                <w:color w:val="0070C0"/>
              </w:rPr>
            </w:pPr>
            <w:r w:rsidRPr="001454D3">
              <w:rPr>
                <w:b/>
                <w:color w:val="0070C0"/>
              </w:rPr>
              <w:t xml:space="preserve">            int max = nums[i];</w:t>
            </w:r>
          </w:p>
          <w:p w14:paraId="3E09CA26" w14:textId="77777777" w:rsidR="001454D3" w:rsidRPr="001454D3" w:rsidRDefault="001454D3" w:rsidP="001454D3">
            <w:pPr>
              <w:autoSpaceDE w:val="0"/>
              <w:autoSpaceDN w:val="0"/>
              <w:adjustRightInd w:val="0"/>
              <w:rPr>
                <w:b/>
                <w:color w:val="0070C0"/>
              </w:rPr>
            </w:pPr>
            <w:r w:rsidRPr="001454D3">
              <w:rPr>
                <w:b/>
                <w:color w:val="0070C0"/>
              </w:rPr>
              <w:t xml:space="preserve">            int maxIndex = i;</w:t>
            </w:r>
          </w:p>
          <w:p w14:paraId="189CD7D8" w14:textId="77777777" w:rsidR="001454D3" w:rsidRPr="001454D3" w:rsidRDefault="001454D3" w:rsidP="001454D3">
            <w:pPr>
              <w:autoSpaceDE w:val="0"/>
              <w:autoSpaceDN w:val="0"/>
              <w:adjustRightInd w:val="0"/>
              <w:rPr>
                <w:b/>
                <w:color w:val="0070C0"/>
              </w:rPr>
            </w:pPr>
            <w:r w:rsidRPr="001454D3">
              <w:rPr>
                <w:b/>
                <w:color w:val="0070C0"/>
              </w:rPr>
              <w:t xml:space="preserve">            String temp;</w:t>
            </w:r>
          </w:p>
          <w:p w14:paraId="54112A3F" w14:textId="77777777" w:rsidR="001454D3" w:rsidRPr="001454D3" w:rsidRDefault="001454D3" w:rsidP="001454D3">
            <w:pPr>
              <w:autoSpaceDE w:val="0"/>
              <w:autoSpaceDN w:val="0"/>
              <w:adjustRightInd w:val="0"/>
              <w:rPr>
                <w:b/>
                <w:color w:val="0070C0"/>
              </w:rPr>
            </w:pPr>
          </w:p>
          <w:p w14:paraId="318E963E" w14:textId="77777777" w:rsidR="001454D3" w:rsidRPr="001454D3" w:rsidRDefault="001454D3" w:rsidP="001454D3">
            <w:pPr>
              <w:autoSpaceDE w:val="0"/>
              <w:autoSpaceDN w:val="0"/>
              <w:adjustRightInd w:val="0"/>
              <w:rPr>
                <w:b/>
                <w:color w:val="0070C0"/>
              </w:rPr>
            </w:pPr>
            <w:r w:rsidRPr="001454D3">
              <w:rPr>
                <w:b/>
                <w:color w:val="0070C0"/>
              </w:rPr>
              <w:t xml:space="preserve">            // Find the minimum in the list[i..nums.length - 1]</w:t>
            </w:r>
          </w:p>
          <w:p w14:paraId="46269CD1" w14:textId="77777777" w:rsidR="001454D3" w:rsidRPr="001454D3" w:rsidRDefault="001454D3" w:rsidP="001454D3">
            <w:pPr>
              <w:autoSpaceDE w:val="0"/>
              <w:autoSpaceDN w:val="0"/>
              <w:adjustRightInd w:val="0"/>
              <w:rPr>
                <w:b/>
                <w:color w:val="0070C0"/>
              </w:rPr>
            </w:pPr>
            <w:r w:rsidRPr="001454D3">
              <w:rPr>
                <w:b/>
                <w:color w:val="0070C0"/>
              </w:rPr>
              <w:t xml:space="preserve">            for (int j = i + 1; j &lt; nums.length; j++) {</w:t>
            </w:r>
          </w:p>
          <w:p w14:paraId="525AE507" w14:textId="77777777" w:rsidR="001454D3" w:rsidRPr="001454D3" w:rsidRDefault="001454D3" w:rsidP="001454D3">
            <w:pPr>
              <w:autoSpaceDE w:val="0"/>
              <w:autoSpaceDN w:val="0"/>
              <w:adjustRightInd w:val="0"/>
              <w:rPr>
                <w:b/>
                <w:color w:val="0070C0"/>
              </w:rPr>
            </w:pPr>
            <w:r w:rsidRPr="001454D3">
              <w:rPr>
                <w:b/>
                <w:color w:val="0070C0"/>
              </w:rPr>
              <w:t xml:space="preserve">                if (nums[j] &gt; max) {</w:t>
            </w:r>
          </w:p>
          <w:p w14:paraId="041114FD" w14:textId="77777777" w:rsidR="001454D3" w:rsidRPr="001454D3" w:rsidRDefault="001454D3" w:rsidP="001454D3">
            <w:pPr>
              <w:autoSpaceDE w:val="0"/>
              <w:autoSpaceDN w:val="0"/>
              <w:adjustRightInd w:val="0"/>
              <w:rPr>
                <w:b/>
                <w:color w:val="0070C0"/>
              </w:rPr>
            </w:pPr>
            <w:r w:rsidRPr="001454D3">
              <w:rPr>
                <w:b/>
                <w:color w:val="0070C0"/>
              </w:rPr>
              <w:t xml:space="preserve">                    max = nums[j];</w:t>
            </w:r>
          </w:p>
          <w:p w14:paraId="1E5EE06A" w14:textId="77777777" w:rsidR="001454D3" w:rsidRPr="001454D3" w:rsidRDefault="001454D3" w:rsidP="001454D3">
            <w:pPr>
              <w:autoSpaceDE w:val="0"/>
              <w:autoSpaceDN w:val="0"/>
              <w:adjustRightInd w:val="0"/>
              <w:rPr>
                <w:b/>
                <w:color w:val="0070C0"/>
              </w:rPr>
            </w:pPr>
            <w:r w:rsidRPr="001454D3">
              <w:rPr>
                <w:b/>
                <w:color w:val="0070C0"/>
              </w:rPr>
              <w:t xml:space="preserve">                    maxIndex = j;</w:t>
            </w:r>
          </w:p>
          <w:p w14:paraId="38D40652" w14:textId="77777777" w:rsidR="001454D3" w:rsidRPr="001454D3" w:rsidRDefault="001454D3" w:rsidP="001454D3">
            <w:pPr>
              <w:autoSpaceDE w:val="0"/>
              <w:autoSpaceDN w:val="0"/>
              <w:adjustRightInd w:val="0"/>
              <w:rPr>
                <w:b/>
                <w:color w:val="0070C0"/>
              </w:rPr>
            </w:pPr>
            <w:r w:rsidRPr="001454D3">
              <w:rPr>
                <w:b/>
                <w:color w:val="0070C0"/>
              </w:rPr>
              <w:t xml:space="preserve">                }</w:t>
            </w:r>
          </w:p>
          <w:p w14:paraId="39033A07" w14:textId="77777777" w:rsidR="001454D3" w:rsidRPr="001454D3" w:rsidRDefault="001454D3" w:rsidP="001454D3">
            <w:pPr>
              <w:autoSpaceDE w:val="0"/>
              <w:autoSpaceDN w:val="0"/>
              <w:adjustRightInd w:val="0"/>
              <w:rPr>
                <w:b/>
                <w:color w:val="0070C0"/>
              </w:rPr>
            </w:pPr>
            <w:r w:rsidRPr="001454D3">
              <w:rPr>
                <w:b/>
                <w:color w:val="0070C0"/>
              </w:rPr>
              <w:t xml:space="preserve">            }           </w:t>
            </w:r>
          </w:p>
          <w:p w14:paraId="4BD5E7E6" w14:textId="77777777" w:rsidR="001454D3" w:rsidRPr="001454D3" w:rsidRDefault="001454D3" w:rsidP="001454D3">
            <w:pPr>
              <w:autoSpaceDE w:val="0"/>
              <w:autoSpaceDN w:val="0"/>
              <w:adjustRightInd w:val="0"/>
              <w:rPr>
                <w:b/>
                <w:color w:val="0070C0"/>
              </w:rPr>
            </w:pPr>
            <w:r w:rsidRPr="001454D3">
              <w:rPr>
                <w:b/>
                <w:color w:val="0070C0"/>
              </w:rPr>
              <w:t xml:space="preserve">            if (maxIndex != i) {</w:t>
            </w:r>
          </w:p>
          <w:p w14:paraId="682E35B9" w14:textId="77777777" w:rsidR="001454D3" w:rsidRPr="001454D3" w:rsidRDefault="001454D3" w:rsidP="001454D3">
            <w:pPr>
              <w:autoSpaceDE w:val="0"/>
              <w:autoSpaceDN w:val="0"/>
              <w:adjustRightInd w:val="0"/>
              <w:rPr>
                <w:b/>
                <w:color w:val="0070C0"/>
              </w:rPr>
            </w:pPr>
            <w:r w:rsidRPr="001454D3">
              <w:rPr>
                <w:b/>
                <w:color w:val="0070C0"/>
              </w:rPr>
              <w:t xml:space="preserve">                // Swap string array</w:t>
            </w:r>
          </w:p>
          <w:p w14:paraId="4FCFEBDF" w14:textId="77777777" w:rsidR="001454D3" w:rsidRPr="001454D3" w:rsidRDefault="001454D3" w:rsidP="001454D3">
            <w:pPr>
              <w:autoSpaceDE w:val="0"/>
              <w:autoSpaceDN w:val="0"/>
              <w:adjustRightInd w:val="0"/>
              <w:rPr>
                <w:b/>
                <w:color w:val="0070C0"/>
              </w:rPr>
            </w:pPr>
            <w:r w:rsidRPr="001454D3">
              <w:rPr>
                <w:b/>
                <w:color w:val="0070C0"/>
              </w:rPr>
              <w:t xml:space="preserve">                temp = strs[i];</w:t>
            </w:r>
          </w:p>
          <w:p w14:paraId="7698B8E7" w14:textId="77777777" w:rsidR="001454D3" w:rsidRPr="001454D3" w:rsidRDefault="001454D3" w:rsidP="001454D3">
            <w:pPr>
              <w:autoSpaceDE w:val="0"/>
              <w:autoSpaceDN w:val="0"/>
              <w:adjustRightInd w:val="0"/>
              <w:rPr>
                <w:b/>
                <w:color w:val="0070C0"/>
              </w:rPr>
            </w:pPr>
            <w:r w:rsidRPr="001454D3">
              <w:rPr>
                <w:b/>
                <w:color w:val="0070C0"/>
              </w:rPr>
              <w:t xml:space="preserve">                strs[i] = strs[maxIndex];</w:t>
            </w:r>
          </w:p>
          <w:p w14:paraId="5BFA6F86" w14:textId="77777777" w:rsidR="001454D3" w:rsidRPr="001454D3" w:rsidRDefault="001454D3" w:rsidP="001454D3">
            <w:pPr>
              <w:autoSpaceDE w:val="0"/>
              <w:autoSpaceDN w:val="0"/>
              <w:adjustRightInd w:val="0"/>
              <w:rPr>
                <w:b/>
                <w:color w:val="0070C0"/>
              </w:rPr>
            </w:pPr>
            <w:r w:rsidRPr="001454D3">
              <w:rPr>
                <w:b/>
                <w:color w:val="0070C0"/>
              </w:rPr>
              <w:t xml:space="preserve">                strs[maxIndex] = temp;</w:t>
            </w:r>
          </w:p>
          <w:p w14:paraId="31956064" w14:textId="77777777" w:rsidR="001454D3" w:rsidRPr="001454D3" w:rsidRDefault="001454D3" w:rsidP="001454D3">
            <w:pPr>
              <w:autoSpaceDE w:val="0"/>
              <w:autoSpaceDN w:val="0"/>
              <w:adjustRightInd w:val="0"/>
              <w:rPr>
                <w:b/>
                <w:color w:val="0070C0"/>
              </w:rPr>
            </w:pPr>
            <w:r w:rsidRPr="001454D3">
              <w:rPr>
                <w:b/>
                <w:color w:val="0070C0"/>
              </w:rPr>
              <w:t xml:space="preserve">                // Swap int array</w:t>
            </w:r>
          </w:p>
          <w:p w14:paraId="4A9FA7B5" w14:textId="77777777" w:rsidR="001454D3" w:rsidRPr="001454D3" w:rsidRDefault="001454D3" w:rsidP="001454D3">
            <w:pPr>
              <w:autoSpaceDE w:val="0"/>
              <w:autoSpaceDN w:val="0"/>
              <w:adjustRightInd w:val="0"/>
              <w:rPr>
                <w:b/>
                <w:color w:val="0070C0"/>
              </w:rPr>
            </w:pPr>
            <w:r w:rsidRPr="001454D3">
              <w:rPr>
                <w:b/>
                <w:color w:val="0070C0"/>
              </w:rPr>
              <w:t xml:space="preserve">                nums[maxIndex] = nums[i];</w:t>
            </w:r>
          </w:p>
          <w:p w14:paraId="69F19A40" w14:textId="77777777" w:rsidR="001454D3" w:rsidRPr="001454D3" w:rsidRDefault="001454D3" w:rsidP="001454D3">
            <w:pPr>
              <w:autoSpaceDE w:val="0"/>
              <w:autoSpaceDN w:val="0"/>
              <w:adjustRightInd w:val="0"/>
              <w:rPr>
                <w:b/>
                <w:color w:val="0070C0"/>
              </w:rPr>
            </w:pPr>
            <w:r w:rsidRPr="001454D3">
              <w:rPr>
                <w:b/>
                <w:color w:val="0070C0"/>
              </w:rPr>
              <w:t xml:space="preserve">                nums[i] = max;</w:t>
            </w:r>
          </w:p>
          <w:p w14:paraId="74B77EBC" w14:textId="77777777" w:rsidR="001454D3" w:rsidRPr="001454D3" w:rsidRDefault="001454D3" w:rsidP="001454D3">
            <w:pPr>
              <w:autoSpaceDE w:val="0"/>
              <w:autoSpaceDN w:val="0"/>
              <w:adjustRightInd w:val="0"/>
              <w:rPr>
                <w:b/>
                <w:color w:val="0070C0"/>
              </w:rPr>
            </w:pPr>
            <w:r w:rsidRPr="001454D3">
              <w:rPr>
                <w:b/>
                <w:color w:val="0070C0"/>
              </w:rPr>
              <w:t xml:space="preserve">            }</w:t>
            </w:r>
          </w:p>
          <w:p w14:paraId="3E85EB4E" w14:textId="77777777" w:rsidR="001454D3" w:rsidRPr="001454D3" w:rsidRDefault="001454D3" w:rsidP="001454D3">
            <w:pPr>
              <w:autoSpaceDE w:val="0"/>
              <w:autoSpaceDN w:val="0"/>
              <w:adjustRightInd w:val="0"/>
              <w:rPr>
                <w:b/>
                <w:color w:val="0070C0"/>
              </w:rPr>
            </w:pPr>
            <w:r w:rsidRPr="001454D3">
              <w:rPr>
                <w:b/>
                <w:color w:val="0070C0"/>
              </w:rPr>
              <w:t xml:space="preserve">        }</w:t>
            </w:r>
          </w:p>
          <w:p w14:paraId="32A0F6AA" w14:textId="77777777" w:rsidR="001454D3" w:rsidRPr="001454D3" w:rsidRDefault="001454D3" w:rsidP="001454D3">
            <w:pPr>
              <w:autoSpaceDE w:val="0"/>
              <w:autoSpaceDN w:val="0"/>
              <w:adjustRightInd w:val="0"/>
              <w:rPr>
                <w:b/>
                <w:color w:val="0070C0"/>
              </w:rPr>
            </w:pPr>
            <w:r w:rsidRPr="001454D3">
              <w:rPr>
                <w:b/>
                <w:color w:val="0070C0"/>
              </w:rPr>
              <w:t xml:space="preserve">    }</w:t>
            </w:r>
          </w:p>
          <w:p w14:paraId="64A1B59D" w14:textId="64239DBD" w:rsidR="00F20175" w:rsidRPr="001454D3" w:rsidRDefault="001454D3" w:rsidP="001454D3">
            <w:pPr>
              <w:autoSpaceDE w:val="0"/>
              <w:autoSpaceDN w:val="0"/>
              <w:adjustRightInd w:val="0"/>
              <w:rPr>
                <w:b/>
                <w:color w:val="0070C0"/>
              </w:rPr>
            </w:pPr>
            <w:r w:rsidRPr="001454D3">
              <w:rPr>
                <w:b/>
                <w:color w:val="0070C0"/>
              </w:rPr>
              <w:t>}</w:t>
            </w:r>
          </w:p>
          <w:p w14:paraId="53258788" w14:textId="77777777" w:rsidR="00F20175" w:rsidRDefault="00F20175" w:rsidP="00850B84">
            <w:pPr>
              <w:autoSpaceDE w:val="0"/>
              <w:autoSpaceDN w:val="0"/>
              <w:adjustRightInd w:val="0"/>
            </w:pPr>
          </w:p>
          <w:p w14:paraId="1B4ECD96" w14:textId="77777777" w:rsidR="00F20175" w:rsidRDefault="00F20175" w:rsidP="00850B84">
            <w:pPr>
              <w:autoSpaceDE w:val="0"/>
              <w:autoSpaceDN w:val="0"/>
              <w:adjustRightInd w:val="0"/>
            </w:pPr>
          </w:p>
          <w:p w14:paraId="3AB5C632" w14:textId="61CD47F8" w:rsidR="00F20175" w:rsidRDefault="00F20175" w:rsidP="00850B84">
            <w:pPr>
              <w:autoSpaceDE w:val="0"/>
              <w:autoSpaceDN w:val="0"/>
              <w:adjustRightInd w:val="0"/>
            </w:pPr>
          </w:p>
        </w:tc>
      </w:tr>
    </w:tbl>
    <w:p w14:paraId="7D337CD9" w14:textId="77777777" w:rsidR="00A761B2" w:rsidRDefault="00A761B2" w:rsidP="00A761B2"/>
    <w:p w14:paraId="3B499EE6" w14:textId="77777777" w:rsidR="00AE12E1" w:rsidRDefault="00AE12E1" w:rsidP="00A761B2"/>
    <w:p w14:paraId="1261A005" w14:textId="77777777" w:rsidR="00AE12E1" w:rsidRDefault="00AE12E1" w:rsidP="00A761B2"/>
    <w:p w14:paraId="464497B6" w14:textId="77777777" w:rsidR="00A761B2" w:rsidRDefault="00A761B2" w:rsidP="00A761B2">
      <w:r w:rsidRPr="00CF3766">
        <w:rPr>
          <w:b/>
          <w:sz w:val="24"/>
          <w:u w:val="single"/>
        </w:rPr>
        <w:t>Testing:</w:t>
      </w:r>
      <w:r>
        <w:t xml:space="preserve"> (Describe how you test this program</w:t>
      </w:r>
      <w:r w:rsidR="00C35344">
        <w:t>.</w:t>
      </w:r>
      <w:r w:rsidRPr="00CE7DE3">
        <w:t xml:space="preserve"> </w:t>
      </w:r>
      <w:r>
        <w:t xml:space="preserve">Type your answer in the following with </w:t>
      </w:r>
      <w:r w:rsidR="008F0E0A" w:rsidRPr="008F0E0A">
        <w:rPr>
          <w:b/>
          <w:color w:val="0070C0"/>
        </w:rPr>
        <w:t>BLUE font color</w:t>
      </w:r>
      <w:r>
        <w:t>)</w:t>
      </w:r>
    </w:p>
    <w:p w14:paraId="507D0E49" w14:textId="77777777" w:rsidR="00A761B2" w:rsidRDefault="00A761B2" w:rsidP="00A761B2"/>
    <w:tbl>
      <w:tblPr>
        <w:tblStyle w:val="TableGrid"/>
        <w:tblW w:w="0" w:type="auto"/>
        <w:shd w:val="clear" w:color="auto" w:fill="FDE9D9" w:themeFill="accent6" w:themeFillTint="33"/>
        <w:tblLook w:val="04A0" w:firstRow="1" w:lastRow="0" w:firstColumn="1" w:lastColumn="0" w:noHBand="0" w:noVBand="1"/>
      </w:tblPr>
      <w:tblGrid>
        <w:gridCol w:w="10160"/>
      </w:tblGrid>
      <w:tr w:rsidR="00A761B2" w14:paraId="33AC79F3" w14:textId="77777777" w:rsidTr="00FD4F7F">
        <w:tc>
          <w:tcPr>
            <w:tcW w:w="10386" w:type="dxa"/>
            <w:shd w:val="clear" w:color="auto" w:fill="FDE9D9" w:themeFill="accent6" w:themeFillTint="33"/>
          </w:tcPr>
          <w:p w14:paraId="6899F94F" w14:textId="77777777" w:rsidR="00A761B2" w:rsidRDefault="00A761B2" w:rsidP="00614F38"/>
          <w:p w14:paraId="75FE3006" w14:textId="77777777" w:rsidR="00FD4F7F" w:rsidRPr="00ED7D4B" w:rsidRDefault="00FD4F7F" w:rsidP="00614F38">
            <w:pPr>
              <w:rPr>
                <w:b/>
                <w:color w:val="0070C0"/>
              </w:rPr>
            </w:pPr>
            <w:r w:rsidRPr="00ED7D4B">
              <w:rPr>
                <w:b/>
                <w:color w:val="0070C0"/>
              </w:rPr>
              <w:t>RUN three times, using the same input as in the sample runs:</w:t>
            </w:r>
          </w:p>
          <w:p w14:paraId="33855EB3" w14:textId="18BA3562" w:rsidR="00FD4F7F" w:rsidRPr="00ED7D4B" w:rsidRDefault="00FD4F7F" w:rsidP="00614F38">
            <w:pPr>
              <w:rPr>
                <w:b/>
                <w:color w:val="0070C0"/>
              </w:rPr>
            </w:pPr>
          </w:p>
          <w:p w14:paraId="18AE15CE" w14:textId="40AA4ECC" w:rsidR="009E3BC0" w:rsidRDefault="00072F38" w:rsidP="00FD4F7F">
            <w:pPr>
              <w:rPr>
                <w:b/>
                <w:color w:val="0070C0"/>
                <w:u w:val="single"/>
              </w:rPr>
            </w:pPr>
            <w:bookmarkStart w:id="0" w:name="_GoBack"/>
            <w:r>
              <w:rPr>
                <w:rFonts w:ascii="Courier New" w:eastAsia="SimSun" w:hAnsi="Courier New" w:cs="Courier New"/>
                <w:b/>
                <w:noProof/>
                <w:color w:val="0070C0"/>
                <w:lang w:eastAsia="zh-CN"/>
              </w:rPr>
              <w:drawing>
                <wp:anchor distT="0" distB="0" distL="114300" distR="114300" simplePos="0" relativeHeight="251658240" behindDoc="1" locked="0" layoutInCell="1" allowOverlap="1" wp14:anchorId="7E7B6226" wp14:editId="3D93CFB1">
                  <wp:simplePos x="0" y="0"/>
                  <wp:positionH relativeFrom="column">
                    <wp:posOffset>-14605</wp:posOffset>
                  </wp:positionH>
                  <wp:positionV relativeFrom="page">
                    <wp:posOffset>621030</wp:posOffset>
                  </wp:positionV>
                  <wp:extent cx="2482850" cy="15335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1.PNG"/>
                          <pic:cNvPicPr/>
                        </pic:nvPicPr>
                        <pic:blipFill>
                          <a:blip r:embed="rId9">
                            <a:extLst>
                              <a:ext uri="{28A0092B-C50C-407E-A947-70E740481C1C}">
                                <a14:useLocalDpi xmlns:a14="http://schemas.microsoft.com/office/drawing/2010/main" val="0"/>
                              </a:ext>
                            </a:extLst>
                          </a:blip>
                          <a:stretch>
                            <a:fillRect/>
                          </a:stretch>
                        </pic:blipFill>
                        <pic:spPr>
                          <a:xfrm>
                            <a:off x="0" y="0"/>
                            <a:ext cx="2482850" cy="1533525"/>
                          </a:xfrm>
                          <a:prstGeom prst="rect">
                            <a:avLst/>
                          </a:prstGeom>
                        </pic:spPr>
                      </pic:pic>
                    </a:graphicData>
                  </a:graphic>
                  <wp14:sizeRelH relativeFrom="margin">
                    <wp14:pctWidth>0</wp14:pctWidth>
                  </wp14:sizeRelH>
                  <wp14:sizeRelV relativeFrom="margin">
                    <wp14:pctHeight>0</wp14:pctHeight>
                  </wp14:sizeRelV>
                </wp:anchor>
              </w:drawing>
            </w:r>
            <w:bookmarkEnd w:id="0"/>
            <w:r w:rsidR="00FD4F7F" w:rsidRPr="00C14FCB">
              <w:rPr>
                <w:b/>
                <w:color w:val="0070C0"/>
                <w:u w:val="single"/>
              </w:rPr>
              <w:t>Test 1:</w:t>
            </w:r>
          </w:p>
          <w:p w14:paraId="05719717" w14:textId="71578FB9" w:rsidR="009E3BC0" w:rsidRDefault="00FD4F7F" w:rsidP="00FD4F7F">
            <w:pPr>
              <w:rPr>
                <w:b/>
                <w:color w:val="0070C0"/>
                <w:u w:val="single"/>
              </w:rPr>
            </w:pPr>
            <w:r w:rsidRPr="00C14FCB">
              <w:rPr>
                <w:b/>
                <w:color w:val="0070C0"/>
                <w:u w:val="single"/>
              </w:rPr>
              <w:t>Test 2:</w:t>
            </w:r>
          </w:p>
          <w:p w14:paraId="71BDEEC5" w14:textId="67C2448D" w:rsidR="009E3BC0" w:rsidRDefault="00072F38" w:rsidP="00FD4F7F">
            <w:pPr>
              <w:rPr>
                <w:b/>
                <w:color w:val="0070C0"/>
                <w:u w:val="single"/>
              </w:rPr>
            </w:pPr>
            <w:r>
              <w:rPr>
                <w:b/>
                <w:noProof/>
                <w:color w:val="0070C0"/>
                <w:u w:val="single"/>
              </w:rPr>
              <w:drawing>
                <wp:inline distT="0" distB="0" distL="0" distR="0" wp14:anchorId="4F7CA8B4" wp14:editId="4FF7FBFF">
                  <wp:extent cx="2272344" cy="1695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2.PNG"/>
                          <pic:cNvPicPr/>
                        </pic:nvPicPr>
                        <pic:blipFill>
                          <a:blip r:embed="rId10">
                            <a:extLst>
                              <a:ext uri="{28A0092B-C50C-407E-A947-70E740481C1C}">
                                <a14:useLocalDpi xmlns:a14="http://schemas.microsoft.com/office/drawing/2010/main" val="0"/>
                              </a:ext>
                            </a:extLst>
                          </a:blip>
                          <a:stretch>
                            <a:fillRect/>
                          </a:stretch>
                        </pic:blipFill>
                        <pic:spPr>
                          <a:xfrm>
                            <a:off x="0" y="0"/>
                            <a:ext cx="2301963" cy="1717550"/>
                          </a:xfrm>
                          <a:prstGeom prst="rect">
                            <a:avLst/>
                          </a:prstGeom>
                        </pic:spPr>
                      </pic:pic>
                    </a:graphicData>
                  </a:graphic>
                </wp:inline>
              </w:drawing>
            </w:r>
          </w:p>
          <w:p w14:paraId="6241C589" w14:textId="486B770E" w:rsidR="009E3BC0" w:rsidRDefault="00FD4F7F" w:rsidP="009E3BC0">
            <w:pPr>
              <w:rPr>
                <w:b/>
                <w:color w:val="0070C0"/>
                <w:u w:val="single"/>
              </w:rPr>
            </w:pPr>
            <w:r w:rsidRPr="00C14FCB">
              <w:rPr>
                <w:b/>
                <w:color w:val="0070C0"/>
                <w:u w:val="single"/>
              </w:rPr>
              <w:t>Test 3:</w:t>
            </w:r>
          </w:p>
          <w:p w14:paraId="104406C4" w14:textId="08223AE2" w:rsidR="009E3BC0" w:rsidRPr="00072F38" w:rsidRDefault="00072F38" w:rsidP="009E3BC0">
            <w:pPr>
              <w:rPr>
                <w:b/>
                <w:color w:val="0070C0"/>
                <w:u w:val="single"/>
              </w:rPr>
            </w:pPr>
            <w:r>
              <w:rPr>
                <w:b/>
                <w:noProof/>
                <w:color w:val="0070C0"/>
                <w:u w:val="single"/>
              </w:rPr>
              <w:drawing>
                <wp:inline distT="0" distB="0" distL="0" distR="0" wp14:anchorId="4D4253CA" wp14:editId="6AF955EB">
                  <wp:extent cx="2286000" cy="178489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3.PNG"/>
                          <pic:cNvPicPr/>
                        </pic:nvPicPr>
                        <pic:blipFill>
                          <a:blip r:embed="rId11">
                            <a:extLst>
                              <a:ext uri="{28A0092B-C50C-407E-A947-70E740481C1C}">
                                <a14:useLocalDpi xmlns:a14="http://schemas.microsoft.com/office/drawing/2010/main" val="0"/>
                              </a:ext>
                            </a:extLst>
                          </a:blip>
                          <a:stretch>
                            <a:fillRect/>
                          </a:stretch>
                        </pic:blipFill>
                        <pic:spPr>
                          <a:xfrm>
                            <a:off x="0" y="0"/>
                            <a:ext cx="2310133" cy="1803737"/>
                          </a:xfrm>
                          <a:prstGeom prst="rect">
                            <a:avLst/>
                          </a:prstGeom>
                        </pic:spPr>
                      </pic:pic>
                    </a:graphicData>
                  </a:graphic>
                </wp:inline>
              </w:drawing>
            </w:r>
          </w:p>
          <w:p w14:paraId="1CC4598F" w14:textId="77777777" w:rsidR="009E3BC0" w:rsidRDefault="009E3BC0" w:rsidP="009E3BC0"/>
        </w:tc>
      </w:tr>
    </w:tbl>
    <w:p w14:paraId="7ACF1F30" w14:textId="77777777" w:rsidR="007A0E1A" w:rsidRDefault="007A0E1A" w:rsidP="007A0E1A"/>
    <w:sectPr w:rsidR="007A0E1A" w:rsidSect="00F72D2F">
      <w:pgSz w:w="12240" w:h="15840"/>
      <w:pgMar w:top="540" w:right="630" w:bottom="360" w:left="1440" w:header="9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6DDF5F" w14:textId="77777777" w:rsidR="00572A7D" w:rsidRDefault="00572A7D">
      <w:r>
        <w:separator/>
      </w:r>
    </w:p>
  </w:endnote>
  <w:endnote w:type="continuationSeparator" w:id="0">
    <w:p w14:paraId="102B9C46" w14:textId="77777777" w:rsidR="00572A7D" w:rsidRDefault="00572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D7453" w14:textId="77777777" w:rsidR="00572A7D" w:rsidRDefault="00572A7D">
      <w:r>
        <w:separator/>
      </w:r>
    </w:p>
  </w:footnote>
  <w:footnote w:type="continuationSeparator" w:id="0">
    <w:p w14:paraId="6C3307EF" w14:textId="77777777" w:rsidR="00572A7D" w:rsidRDefault="00572A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0"/>
        </w:tabs>
        <w:ind w:left="1080" w:hanging="720"/>
      </w:pPr>
    </w:lvl>
  </w:abstractNum>
  <w:abstractNum w:abstractNumId="2" w15:restartNumberingAfterBreak="0">
    <w:nsid w:val="00000003"/>
    <w:multiLevelType w:val="singleLevel"/>
    <w:tmpl w:val="00000003"/>
    <w:name w:val="WW8Num23"/>
    <w:lvl w:ilvl="0">
      <w:start w:val="1"/>
      <w:numFmt w:val="bullet"/>
      <w:lvlText w:val=""/>
      <w:lvlJc w:val="left"/>
      <w:pPr>
        <w:tabs>
          <w:tab w:val="num" w:pos="0"/>
        </w:tabs>
        <w:ind w:left="720" w:hanging="360"/>
      </w:pPr>
      <w:rPr>
        <w:rFonts w:ascii="Symbol" w:hAnsi="Symbol"/>
      </w:rPr>
    </w:lvl>
  </w:abstractNum>
  <w:abstractNum w:abstractNumId="3" w15:restartNumberingAfterBreak="0">
    <w:nsid w:val="00000004"/>
    <w:multiLevelType w:val="singleLevel"/>
    <w:tmpl w:val="00000004"/>
    <w:name w:val="WW8Num39"/>
    <w:lvl w:ilvl="0">
      <w:start w:val="1"/>
      <w:numFmt w:val="bullet"/>
      <w:lvlText w:val=""/>
      <w:lvlJc w:val="left"/>
      <w:pPr>
        <w:tabs>
          <w:tab w:val="num" w:pos="0"/>
        </w:tabs>
        <w:ind w:left="360" w:hanging="360"/>
      </w:pPr>
      <w:rPr>
        <w:rFonts w:ascii="Symbol" w:hAnsi="Symbol"/>
      </w:rPr>
    </w:lvl>
  </w:abstractNum>
  <w:abstractNum w:abstractNumId="4" w15:restartNumberingAfterBreak="0">
    <w:nsid w:val="10110EA7"/>
    <w:multiLevelType w:val="hybridMultilevel"/>
    <w:tmpl w:val="113EE5AC"/>
    <w:lvl w:ilvl="0" w:tplc="D65416E8">
      <w:start w:val="1"/>
      <w:numFmt w:val="decimal"/>
      <w:lvlText w:val="%1)"/>
      <w:lvlJc w:val="left"/>
      <w:pPr>
        <w:ind w:left="720" w:hanging="360"/>
      </w:pPr>
      <w:rPr>
        <w:rFonts w:hint="default"/>
        <w:b/>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2F15D9"/>
    <w:multiLevelType w:val="hybridMultilevel"/>
    <w:tmpl w:val="AB6614A2"/>
    <w:lvl w:ilvl="0" w:tplc="12280F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603C7F"/>
    <w:multiLevelType w:val="hybridMultilevel"/>
    <w:tmpl w:val="4AD416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2256F0E"/>
    <w:multiLevelType w:val="multilevel"/>
    <w:tmpl w:val="5CF2278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C8030FF"/>
    <w:multiLevelType w:val="hybridMultilevel"/>
    <w:tmpl w:val="0FC455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133271"/>
    <w:multiLevelType w:val="hybridMultilevel"/>
    <w:tmpl w:val="520AC0DC"/>
    <w:lvl w:ilvl="0" w:tplc="031CAF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CD310C9"/>
    <w:multiLevelType w:val="hybridMultilevel"/>
    <w:tmpl w:val="335CB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6"/>
  </w:num>
  <w:num w:numId="7">
    <w:abstractNumId w:val="10"/>
  </w:num>
  <w:num w:numId="8">
    <w:abstractNumId w:val="7"/>
  </w:num>
  <w:num w:numId="9">
    <w:abstractNumId w:val="8"/>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E21"/>
    <w:rsid w:val="00000D4C"/>
    <w:rsid w:val="0000460A"/>
    <w:rsid w:val="00036358"/>
    <w:rsid w:val="0004310E"/>
    <w:rsid w:val="000444E3"/>
    <w:rsid w:val="00050622"/>
    <w:rsid w:val="00051554"/>
    <w:rsid w:val="0006311D"/>
    <w:rsid w:val="00072F38"/>
    <w:rsid w:val="000D0F5F"/>
    <w:rsid w:val="000E504D"/>
    <w:rsid w:val="000E6BDC"/>
    <w:rsid w:val="000F5A70"/>
    <w:rsid w:val="00140DC3"/>
    <w:rsid w:val="00141D4C"/>
    <w:rsid w:val="001454D3"/>
    <w:rsid w:val="0016602A"/>
    <w:rsid w:val="00171FEB"/>
    <w:rsid w:val="00181B64"/>
    <w:rsid w:val="00192C8C"/>
    <w:rsid w:val="001F30B4"/>
    <w:rsid w:val="001F7CD6"/>
    <w:rsid w:val="00227C59"/>
    <w:rsid w:val="00245D93"/>
    <w:rsid w:val="00275618"/>
    <w:rsid w:val="00353149"/>
    <w:rsid w:val="003546FD"/>
    <w:rsid w:val="00355C8E"/>
    <w:rsid w:val="00367434"/>
    <w:rsid w:val="00370A75"/>
    <w:rsid w:val="00376F06"/>
    <w:rsid w:val="00386A78"/>
    <w:rsid w:val="00394CD0"/>
    <w:rsid w:val="003D4198"/>
    <w:rsid w:val="00406B12"/>
    <w:rsid w:val="00410912"/>
    <w:rsid w:val="004156D2"/>
    <w:rsid w:val="00426B40"/>
    <w:rsid w:val="00432463"/>
    <w:rsid w:val="00433E97"/>
    <w:rsid w:val="00441D27"/>
    <w:rsid w:val="00472CF6"/>
    <w:rsid w:val="00485568"/>
    <w:rsid w:val="004A074E"/>
    <w:rsid w:val="004A5405"/>
    <w:rsid w:val="004B2FE6"/>
    <w:rsid w:val="004F4105"/>
    <w:rsid w:val="004F7EEF"/>
    <w:rsid w:val="0050443C"/>
    <w:rsid w:val="005125B4"/>
    <w:rsid w:val="0052169D"/>
    <w:rsid w:val="0054326B"/>
    <w:rsid w:val="00572A7D"/>
    <w:rsid w:val="00577E63"/>
    <w:rsid w:val="00593349"/>
    <w:rsid w:val="005953DC"/>
    <w:rsid w:val="005B7F28"/>
    <w:rsid w:val="005D057F"/>
    <w:rsid w:val="005E1FBC"/>
    <w:rsid w:val="00626037"/>
    <w:rsid w:val="006424F0"/>
    <w:rsid w:val="006518F8"/>
    <w:rsid w:val="0066679A"/>
    <w:rsid w:val="0067242D"/>
    <w:rsid w:val="006749E1"/>
    <w:rsid w:val="006860BF"/>
    <w:rsid w:val="006B18A6"/>
    <w:rsid w:val="006B1A68"/>
    <w:rsid w:val="006B3721"/>
    <w:rsid w:val="006C705A"/>
    <w:rsid w:val="006D236C"/>
    <w:rsid w:val="006D6BF0"/>
    <w:rsid w:val="006E53A4"/>
    <w:rsid w:val="00731772"/>
    <w:rsid w:val="0074193F"/>
    <w:rsid w:val="00764D3C"/>
    <w:rsid w:val="00767EF6"/>
    <w:rsid w:val="007A0E1A"/>
    <w:rsid w:val="007A34D9"/>
    <w:rsid w:val="007B7B6E"/>
    <w:rsid w:val="007C41C0"/>
    <w:rsid w:val="007C4BD9"/>
    <w:rsid w:val="007E3273"/>
    <w:rsid w:val="008163D1"/>
    <w:rsid w:val="00841002"/>
    <w:rsid w:val="00843D8E"/>
    <w:rsid w:val="00845B67"/>
    <w:rsid w:val="00845DD2"/>
    <w:rsid w:val="00850B84"/>
    <w:rsid w:val="008536B3"/>
    <w:rsid w:val="008750D0"/>
    <w:rsid w:val="008768BE"/>
    <w:rsid w:val="0089299F"/>
    <w:rsid w:val="00892D5F"/>
    <w:rsid w:val="00894202"/>
    <w:rsid w:val="008A7D8B"/>
    <w:rsid w:val="008B7DBE"/>
    <w:rsid w:val="008D1D87"/>
    <w:rsid w:val="008F0212"/>
    <w:rsid w:val="008F0E0A"/>
    <w:rsid w:val="009039D1"/>
    <w:rsid w:val="009323E5"/>
    <w:rsid w:val="00950231"/>
    <w:rsid w:val="009838C7"/>
    <w:rsid w:val="00983BAD"/>
    <w:rsid w:val="00992DE8"/>
    <w:rsid w:val="009A0BB2"/>
    <w:rsid w:val="009B72EB"/>
    <w:rsid w:val="009D3DF0"/>
    <w:rsid w:val="009E3BC0"/>
    <w:rsid w:val="00A25CC7"/>
    <w:rsid w:val="00A27431"/>
    <w:rsid w:val="00A31E21"/>
    <w:rsid w:val="00A7495F"/>
    <w:rsid w:val="00A761B2"/>
    <w:rsid w:val="00A83B57"/>
    <w:rsid w:val="00A90F7F"/>
    <w:rsid w:val="00A92BDB"/>
    <w:rsid w:val="00AB64AB"/>
    <w:rsid w:val="00AE12E1"/>
    <w:rsid w:val="00AE3161"/>
    <w:rsid w:val="00B0169D"/>
    <w:rsid w:val="00B15D66"/>
    <w:rsid w:val="00B170E2"/>
    <w:rsid w:val="00B17491"/>
    <w:rsid w:val="00B32F80"/>
    <w:rsid w:val="00B72F55"/>
    <w:rsid w:val="00B90154"/>
    <w:rsid w:val="00BD14DA"/>
    <w:rsid w:val="00C01549"/>
    <w:rsid w:val="00C14FCB"/>
    <w:rsid w:val="00C27171"/>
    <w:rsid w:val="00C35344"/>
    <w:rsid w:val="00C35445"/>
    <w:rsid w:val="00C354B9"/>
    <w:rsid w:val="00C94F29"/>
    <w:rsid w:val="00CA0C71"/>
    <w:rsid w:val="00CA2E62"/>
    <w:rsid w:val="00CA3459"/>
    <w:rsid w:val="00CD2398"/>
    <w:rsid w:val="00CE7DE3"/>
    <w:rsid w:val="00CF3766"/>
    <w:rsid w:val="00CF464A"/>
    <w:rsid w:val="00D444F1"/>
    <w:rsid w:val="00D6665D"/>
    <w:rsid w:val="00D8415E"/>
    <w:rsid w:val="00D92A5A"/>
    <w:rsid w:val="00DB2798"/>
    <w:rsid w:val="00DD6EF5"/>
    <w:rsid w:val="00DE073C"/>
    <w:rsid w:val="00DE63C7"/>
    <w:rsid w:val="00E53E96"/>
    <w:rsid w:val="00E64FEE"/>
    <w:rsid w:val="00EB2C2E"/>
    <w:rsid w:val="00EC3149"/>
    <w:rsid w:val="00EC3815"/>
    <w:rsid w:val="00EC4012"/>
    <w:rsid w:val="00ED7D4B"/>
    <w:rsid w:val="00F023D2"/>
    <w:rsid w:val="00F133E6"/>
    <w:rsid w:val="00F20175"/>
    <w:rsid w:val="00F40354"/>
    <w:rsid w:val="00F424EE"/>
    <w:rsid w:val="00F42C18"/>
    <w:rsid w:val="00F53CD9"/>
    <w:rsid w:val="00F66186"/>
    <w:rsid w:val="00F671DB"/>
    <w:rsid w:val="00F71E50"/>
    <w:rsid w:val="00F72D2F"/>
    <w:rsid w:val="00F828F4"/>
    <w:rsid w:val="00F92399"/>
    <w:rsid w:val="00FC30B7"/>
    <w:rsid w:val="00FC6CAB"/>
    <w:rsid w:val="00FD2D61"/>
    <w:rsid w:val="00FD4F7F"/>
    <w:rsid w:val="00FE4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A254F46"/>
  <w15:docId w15:val="{9DB28BB2-988C-4B7E-85D6-0793181AB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2DE8"/>
    <w:pPr>
      <w:suppressAutoHyphens/>
    </w:pPr>
    <w:rPr>
      <w:rFonts w:cs="Calibri"/>
      <w:lang w:eastAsia="ar-SA"/>
    </w:rPr>
  </w:style>
  <w:style w:type="paragraph" w:styleId="Heading3">
    <w:name w:val="heading 3"/>
    <w:basedOn w:val="Normal"/>
    <w:next w:val="Normal"/>
    <w:qFormat/>
    <w:rsid w:val="00992DE8"/>
    <w:pPr>
      <w:keepNext/>
      <w:numPr>
        <w:ilvl w:val="2"/>
        <w:numId w:val="1"/>
      </w:numPr>
      <w:outlineLvl w:val="2"/>
    </w:pPr>
    <w:rPr>
      <w:rFonts w:eastAsia="Arial Unicode MS"/>
      <w:b/>
      <w:bCs/>
      <w:color w:val="FF0000"/>
      <w:sz w:val="18"/>
      <w:szCs w:val="18"/>
    </w:rPr>
  </w:style>
  <w:style w:type="paragraph" w:styleId="Heading4">
    <w:name w:val="heading 4"/>
    <w:basedOn w:val="Normal"/>
    <w:next w:val="Normal"/>
    <w:qFormat/>
    <w:rsid w:val="00992DE8"/>
    <w:pPr>
      <w:keepNext/>
      <w:numPr>
        <w:ilvl w:val="3"/>
        <w:numId w:val="1"/>
      </w:numPr>
      <w:outlineLvl w:val="3"/>
    </w:pPr>
    <w:rPr>
      <w:rFonts w:eastAsia="Arial Unicode MS"/>
      <w:b/>
      <w:bCs/>
      <w:sz w:val="18"/>
      <w:szCs w:val="18"/>
    </w:rPr>
  </w:style>
  <w:style w:type="paragraph" w:styleId="Heading5">
    <w:name w:val="heading 5"/>
    <w:basedOn w:val="Normal"/>
    <w:next w:val="Normal"/>
    <w:qFormat/>
    <w:rsid w:val="00992DE8"/>
    <w:pPr>
      <w:keepNext/>
      <w:numPr>
        <w:ilvl w:val="4"/>
        <w:numId w:val="1"/>
      </w:numPr>
      <w:outlineLvl w:val="4"/>
    </w:pPr>
    <w:rPr>
      <w:rFonts w:eastAsia="Arial Unicode MS"/>
      <w:b/>
      <w:b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992DE8"/>
    <w:rPr>
      <w:rFonts w:ascii="Times New Roman" w:hAnsi="Times New Roman"/>
    </w:rPr>
  </w:style>
  <w:style w:type="character" w:customStyle="1" w:styleId="WW8Num3z0">
    <w:name w:val="WW8Num3z0"/>
    <w:rsid w:val="00992DE8"/>
    <w:rPr>
      <w:rFonts w:ascii="Symbol" w:hAnsi="Symbol"/>
    </w:rPr>
  </w:style>
  <w:style w:type="character" w:customStyle="1" w:styleId="WW8Num4z0">
    <w:name w:val="WW8Num4z0"/>
    <w:rsid w:val="00992DE8"/>
    <w:rPr>
      <w:rFonts w:ascii="Wingdings" w:hAnsi="Wingdings"/>
    </w:rPr>
  </w:style>
  <w:style w:type="character" w:customStyle="1" w:styleId="WW8Num5z0">
    <w:name w:val="WW8Num5z0"/>
    <w:rsid w:val="00992DE8"/>
    <w:rPr>
      <w:rFonts w:ascii="Wingdings" w:hAnsi="Wingdings" w:cs="Wingdings"/>
      <w:caps w:val="0"/>
      <w:smallCaps w:val="0"/>
      <w:strike w:val="0"/>
      <w:dstrike w:val="0"/>
      <w:vanish w:val="0"/>
      <w:color w:val="000000"/>
      <w:sz w:val="20"/>
      <w:szCs w:val="20"/>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sid w:val="00992DE8"/>
    <w:rPr>
      <w:rFonts w:ascii="Symbol" w:hAnsi="Symbol" w:cs="Symbol"/>
    </w:rPr>
  </w:style>
  <w:style w:type="character" w:customStyle="1" w:styleId="WW8Num8z0">
    <w:name w:val="WW8Num8z0"/>
    <w:rsid w:val="00992DE8"/>
    <w:rPr>
      <w:rFonts w:ascii="Times New Roman" w:hAnsi="Times New Roman" w:cs="Times New Roman"/>
    </w:rPr>
  </w:style>
  <w:style w:type="character" w:customStyle="1" w:styleId="WW8Num9z0">
    <w:name w:val="WW8Num9z0"/>
    <w:rsid w:val="00992DE8"/>
    <w:rPr>
      <w:rFonts w:ascii="Symbol" w:eastAsia="Times New Roman" w:hAnsi="Symbol" w:cs="Times New Roman"/>
    </w:rPr>
  </w:style>
  <w:style w:type="character" w:customStyle="1" w:styleId="WW8Num9z1">
    <w:name w:val="WW8Num9z1"/>
    <w:rsid w:val="00992DE8"/>
    <w:rPr>
      <w:rFonts w:ascii="Courier New" w:hAnsi="Courier New" w:cs="Courier New"/>
    </w:rPr>
  </w:style>
  <w:style w:type="character" w:customStyle="1" w:styleId="WW8Num9z2">
    <w:name w:val="WW8Num9z2"/>
    <w:rsid w:val="00992DE8"/>
    <w:rPr>
      <w:rFonts w:ascii="Wingdings" w:hAnsi="Wingdings"/>
    </w:rPr>
  </w:style>
  <w:style w:type="character" w:customStyle="1" w:styleId="WW8Num9z3">
    <w:name w:val="WW8Num9z3"/>
    <w:rsid w:val="00992DE8"/>
    <w:rPr>
      <w:rFonts w:ascii="Symbol" w:hAnsi="Symbol"/>
    </w:rPr>
  </w:style>
  <w:style w:type="character" w:customStyle="1" w:styleId="WW8Num10z0">
    <w:name w:val="WW8Num10z0"/>
    <w:rsid w:val="00992DE8"/>
    <w:rPr>
      <w:rFonts w:ascii="Wingdings" w:hAnsi="Wingdings" w:cs="Wingdings"/>
    </w:rPr>
  </w:style>
  <w:style w:type="character" w:customStyle="1" w:styleId="WW8Num11z0">
    <w:name w:val="WW8Num11z0"/>
    <w:rsid w:val="00992DE8"/>
    <w:rPr>
      <w:rFonts w:ascii="Symbol" w:hAnsi="Symbol" w:cs="Symbol"/>
    </w:rPr>
  </w:style>
  <w:style w:type="character" w:customStyle="1" w:styleId="WW8Num12z0">
    <w:name w:val="WW8Num12z0"/>
    <w:rsid w:val="00992DE8"/>
    <w:rPr>
      <w:rFonts w:ascii="Wingdings" w:hAnsi="Wingdings" w:cs="Wingdings"/>
    </w:rPr>
  </w:style>
  <w:style w:type="character" w:customStyle="1" w:styleId="WW8Num12z1">
    <w:name w:val="WW8Num12z1"/>
    <w:rsid w:val="00992DE8"/>
    <w:rPr>
      <w:rFonts w:ascii="Courier New" w:hAnsi="Courier New" w:cs="Courier New"/>
    </w:rPr>
  </w:style>
  <w:style w:type="character" w:customStyle="1" w:styleId="WW8Num12z3">
    <w:name w:val="WW8Num12z3"/>
    <w:rsid w:val="00992DE8"/>
    <w:rPr>
      <w:rFonts w:ascii="Symbol" w:hAnsi="Symbol" w:cs="Symbol"/>
    </w:rPr>
  </w:style>
  <w:style w:type="character" w:customStyle="1" w:styleId="WW8Num13z0">
    <w:name w:val="WW8Num13z0"/>
    <w:rsid w:val="00992DE8"/>
    <w:rPr>
      <w:rFonts w:ascii="Wingdings" w:hAnsi="Wingdings" w:cs="Wingdings"/>
    </w:rPr>
  </w:style>
  <w:style w:type="character" w:customStyle="1" w:styleId="WW8Num14z0">
    <w:name w:val="WW8Num14z0"/>
    <w:rsid w:val="00992DE8"/>
    <w:rPr>
      <w:rFonts w:ascii="Symbol" w:hAnsi="Symbol" w:cs="Symbol"/>
    </w:rPr>
  </w:style>
  <w:style w:type="character" w:customStyle="1" w:styleId="WW8Num14z1">
    <w:name w:val="WW8Num14z1"/>
    <w:rsid w:val="00992DE8"/>
    <w:rPr>
      <w:rFonts w:ascii="Times New Roman" w:hAnsi="Times New Roman" w:cs="Times New Roman"/>
    </w:rPr>
  </w:style>
  <w:style w:type="character" w:customStyle="1" w:styleId="WW8Num15z0">
    <w:name w:val="WW8Num15z0"/>
    <w:rsid w:val="00992DE8"/>
    <w:rPr>
      <w:rFonts w:ascii="Wingdings" w:hAnsi="Wingdings" w:cs="Wingdings"/>
      <w:sz w:val="20"/>
      <w:szCs w:val="20"/>
      <w14:shadow w14:blurRad="50800" w14:dist="38100" w14:dir="2700000" w14:sx="100000" w14:sy="100000" w14:kx="0" w14:ky="0" w14:algn="tl">
        <w14:srgbClr w14:val="000000">
          <w14:alpha w14:val="60000"/>
        </w14:srgbClr>
      </w14:shadow>
    </w:rPr>
  </w:style>
  <w:style w:type="character" w:customStyle="1" w:styleId="WW8Num16z0">
    <w:name w:val="WW8Num16z0"/>
    <w:rsid w:val="00992DE8"/>
    <w:rPr>
      <w:rFonts w:ascii="Wingdings" w:hAnsi="Wingdings" w:cs="Wingdings"/>
    </w:rPr>
  </w:style>
  <w:style w:type="character" w:customStyle="1" w:styleId="WW8Num17z0">
    <w:name w:val="WW8Num17z0"/>
    <w:rsid w:val="00992DE8"/>
    <w:rPr>
      <w:rFonts w:ascii="Symbol" w:hAnsi="Symbol" w:cs="Symbol"/>
    </w:rPr>
  </w:style>
  <w:style w:type="character" w:customStyle="1" w:styleId="WW8Num17z1">
    <w:name w:val="WW8Num17z1"/>
    <w:rsid w:val="00992DE8"/>
    <w:rPr>
      <w:rFonts w:ascii="Courier New" w:hAnsi="Courier New" w:cs="Courier New"/>
    </w:rPr>
  </w:style>
  <w:style w:type="character" w:customStyle="1" w:styleId="WW8Num17z2">
    <w:name w:val="WW8Num17z2"/>
    <w:rsid w:val="00992DE8"/>
    <w:rPr>
      <w:rFonts w:ascii="Wingdings" w:hAnsi="Wingdings" w:cs="Wingdings"/>
    </w:rPr>
  </w:style>
  <w:style w:type="character" w:customStyle="1" w:styleId="WW8Num18z0">
    <w:name w:val="WW8Num18z0"/>
    <w:rsid w:val="00992DE8"/>
    <w:rPr>
      <w:rFonts w:ascii="Wingdings" w:hAnsi="Wingdings" w:cs="Wingdings"/>
    </w:rPr>
  </w:style>
  <w:style w:type="character" w:customStyle="1" w:styleId="WW8Num19z0">
    <w:name w:val="WW8Num19z0"/>
    <w:rsid w:val="00992DE8"/>
    <w:rPr>
      <w:rFonts w:ascii="Wingdings" w:hAnsi="Wingdings" w:cs="Wingdings"/>
    </w:rPr>
  </w:style>
  <w:style w:type="character" w:customStyle="1" w:styleId="WW8Num19z1">
    <w:name w:val="WW8Num19z1"/>
    <w:rsid w:val="00992DE8"/>
    <w:rPr>
      <w:rFonts w:ascii="Courier New" w:hAnsi="Courier New" w:cs="Courier New"/>
    </w:rPr>
  </w:style>
  <w:style w:type="character" w:customStyle="1" w:styleId="WW8Num19z3">
    <w:name w:val="WW8Num19z3"/>
    <w:rsid w:val="00992DE8"/>
    <w:rPr>
      <w:rFonts w:ascii="Symbol" w:hAnsi="Symbol" w:cs="Symbol"/>
    </w:rPr>
  </w:style>
  <w:style w:type="character" w:customStyle="1" w:styleId="WW8Num20z0">
    <w:name w:val="WW8Num20z0"/>
    <w:rsid w:val="00992DE8"/>
    <w:rPr>
      <w:rFonts w:ascii="Times New Roman" w:hAnsi="Times New Roman" w:cs="Times New Roman"/>
    </w:rPr>
  </w:style>
  <w:style w:type="character" w:customStyle="1" w:styleId="WW8Num21z0">
    <w:name w:val="WW8Num21z0"/>
    <w:rsid w:val="00992DE8"/>
    <w:rPr>
      <w:rFonts w:ascii="Times New Roman" w:hAnsi="Times New Roman" w:cs="Times New Roman"/>
    </w:rPr>
  </w:style>
  <w:style w:type="character" w:customStyle="1" w:styleId="WW8Num22z0">
    <w:name w:val="WW8Num22z0"/>
    <w:rsid w:val="00992DE8"/>
    <w:rPr>
      <w:rFonts w:ascii="Wingdings" w:hAnsi="Wingdings" w:cs="Wingdings"/>
      <w:caps w:val="0"/>
      <w:smallCaps w:val="0"/>
      <w:strike w:val="0"/>
      <w:dstrike w:val="0"/>
      <w:vanish w:val="0"/>
      <w:color w:val="000000"/>
      <w:sz w:val="20"/>
      <w:szCs w:val="20"/>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3z0">
    <w:name w:val="WW8Num23z0"/>
    <w:rsid w:val="00992DE8"/>
    <w:rPr>
      <w:rFonts w:ascii="Symbol" w:hAnsi="Symbol"/>
    </w:rPr>
  </w:style>
  <w:style w:type="character" w:customStyle="1" w:styleId="WW8Num23z1">
    <w:name w:val="WW8Num23z1"/>
    <w:rsid w:val="00992DE8"/>
    <w:rPr>
      <w:rFonts w:ascii="Courier New" w:hAnsi="Courier New" w:cs="Courier New"/>
    </w:rPr>
  </w:style>
  <w:style w:type="character" w:customStyle="1" w:styleId="WW8Num23z2">
    <w:name w:val="WW8Num23z2"/>
    <w:rsid w:val="00992DE8"/>
    <w:rPr>
      <w:rFonts w:ascii="Wingdings" w:hAnsi="Wingdings"/>
    </w:rPr>
  </w:style>
  <w:style w:type="character" w:customStyle="1" w:styleId="WW8Num24z0">
    <w:name w:val="WW8Num24z0"/>
    <w:rsid w:val="00992DE8"/>
    <w:rPr>
      <w:rFonts w:ascii="Symbol" w:hAnsi="Symbol" w:cs="Symbol"/>
    </w:rPr>
  </w:style>
  <w:style w:type="character" w:customStyle="1" w:styleId="WW8Num25z0">
    <w:name w:val="WW8Num25z0"/>
    <w:rsid w:val="00992DE8"/>
    <w:rPr>
      <w:rFonts w:ascii="Symbol" w:hAnsi="Symbol" w:cs="Symbol"/>
    </w:rPr>
  </w:style>
  <w:style w:type="character" w:customStyle="1" w:styleId="WW8Num27z0">
    <w:name w:val="WW8Num27z0"/>
    <w:rsid w:val="00992DE8"/>
    <w:rPr>
      <w:rFonts w:ascii="Wingdings" w:hAnsi="Wingdings" w:cs="Wingdings"/>
    </w:rPr>
  </w:style>
  <w:style w:type="character" w:customStyle="1" w:styleId="WW8Num28z0">
    <w:name w:val="WW8Num28z0"/>
    <w:rsid w:val="00992DE8"/>
    <w:rPr>
      <w:rFonts w:ascii="Times New Roman" w:hAnsi="Times New Roman" w:cs="Times New Roman"/>
    </w:rPr>
  </w:style>
  <w:style w:type="character" w:customStyle="1" w:styleId="WW8Num29z0">
    <w:name w:val="WW8Num29z0"/>
    <w:rsid w:val="00992DE8"/>
    <w:rPr>
      <w:rFonts w:ascii="Wingdings" w:hAnsi="Wingdings" w:cs="Wingdings"/>
    </w:rPr>
  </w:style>
  <w:style w:type="character" w:customStyle="1" w:styleId="WW8Num30z0">
    <w:name w:val="WW8Num30z0"/>
    <w:rsid w:val="00992DE8"/>
    <w:rPr>
      <w:rFonts w:ascii="Wingdings" w:hAnsi="Wingdings" w:cs="Wingdings"/>
    </w:rPr>
  </w:style>
  <w:style w:type="character" w:customStyle="1" w:styleId="WW8Num31z0">
    <w:name w:val="WW8Num31z0"/>
    <w:rsid w:val="00992DE8"/>
    <w:rPr>
      <w:rFonts w:ascii="Wingdings" w:hAnsi="Wingdings" w:cs="Wingdings"/>
    </w:rPr>
  </w:style>
  <w:style w:type="character" w:customStyle="1" w:styleId="WW8Num32z0">
    <w:name w:val="WW8Num32z0"/>
    <w:rsid w:val="00992DE8"/>
    <w:rPr>
      <w:rFonts w:ascii="Wingdings" w:hAnsi="Wingdings" w:cs="Wingdings"/>
    </w:rPr>
  </w:style>
  <w:style w:type="character" w:customStyle="1" w:styleId="WW8Num33z0">
    <w:name w:val="WW8Num33z0"/>
    <w:rsid w:val="00992DE8"/>
    <w:rPr>
      <w:rFonts w:ascii="Times New Roman" w:hAnsi="Times New Roman" w:cs="Times New Roman"/>
    </w:rPr>
  </w:style>
  <w:style w:type="character" w:customStyle="1" w:styleId="WW8Num34z0">
    <w:name w:val="WW8Num34z0"/>
    <w:rsid w:val="00992DE8"/>
    <w:rPr>
      <w:rFonts w:ascii="Wingdings" w:hAnsi="Wingdings" w:cs="Wingdings"/>
      <w:sz w:val="20"/>
      <w:szCs w:val="20"/>
      <w14:shadow w14:blurRad="50800" w14:dist="38100" w14:dir="2700000" w14:sx="100000" w14:sy="100000" w14:kx="0" w14:ky="0" w14:algn="tl">
        <w14:srgbClr w14:val="000000">
          <w14:alpha w14:val="60000"/>
        </w14:srgbClr>
      </w14:shadow>
    </w:rPr>
  </w:style>
  <w:style w:type="character" w:customStyle="1" w:styleId="WW8Num35z0">
    <w:name w:val="WW8Num35z0"/>
    <w:rsid w:val="00992DE8"/>
    <w:rPr>
      <w:rFonts w:ascii="Symbol" w:hAnsi="Symbol" w:cs="Symbol"/>
    </w:rPr>
  </w:style>
  <w:style w:type="character" w:customStyle="1" w:styleId="WW8Num36z0">
    <w:name w:val="WW8Num36z0"/>
    <w:rsid w:val="00992DE8"/>
    <w:rPr>
      <w:rFonts w:ascii="Wingdings" w:hAnsi="Wingdings" w:cs="Wingdings"/>
    </w:rPr>
  </w:style>
  <w:style w:type="character" w:customStyle="1" w:styleId="WW8Num37z0">
    <w:name w:val="WW8Num37z0"/>
    <w:rsid w:val="00992DE8"/>
    <w:rPr>
      <w:rFonts w:ascii="Times New Roman" w:hAnsi="Times New Roman" w:cs="Times New Roman"/>
    </w:rPr>
  </w:style>
  <w:style w:type="character" w:customStyle="1" w:styleId="WW8Num38z0">
    <w:name w:val="WW8Num38z0"/>
    <w:rsid w:val="00992DE8"/>
    <w:rPr>
      <w:rFonts w:ascii="Times New Roman" w:hAnsi="Times New Roman" w:cs="Times New Roman"/>
    </w:rPr>
  </w:style>
  <w:style w:type="character" w:customStyle="1" w:styleId="WW8Num39z0">
    <w:name w:val="WW8Num39z0"/>
    <w:rsid w:val="00992DE8"/>
    <w:rPr>
      <w:rFonts w:ascii="Symbol" w:hAnsi="Symbol"/>
    </w:rPr>
  </w:style>
  <w:style w:type="character" w:customStyle="1" w:styleId="WW8Num39z1">
    <w:name w:val="WW8Num39z1"/>
    <w:rsid w:val="00992DE8"/>
    <w:rPr>
      <w:rFonts w:ascii="Courier New" w:hAnsi="Courier New" w:cs="Courier New"/>
    </w:rPr>
  </w:style>
  <w:style w:type="character" w:customStyle="1" w:styleId="WW8Num39z2">
    <w:name w:val="WW8Num39z2"/>
    <w:rsid w:val="00992DE8"/>
    <w:rPr>
      <w:rFonts w:ascii="Wingdings" w:hAnsi="Wingdings"/>
    </w:rPr>
  </w:style>
  <w:style w:type="character" w:customStyle="1" w:styleId="WW8Num40z0">
    <w:name w:val="WW8Num40z0"/>
    <w:rsid w:val="00992DE8"/>
    <w:rPr>
      <w:rFonts w:ascii="Times New Roman" w:hAnsi="Times New Roman" w:cs="Times New Roman"/>
    </w:rPr>
  </w:style>
  <w:style w:type="character" w:customStyle="1" w:styleId="WW8NumSt1z0">
    <w:name w:val="WW8NumSt1z0"/>
    <w:rsid w:val="00992DE8"/>
    <w:rPr>
      <w:rFonts w:ascii="Wingdings" w:hAnsi="Wingdings" w:cs="Wingdings"/>
    </w:rPr>
  </w:style>
  <w:style w:type="character" w:customStyle="1" w:styleId="WW8NumSt2z0">
    <w:name w:val="WW8NumSt2z0"/>
    <w:rsid w:val="00992DE8"/>
    <w:rPr>
      <w:rFonts w:ascii="Symbol" w:hAnsi="Symbol" w:cs="Symbol"/>
    </w:rPr>
  </w:style>
  <w:style w:type="character" w:customStyle="1" w:styleId="Heading3Char">
    <w:name w:val="Heading 3 Char"/>
    <w:rsid w:val="00992DE8"/>
    <w:rPr>
      <w:rFonts w:ascii="Cambria" w:eastAsia="Times New Roman" w:hAnsi="Cambria" w:cs="Times New Roman"/>
      <w:b/>
      <w:bCs/>
      <w:sz w:val="26"/>
      <w:szCs w:val="26"/>
    </w:rPr>
  </w:style>
  <w:style w:type="character" w:customStyle="1" w:styleId="Heading4Char">
    <w:name w:val="Heading 4 Char"/>
    <w:rsid w:val="00992DE8"/>
    <w:rPr>
      <w:b/>
      <w:bCs/>
      <w:sz w:val="28"/>
      <w:szCs w:val="28"/>
    </w:rPr>
  </w:style>
  <w:style w:type="character" w:customStyle="1" w:styleId="Heading5Char">
    <w:name w:val="Heading 5 Char"/>
    <w:rsid w:val="00992DE8"/>
    <w:rPr>
      <w:b/>
      <w:bCs/>
      <w:i/>
      <w:iCs/>
      <w:sz w:val="26"/>
      <w:szCs w:val="26"/>
    </w:rPr>
  </w:style>
  <w:style w:type="character" w:styleId="Strong">
    <w:name w:val="Strong"/>
    <w:qFormat/>
    <w:rsid w:val="00992DE8"/>
    <w:rPr>
      <w:rFonts w:ascii="Times New Roman" w:hAnsi="Times New Roman" w:cs="Times New Roman"/>
      <w:b/>
      <w:bCs/>
    </w:rPr>
  </w:style>
  <w:style w:type="character" w:customStyle="1" w:styleId="BodyTextIndent3Char">
    <w:name w:val="Body Text Indent 3 Char"/>
    <w:rsid w:val="00992DE8"/>
    <w:rPr>
      <w:rFonts w:ascii="Times New Roman" w:hAnsi="Times New Roman"/>
      <w:sz w:val="16"/>
      <w:szCs w:val="16"/>
    </w:rPr>
  </w:style>
  <w:style w:type="character" w:styleId="Hyperlink">
    <w:name w:val="Hyperlink"/>
    <w:rsid w:val="00992DE8"/>
    <w:rPr>
      <w:rFonts w:ascii="Times New Roman" w:hAnsi="Times New Roman" w:cs="Times New Roman"/>
      <w:color w:val="0000FF"/>
      <w:u w:val="single"/>
    </w:rPr>
  </w:style>
  <w:style w:type="character" w:customStyle="1" w:styleId="BodyTextIndent2Char">
    <w:name w:val="Body Text Indent 2 Char"/>
    <w:rsid w:val="00992DE8"/>
    <w:rPr>
      <w:rFonts w:ascii="Times New Roman" w:hAnsi="Times New Roman"/>
      <w:sz w:val="20"/>
      <w:szCs w:val="20"/>
    </w:rPr>
  </w:style>
  <w:style w:type="character" w:styleId="Emphasis">
    <w:name w:val="Emphasis"/>
    <w:qFormat/>
    <w:rsid w:val="00992DE8"/>
    <w:rPr>
      <w:rFonts w:ascii="Times New Roman" w:hAnsi="Times New Roman" w:cs="Times New Roman"/>
      <w:i/>
      <w:iCs/>
    </w:rPr>
  </w:style>
  <w:style w:type="character" w:customStyle="1" w:styleId="HeaderChar">
    <w:name w:val="Header Char"/>
    <w:rsid w:val="00992DE8"/>
    <w:rPr>
      <w:rFonts w:ascii="Times New Roman" w:hAnsi="Times New Roman"/>
      <w:sz w:val="20"/>
      <w:szCs w:val="20"/>
    </w:rPr>
  </w:style>
  <w:style w:type="character" w:customStyle="1" w:styleId="BodyText2Char">
    <w:name w:val="Body Text 2 Char"/>
    <w:rsid w:val="00992DE8"/>
    <w:rPr>
      <w:rFonts w:ascii="Times New Roman" w:hAnsi="Times New Roman"/>
      <w:sz w:val="20"/>
      <w:szCs w:val="20"/>
    </w:rPr>
  </w:style>
  <w:style w:type="character" w:styleId="PageNumber">
    <w:name w:val="page number"/>
    <w:rsid w:val="00992DE8"/>
    <w:rPr>
      <w:rFonts w:ascii="Times New Roman" w:hAnsi="Times New Roman" w:cs="Times New Roman"/>
    </w:rPr>
  </w:style>
  <w:style w:type="character" w:customStyle="1" w:styleId="FooterChar">
    <w:name w:val="Footer Char"/>
    <w:rsid w:val="00992DE8"/>
    <w:rPr>
      <w:rFonts w:ascii="Times New Roman" w:hAnsi="Times New Roman"/>
      <w:sz w:val="20"/>
      <w:szCs w:val="20"/>
    </w:rPr>
  </w:style>
  <w:style w:type="character" w:customStyle="1" w:styleId="BalloonTextChar">
    <w:name w:val="Balloon Text Char"/>
    <w:rsid w:val="00992DE8"/>
    <w:rPr>
      <w:rFonts w:ascii="Times New Roman" w:hAnsi="Times New Roman"/>
      <w:sz w:val="0"/>
      <w:szCs w:val="0"/>
    </w:rPr>
  </w:style>
  <w:style w:type="character" w:customStyle="1" w:styleId="apple-style-span">
    <w:name w:val="apple-style-span"/>
    <w:basedOn w:val="DefaultParagraphFont"/>
    <w:rsid w:val="00992DE8"/>
  </w:style>
  <w:style w:type="paragraph" w:customStyle="1" w:styleId="Heading">
    <w:name w:val="Heading"/>
    <w:basedOn w:val="Normal"/>
    <w:next w:val="BodyText"/>
    <w:rsid w:val="00992DE8"/>
    <w:pPr>
      <w:keepNext/>
      <w:spacing w:before="240" w:after="120"/>
    </w:pPr>
    <w:rPr>
      <w:rFonts w:ascii="Arial" w:eastAsia="Lucida Sans Unicode" w:hAnsi="Arial" w:cs="Mangal"/>
      <w:sz w:val="28"/>
      <w:szCs w:val="28"/>
    </w:rPr>
  </w:style>
  <w:style w:type="paragraph" w:styleId="BodyText">
    <w:name w:val="Body Text"/>
    <w:basedOn w:val="Normal"/>
    <w:rsid w:val="00992DE8"/>
    <w:pPr>
      <w:spacing w:after="120"/>
    </w:pPr>
  </w:style>
  <w:style w:type="paragraph" w:styleId="List">
    <w:name w:val="List"/>
    <w:basedOn w:val="BodyText"/>
    <w:rsid w:val="00992DE8"/>
    <w:rPr>
      <w:rFonts w:cs="Mangal"/>
    </w:rPr>
  </w:style>
  <w:style w:type="paragraph" w:styleId="Caption">
    <w:name w:val="caption"/>
    <w:basedOn w:val="Normal"/>
    <w:qFormat/>
    <w:rsid w:val="00992DE8"/>
    <w:pPr>
      <w:suppressLineNumbers/>
      <w:spacing w:before="120" w:after="120"/>
    </w:pPr>
    <w:rPr>
      <w:rFonts w:cs="Mangal"/>
      <w:i/>
      <w:iCs/>
      <w:sz w:val="24"/>
      <w:szCs w:val="24"/>
    </w:rPr>
  </w:style>
  <w:style w:type="paragraph" w:customStyle="1" w:styleId="Index">
    <w:name w:val="Index"/>
    <w:basedOn w:val="Normal"/>
    <w:rsid w:val="00992DE8"/>
    <w:pPr>
      <w:suppressLineNumbers/>
    </w:pPr>
    <w:rPr>
      <w:rFonts w:cs="Mangal"/>
    </w:rPr>
  </w:style>
  <w:style w:type="paragraph" w:styleId="BodyTextIndent3">
    <w:name w:val="Body Text Indent 3"/>
    <w:basedOn w:val="Normal"/>
    <w:rsid w:val="00992DE8"/>
    <w:pPr>
      <w:widowControl w:val="0"/>
      <w:ind w:left="1440"/>
    </w:pPr>
    <w:rPr>
      <w:color w:val="000000"/>
      <w:sz w:val="24"/>
      <w:szCs w:val="24"/>
    </w:rPr>
  </w:style>
  <w:style w:type="paragraph" w:styleId="BodyTextIndent2">
    <w:name w:val="Body Text Indent 2"/>
    <w:basedOn w:val="Normal"/>
    <w:rsid w:val="00992DE8"/>
    <w:pPr>
      <w:widowControl w:val="0"/>
      <w:ind w:left="360"/>
    </w:pPr>
    <w:rPr>
      <w:color w:val="000000"/>
      <w:sz w:val="24"/>
      <w:szCs w:val="24"/>
    </w:rPr>
  </w:style>
  <w:style w:type="paragraph" w:styleId="Header">
    <w:name w:val="header"/>
    <w:basedOn w:val="Normal"/>
    <w:rsid w:val="00992DE8"/>
    <w:pPr>
      <w:widowControl w:val="0"/>
      <w:spacing w:before="100" w:after="100"/>
    </w:pPr>
    <w:rPr>
      <w:color w:val="000000"/>
      <w:sz w:val="24"/>
      <w:szCs w:val="24"/>
    </w:rPr>
  </w:style>
  <w:style w:type="paragraph" w:styleId="BodyText2">
    <w:name w:val="Body Text 2"/>
    <w:basedOn w:val="Normal"/>
    <w:rsid w:val="00992DE8"/>
    <w:pPr>
      <w:widowControl w:val="0"/>
      <w:spacing w:before="100" w:after="100"/>
      <w:ind w:left="720"/>
    </w:pPr>
    <w:rPr>
      <w:color w:val="000000"/>
      <w:sz w:val="24"/>
      <w:szCs w:val="24"/>
    </w:rPr>
  </w:style>
  <w:style w:type="paragraph" w:styleId="Footer">
    <w:name w:val="footer"/>
    <w:basedOn w:val="Normal"/>
    <w:rsid w:val="00992DE8"/>
    <w:pPr>
      <w:widowControl w:val="0"/>
      <w:spacing w:before="100" w:after="100"/>
    </w:pPr>
    <w:rPr>
      <w:color w:val="000000"/>
      <w:sz w:val="24"/>
      <w:szCs w:val="24"/>
    </w:rPr>
  </w:style>
  <w:style w:type="paragraph" w:styleId="NormalWeb">
    <w:name w:val="Normal (Web)"/>
    <w:basedOn w:val="Normal"/>
    <w:rsid w:val="00992DE8"/>
    <w:pPr>
      <w:spacing w:before="280" w:after="280"/>
    </w:pPr>
    <w:rPr>
      <w:color w:val="000000"/>
      <w:sz w:val="24"/>
      <w:szCs w:val="24"/>
    </w:rPr>
  </w:style>
  <w:style w:type="paragraph" w:styleId="BalloonText">
    <w:name w:val="Balloon Text"/>
    <w:basedOn w:val="Normal"/>
    <w:rsid w:val="00992DE8"/>
    <w:rPr>
      <w:rFonts w:ascii="Tahoma" w:hAnsi="Tahoma" w:cs="Tahoma"/>
      <w:sz w:val="16"/>
      <w:szCs w:val="16"/>
    </w:rPr>
  </w:style>
  <w:style w:type="paragraph" w:styleId="ListParagraph">
    <w:name w:val="List Paragraph"/>
    <w:basedOn w:val="Normal"/>
    <w:qFormat/>
    <w:rsid w:val="00992DE8"/>
    <w:pPr>
      <w:ind w:left="720"/>
    </w:pPr>
  </w:style>
  <w:style w:type="paragraph" w:customStyle="1" w:styleId="tablerowcolor">
    <w:name w:val="tablerowcolor"/>
    <w:basedOn w:val="Normal"/>
    <w:rsid w:val="00992DE8"/>
    <w:pPr>
      <w:shd w:val="clear" w:color="auto" w:fill="FFFFFF"/>
      <w:spacing w:before="280" w:after="280"/>
    </w:pPr>
    <w:rPr>
      <w:sz w:val="24"/>
      <w:szCs w:val="24"/>
    </w:rPr>
  </w:style>
  <w:style w:type="character" w:styleId="HTMLCode">
    <w:name w:val="HTML Code"/>
    <w:basedOn w:val="DefaultParagraphFont"/>
    <w:uiPriority w:val="99"/>
    <w:semiHidden/>
    <w:unhideWhenUsed/>
    <w:rsid w:val="009039D1"/>
    <w:rPr>
      <w:rFonts w:ascii="Courier New" w:eastAsia="Times New Roman" w:hAnsi="Courier New" w:cs="Courier New"/>
      <w:sz w:val="20"/>
      <w:szCs w:val="20"/>
    </w:rPr>
  </w:style>
  <w:style w:type="paragraph" w:customStyle="1" w:styleId="PRQN">
    <w:name w:val="PRQN"/>
    <w:basedOn w:val="Normal"/>
    <w:rsid w:val="007A0E1A"/>
    <w:pPr>
      <w:suppressAutoHyphens w:val="0"/>
      <w:ind w:left="1008" w:hanging="288"/>
    </w:pPr>
    <w:rPr>
      <w:rFonts w:ascii="Courier" w:hAnsi="Courier" w:cs="Times New Roman"/>
      <w:sz w:val="24"/>
      <w:lang w:eastAsia="en-US"/>
    </w:rPr>
  </w:style>
  <w:style w:type="table" w:styleId="TableGrid">
    <w:name w:val="Table Grid"/>
    <w:basedOn w:val="TableNormal"/>
    <w:uiPriority w:val="59"/>
    <w:rsid w:val="007A0E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2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3576</CharactersWithSpaces>
  <SharedDoc>false</SharedDoc>
  <HLinks>
    <vt:vector size="6" baseType="variant">
      <vt:variant>
        <vt:i4>2555947</vt:i4>
      </vt:variant>
      <vt:variant>
        <vt:i4>0</vt:i4>
      </vt:variant>
      <vt:variant>
        <vt:i4>0</vt:i4>
      </vt:variant>
      <vt:variant>
        <vt:i4>5</vt:i4>
      </vt:variant>
      <vt:variant>
        <vt:lpwstr>http://cs.newpaltz.edu/~phamh/CS3/sub/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dc:creator>
  <cp:lastModifiedBy>Ariana Carrasquillo</cp:lastModifiedBy>
  <cp:revision>2</cp:revision>
  <cp:lastPrinted>2010-08-31T08:58:00Z</cp:lastPrinted>
  <dcterms:created xsi:type="dcterms:W3CDTF">2018-10-01T00:06:00Z</dcterms:created>
  <dcterms:modified xsi:type="dcterms:W3CDTF">2018-10-01T00:06:00Z</dcterms:modified>
</cp:coreProperties>
</file>