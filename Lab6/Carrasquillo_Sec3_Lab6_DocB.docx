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E21" w:rsidRDefault="0052169D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rStyle w:val="Strong"/>
          <w:rFonts w:ascii="Arial" w:hAnsi="Arial" w:cs="Arial"/>
        </w:rPr>
        <w:t xml:space="preserve">Computer Science </w:t>
      </w:r>
      <w:r w:rsidR="007C4BD9">
        <w:rPr>
          <w:rStyle w:val="Strong"/>
          <w:rFonts w:ascii="Arial" w:hAnsi="Arial" w:cs="Arial"/>
        </w:rPr>
        <w:t>2</w:t>
      </w:r>
      <w:r w:rsidR="006E53A4">
        <w:rPr>
          <w:rFonts w:ascii="Arial" w:hAnsi="Arial" w:cs="Arial"/>
          <w:b/>
          <w:color w:val="FF0000"/>
        </w:rPr>
        <w:t xml:space="preserve">     Lab </w:t>
      </w:r>
      <w:r w:rsidR="00A31E21" w:rsidRPr="0074193F">
        <w:rPr>
          <w:rFonts w:ascii="Arial" w:hAnsi="Arial" w:cs="Arial"/>
          <w:b/>
          <w:color w:val="FF0000"/>
        </w:rPr>
        <w:t xml:space="preserve"> # 0</w:t>
      </w:r>
      <w:r w:rsidR="007276EA">
        <w:rPr>
          <w:rFonts w:ascii="Arial" w:hAnsi="Arial" w:cs="Arial"/>
          <w:b/>
          <w:color w:val="FF0000"/>
        </w:rPr>
        <w:t>6</w:t>
      </w:r>
    </w:p>
    <w:p w:rsidR="0052169D" w:rsidRPr="00A31E21" w:rsidRDefault="00B72F55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6419850" cy="7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69D" w:rsidRDefault="0052169D" w:rsidP="008750D0">
      <w:pPr>
        <w:jc w:val="right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Dr. Hanh Pham </w:t>
      </w:r>
    </w:p>
    <w:p w:rsidR="00ED7D4B" w:rsidRDefault="00ED7D4B" w:rsidP="00472CF6">
      <w:pPr>
        <w:spacing w:after="40"/>
        <w:rPr>
          <w:b/>
          <w:sz w:val="22"/>
        </w:rPr>
      </w:pPr>
    </w:p>
    <w:p w:rsidR="004B2FE6" w:rsidRPr="0000460A" w:rsidRDefault="004B2FE6" w:rsidP="004B2FE6">
      <w:pPr>
        <w:spacing w:after="40"/>
        <w:rPr>
          <w:b/>
          <w:sz w:val="22"/>
        </w:rPr>
      </w:pPr>
      <w:r>
        <w:rPr>
          <w:b/>
          <w:sz w:val="22"/>
        </w:rPr>
        <w:t xml:space="preserve">Student Last Name:  </w:t>
      </w:r>
      <w:r w:rsidR="00F50154">
        <w:rPr>
          <w:b/>
          <w:sz w:val="22"/>
        </w:rPr>
        <w:t>Carrasquillo</w:t>
      </w:r>
      <w:r w:rsidR="00F50154">
        <w:rPr>
          <w:b/>
          <w:sz w:val="22"/>
        </w:rPr>
        <w:tab/>
      </w:r>
      <w:r w:rsidR="00F50154">
        <w:rPr>
          <w:b/>
          <w:sz w:val="22"/>
        </w:rPr>
        <w:tab/>
      </w:r>
      <w:r w:rsidR="00F50154">
        <w:rPr>
          <w:b/>
          <w:sz w:val="22"/>
        </w:rPr>
        <w:tab/>
      </w:r>
      <w:r>
        <w:rPr>
          <w:b/>
          <w:sz w:val="22"/>
        </w:rPr>
        <w:t xml:space="preserve">  Student First Name: </w:t>
      </w:r>
      <w:r w:rsidR="00F50154">
        <w:rPr>
          <w:b/>
          <w:sz w:val="22"/>
        </w:rPr>
        <w:t>Ariana</w:t>
      </w:r>
    </w:p>
    <w:p w:rsidR="004B2FE6" w:rsidRDefault="00F50154" w:rsidP="00472CF6">
      <w:pPr>
        <w:spacing w:after="40"/>
        <w:rPr>
          <w:b/>
          <w:sz w:val="22"/>
        </w:rPr>
      </w:pPr>
      <w:r>
        <w:rPr>
          <w:b/>
          <w:sz w:val="22"/>
        </w:rPr>
        <w:t>CS2 Section # 3</w:t>
      </w:r>
    </w:p>
    <w:p w:rsidR="00F50154" w:rsidRDefault="00F50154" w:rsidP="00472CF6">
      <w:pPr>
        <w:spacing w:after="40"/>
        <w:rPr>
          <w:b/>
          <w:sz w:val="22"/>
        </w:rPr>
      </w:pPr>
    </w:p>
    <w:p w:rsidR="00376F06" w:rsidRPr="00472CF6" w:rsidRDefault="00376F06" w:rsidP="00472CF6">
      <w:pPr>
        <w:spacing w:after="40"/>
        <w:rPr>
          <w:sz w:val="22"/>
        </w:rPr>
      </w:pPr>
      <w:r w:rsidRPr="00472CF6">
        <w:rPr>
          <w:b/>
          <w:sz w:val="22"/>
        </w:rPr>
        <w:t>Due</w:t>
      </w:r>
      <w:r w:rsidRPr="003D4198">
        <w:rPr>
          <w:b/>
          <w:sz w:val="22"/>
        </w:rPr>
        <w:t>:</w:t>
      </w:r>
      <w:r w:rsidR="003D4198" w:rsidRPr="003D4198">
        <w:rPr>
          <w:sz w:val="22"/>
        </w:rPr>
        <w:t xml:space="preserve">Problem </w:t>
      </w:r>
      <w:r w:rsidR="000F5A70">
        <w:rPr>
          <w:sz w:val="22"/>
        </w:rPr>
        <w:t>A</w:t>
      </w:r>
      <w:r w:rsidR="00472CF6" w:rsidRPr="003D4198">
        <w:rPr>
          <w:sz w:val="22"/>
        </w:rPr>
        <w:t xml:space="preserve"> by the </w:t>
      </w:r>
      <w:r w:rsidR="00472CF6" w:rsidRPr="003D4198">
        <w:rPr>
          <w:b/>
          <w:sz w:val="22"/>
        </w:rPr>
        <w:t xml:space="preserve">end of the </w:t>
      </w:r>
      <w:r w:rsidR="008D1D87" w:rsidRPr="003D4198">
        <w:rPr>
          <w:b/>
          <w:sz w:val="22"/>
        </w:rPr>
        <w:t>lab</w:t>
      </w:r>
      <w:r w:rsidR="00472CF6" w:rsidRPr="003D4198">
        <w:rPr>
          <w:sz w:val="22"/>
        </w:rPr>
        <w:t xml:space="preserve">and </w:t>
      </w:r>
      <w:r w:rsidR="003D4198">
        <w:rPr>
          <w:sz w:val="22"/>
        </w:rPr>
        <w:t>Problems</w:t>
      </w:r>
      <w:r w:rsidR="000F5A70">
        <w:rPr>
          <w:sz w:val="22"/>
        </w:rPr>
        <w:t>B</w:t>
      </w:r>
      <w:r w:rsidR="00472CF6" w:rsidRPr="003D4198">
        <w:rPr>
          <w:sz w:val="22"/>
        </w:rPr>
        <w:t xml:space="preserve">by the end of </w:t>
      </w:r>
      <w:r w:rsidR="00472CF6" w:rsidRPr="003D4198">
        <w:rPr>
          <w:b/>
          <w:sz w:val="22"/>
        </w:rPr>
        <w:t>Saturday</w:t>
      </w:r>
      <w:r w:rsidR="00472CF6" w:rsidRPr="00472CF6">
        <w:rPr>
          <w:sz w:val="22"/>
        </w:rPr>
        <w:t xml:space="preserve"> of the same week</w:t>
      </w:r>
      <w:r w:rsidR="00D8415E">
        <w:rPr>
          <w:sz w:val="22"/>
        </w:rPr>
        <w:t>.</w:t>
      </w:r>
    </w:p>
    <w:p w:rsidR="00ED7D4B" w:rsidRDefault="00ED7D4B" w:rsidP="00472CF6">
      <w:pPr>
        <w:spacing w:after="40"/>
        <w:rPr>
          <w:sz w:val="22"/>
          <w:szCs w:val="22"/>
        </w:rPr>
      </w:pPr>
    </w:p>
    <w:p w:rsidR="00426B40" w:rsidRPr="00ED7D4B" w:rsidRDefault="00426B40" w:rsidP="00C35344">
      <w:pPr>
        <w:shd w:val="clear" w:color="auto" w:fill="D6E3BC" w:themeFill="accent3" w:themeFillTint="66"/>
        <w:spacing w:after="40"/>
        <w:rPr>
          <w:b/>
          <w:color w:val="FF0000"/>
          <w:sz w:val="24"/>
          <w:szCs w:val="22"/>
        </w:rPr>
      </w:pPr>
      <w:r w:rsidRPr="00ED7D4B">
        <w:rPr>
          <w:b/>
          <w:color w:val="FF0000"/>
          <w:sz w:val="24"/>
          <w:szCs w:val="22"/>
        </w:rPr>
        <w:t>TOPIC: Review of complete Java programs, standard I/O, If-Else</w:t>
      </w:r>
    </w:p>
    <w:p w:rsidR="00426B40" w:rsidRDefault="00426B40" w:rsidP="00472CF6">
      <w:pPr>
        <w:spacing w:after="40"/>
        <w:rPr>
          <w:sz w:val="22"/>
          <w:szCs w:val="22"/>
        </w:rPr>
      </w:pPr>
    </w:p>
    <w:p w:rsidR="009E3BC0" w:rsidRDefault="009E3BC0" w:rsidP="009E3BC0">
      <w:pPr>
        <w:rPr>
          <w:sz w:val="22"/>
          <w:szCs w:val="22"/>
        </w:rPr>
      </w:pPr>
    </w:p>
    <w:p w:rsidR="009E3BC0" w:rsidRPr="00A761B2" w:rsidRDefault="009E3BC0" w:rsidP="009E3BC0">
      <w:pPr>
        <w:shd w:val="clear" w:color="auto" w:fill="FDE9D9" w:themeFill="accent6" w:themeFillTint="33"/>
        <w:rPr>
          <w:b/>
          <w:sz w:val="28"/>
          <w:szCs w:val="36"/>
        </w:rPr>
      </w:pPr>
      <w:r w:rsidRPr="00A761B2">
        <w:rPr>
          <w:b/>
          <w:sz w:val="28"/>
          <w:szCs w:val="36"/>
        </w:rPr>
        <w:t>Pro</w:t>
      </w:r>
      <w:r>
        <w:rPr>
          <w:b/>
          <w:sz w:val="28"/>
          <w:szCs w:val="36"/>
        </w:rPr>
        <w:t>blemB</w:t>
      </w:r>
      <w:r w:rsidRPr="00A761B2">
        <w:rPr>
          <w:b/>
          <w:sz w:val="28"/>
          <w:szCs w:val="36"/>
        </w:rPr>
        <w:t xml:space="preserve">: </w:t>
      </w:r>
    </w:p>
    <w:p w:rsidR="009E3BC0" w:rsidRDefault="009E3BC0" w:rsidP="009E3BC0"/>
    <w:p w:rsidR="00141D4C" w:rsidRDefault="00141D4C" w:rsidP="009E3BC0"/>
    <w:p w:rsidR="009E3BC0" w:rsidRPr="007A0E1A" w:rsidRDefault="009E3BC0" w:rsidP="009E3BC0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Problem Description:</w:t>
      </w:r>
    </w:p>
    <w:p w:rsidR="009E3BC0" w:rsidRDefault="009E3BC0" w:rsidP="009E3BC0"/>
    <w:p w:rsidR="00141D4C" w:rsidRDefault="00141D4C" w:rsidP="009E3BC0">
      <w:r w:rsidRPr="00141D4C">
        <w:t xml:space="preserve">2) Problem B is at MyProgrammingLab # </w:t>
      </w:r>
      <w:r w:rsidR="00E64218" w:rsidRPr="00E64218">
        <w:t>71046 (chapter 18, Programming Projects)</w:t>
      </w:r>
    </w:p>
    <w:p w:rsidR="009E3BC0" w:rsidRDefault="009E3BC0" w:rsidP="009E3BC0"/>
    <w:p w:rsidR="00A761B2" w:rsidRPr="007A0E1A" w:rsidRDefault="00A761B2" w:rsidP="00A761B2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 xml:space="preserve">Analysis: </w:t>
      </w:r>
    </w:p>
    <w:p w:rsidR="00A761B2" w:rsidRDefault="00A761B2" w:rsidP="00A761B2">
      <w:r>
        <w:t xml:space="preserve">(Describe the problem including input and output in your own words.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386"/>
      </w:tblGrid>
      <w:tr w:rsidR="00A761B2" w:rsidTr="00FD4F7F">
        <w:tc>
          <w:tcPr>
            <w:tcW w:w="10386" w:type="dxa"/>
            <w:shd w:val="clear" w:color="auto" w:fill="FDE9D9" w:themeFill="accent6" w:themeFillTint="33"/>
          </w:tcPr>
          <w:p w:rsidR="009A0BB2" w:rsidRDefault="009A0BB2" w:rsidP="00614F38">
            <w:pPr>
              <w:rPr>
                <w:b/>
                <w:color w:val="0070C0"/>
              </w:rPr>
            </w:pPr>
          </w:p>
          <w:p w:rsidR="00A761B2" w:rsidRDefault="00F50154" w:rsidP="00F5015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The user will be asked to input numbers and I have to write a method that will display the reverse order of the input numbers.</w:t>
            </w:r>
          </w:p>
          <w:p w:rsidR="00F50154" w:rsidRDefault="00F50154" w:rsidP="00F50154"/>
        </w:tc>
      </w:tr>
    </w:tbl>
    <w:p w:rsidR="00A761B2" w:rsidRDefault="00A761B2" w:rsidP="00A761B2"/>
    <w:p w:rsidR="00A761B2" w:rsidRDefault="00A761B2" w:rsidP="00A761B2"/>
    <w:p w:rsidR="00A761B2" w:rsidRPr="007A0E1A" w:rsidRDefault="00A761B2" w:rsidP="00A761B2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Design:</w:t>
      </w:r>
    </w:p>
    <w:p w:rsidR="00A761B2" w:rsidRDefault="00A761B2" w:rsidP="00A761B2">
      <w:r>
        <w:t xml:space="preserve">(Describe the major steps for solving the problem.Type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386"/>
      </w:tblGrid>
      <w:tr w:rsidR="00A761B2" w:rsidTr="00FD4F7F">
        <w:tc>
          <w:tcPr>
            <w:tcW w:w="10386" w:type="dxa"/>
            <w:shd w:val="clear" w:color="auto" w:fill="FDE9D9" w:themeFill="accent6" w:themeFillTint="33"/>
          </w:tcPr>
          <w:p w:rsidR="00A761B2" w:rsidRDefault="00A761B2" w:rsidP="00614F38"/>
          <w:p w:rsidR="00A761B2" w:rsidRDefault="000E5641" w:rsidP="00614F3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the reverseDisplay method will take a String value and return a string value</w:t>
            </w:r>
          </w:p>
          <w:p w:rsidR="000E5641" w:rsidRDefault="000E5641" w:rsidP="00614F3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 will establish a base case by writing if(the string length is &lt;= 1), return the parameter</w:t>
            </w:r>
          </w:p>
          <w:p w:rsidR="000E5641" w:rsidRDefault="000E5641" w:rsidP="00614F3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Then to reverse the string use the charAt method to treat the string like an array and switch the elements</w:t>
            </w:r>
          </w:p>
          <w:p w:rsidR="000E5641" w:rsidRDefault="000E5641" w:rsidP="00614F3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The main method will include a scanner for user input</w:t>
            </w:r>
          </w:p>
          <w:p w:rsidR="000E5641" w:rsidRDefault="000E5641" w:rsidP="00614F38">
            <w:r>
              <w:rPr>
                <w:b/>
                <w:color w:val="0070C0"/>
              </w:rPr>
              <w:t>And prints the result by implementing the method</w:t>
            </w:r>
            <w:bookmarkStart w:id="0" w:name="_GoBack"/>
            <w:bookmarkEnd w:id="0"/>
          </w:p>
          <w:p w:rsidR="00A761B2" w:rsidRDefault="00A761B2" w:rsidP="00614F38"/>
        </w:tc>
      </w:tr>
    </w:tbl>
    <w:p w:rsidR="00A761B2" w:rsidRDefault="00A761B2" w:rsidP="00A761B2"/>
    <w:p w:rsidR="00A761B2" w:rsidRDefault="00A761B2" w:rsidP="00A761B2"/>
    <w:p w:rsidR="00A761B2" w:rsidRDefault="00A761B2" w:rsidP="00A761B2"/>
    <w:p w:rsidR="00A761B2" w:rsidRDefault="00A761B2" w:rsidP="00A761B2">
      <w:r w:rsidRPr="00CF3766">
        <w:rPr>
          <w:b/>
          <w:sz w:val="24"/>
          <w:u w:val="single"/>
        </w:rPr>
        <w:t>Coding:</w:t>
      </w:r>
      <w:r>
        <w:t xml:space="preserve"> (Copy and Paste Source Code here. 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386"/>
      </w:tblGrid>
      <w:tr w:rsidR="00A761B2" w:rsidTr="009B72EB">
        <w:tc>
          <w:tcPr>
            <w:tcW w:w="10386" w:type="dxa"/>
            <w:shd w:val="clear" w:color="auto" w:fill="FDE9D9" w:themeFill="accent6" w:themeFillTint="33"/>
          </w:tcPr>
          <w:p w:rsidR="005E2AB4" w:rsidRPr="00F50154" w:rsidRDefault="00F50154" w:rsidP="00F501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cs="Times New Roman"/>
                <w:b/>
                <w:color w:val="4F81BD" w:themeColor="accent1"/>
                <w:lang w:eastAsia="en-US"/>
              </w:rPr>
            </w:pP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t>import java.util.*;</w:t>
            </w: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</w:t>
            </w: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br/>
              <w:t>class ReverseDisplay{</w:t>
            </w: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public static void main (String[] args){</w:t>
            </w: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    Scanner input = new Scanner(System.in);</w:t>
            </w: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    String s = " ";</w:t>
            </w: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    while (s.length() &gt; 0) {</w:t>
            </w: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        System.out.print("Enter an integer to be reversed or hit enter to end program:");</w:t>
            </w: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        s = input.next();</w:t>
            </w: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        System.out.println("The reverse of " + s + " is " + reverseDisplay(s));</w:t>
            </w: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    }</w:t>
            </w: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}</w:t>
            </w: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</w:t>
            </w: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public static String reverseDisplay(String value) {</w:t>
            </w: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    if (value.length() &lt;= 1) {</w:t>
            </w: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        return value;</w:t>
            </w: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br/>
            </w: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lastRenderedPageBreak/>
              <w:t xml:space="preserve">        }</w:t>
            </w: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    return value.charAt(value.length() - 1) + reverseDisplay(value.substring(0, value.length() - 1));</w:t>
            </w: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}</w:t>
            </w:r>
            <w:r w:rsidRPr="00F50154">
              <w:rPr>
                <w:rFonts w:cs="Times New Roman"/>
                <w:b/>
                <w:color w:val="4F81BD" w:themeColor="accent1"/>
                <w:lang w:eastAsia="en-US"/>
              </w:rPr>
              <w:br/>
              <w:t>}</w:t>
            </w:r>
          </w:p>
        </w:tc>
      </w:tr>
    </w:tbl>
    <w:p w:rsidR="00A761B2" w:rsidRDefault="00A761B2" w:rsidP="00A761B2"/>
    <w:p w:rsidR="00AE12E1" w:rsidRDefault="00AE12E1" w:rsidP="00A761B2"/>
    <w:p w:rsidR="00AE12E1" w:rsidRDefault="00AE12E1" w:rsidP="00A761B2"/>
    <w:p w:rsidR="00A761B2" w:rsidRDefault="00A761B2" w:rsidP="00A761B2">
      <w:r w:rsidRPr="00CF3766">
        <w:rPr>
          <w:b/>
          <w:sz w:val="24"/>
          <w:u w:val="single"/>
        </w:rPr>
        <w:t>Testing:</w:t>
      </w:r>
      <w:r>
        <w:t xml:space="preserve"> (Describe how you test this program</w:t>
      </w:r>
      <w:r w:rsidR="00C35344">
        <w:t>.</w:t>
      </w:r>
      <w:r>
        <w:t xml:space="preserve">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386"/>
      </w:tblGrid>
      <w:tr w:rsidR="00A761B2" w:rsidTr="00FD4F7F">
        <w:tc>
          <w:tcPr>
            <w:tcW w:w="10386" w:type="dxa"/>
            <w:shd w:val="clear" w:color="auto" w:fill="FDE9D9" w:themeFill="accent6" w:themeFillTint="33"/>
          </w:tcPr>
          <w:p w:rsidR="00A761B2" w:rsidRDefault="00A761B2" w:rsidP="00614F38"/>
          <w:p w:rsidR="00FD4F7F" w:rsidRPr="00ED7D4B" w:rsidRDefault="00FD4F7F" w:rsidP="00614F38">
            <w:pPr>
              <w:rPr>
                <w:b/>
                <w:color w:val="0070C0"/>
              </w:rPr>
            </w:pPr>
            <w:r w:rsidRPr="00ED7D4B">
              <w:rPr>
                <w:b/>
                <w:color w:val="0070C0"/>
              </w:rPr>
              <w:t>RUN three times, using the same input as in the sample runs:</w:t>
            </w:r>
          </w:p>
          <w:p w:rsidR="00FD4F7F" w:rsidRPr="00ED7D4B" w:rsidRDefault="00FD4F7F" w:rsidP="00614F38">
            <w:pPr>
              <w:rPr>
                <w:b/>
                <w:color w:val="0070C0"/>
              </w:rPr>
            </w:pPr>
          </w:p>
          <w:p w:rsidR="00FD4F7F" w:rsidRPr="00C14FCB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1:</w:t>
            </w:r>
          </w:p>
          <w:p w:rsidR="00FD4F7F" w:rsidRPr="00ED7D4B" w:rsidRDefault="009E3BC0" w:rsidP="00FD4F7F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...</w:t>
            </w:r>
          </w:p>
          <w:p w:rsidR="009E3BC0" w:rsidRDefault="009E3BC0" w:rsidP="00FD4F7F">
            <w:pPr>
              <w:rPr>
                <w:b/>
                <w:color w:val="0070C0"/>
                <w:u w:val="single"/>
              </w:rPr>
            </w:pPr>
          </w:p>
          <w:p w:rsidR="00FD4F7F" w:rsidRPr="00C14FCB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2:</w:t>
            </w:r>
          </w:p>
          <w:p w:rsidR="009E3BC0" w:rsidRPr="009E3BC0" w:rsidRDefault="009E3BC0" w:rsidP="00FD4F7F">
            <w:pPr>
              <w:rPr>
                <w:b/>
                <w:color w:val="0070C0"/>
              </w:rPr>
            </w:pPr>
            <w:r w:rsidRPr="009E3BC0">
              <w:rPr>
                <w:b/>
                <w:color w:val="0070C0"/>
              </w:rPr>
              <w:t>…</w:t>
            </w:r>
          </w:p>
          <w:p w:rsidR="009E3BC0" w:rsidRDefault="009E3BC0" w:rsidP="00FD4F7F">
            <w:pPr>
              <w:rPr>
                <w:b/>
                <w:color w:val="0070C0"/>
                <w:u w:val="single"/>
              </w:rPr>
            </w:pPr>
          </w:p>
          <w:p w:rsidR="00FD4F7F" w:rsidRPr="00C14FCB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3:</w:t>
            </w:r>
          </w:p>
          <w:p w:rsidR="009E3BC0" w:rsidRPr="009E3BC0" w:rsidRDefault="009E3BC0" w:rsidP="009E3BC0">
            <w:pPr>
              <w:rPr>
                <w:b/>
                <w:color w:val="0070C0"/>
              </w:rPr>
            </w:pPr>
            <w:r w:rsidRPr="009E3BC0">
              <w:rPr>
                <w:b/>
                <w:color w:val="0070C0"/>
              </w:rPr>
              <w:t>…</w:t>
            </w:r>
          </w:p>
          <w:p w:rsidR="009E3BC0" w:rsidRDefault="009E3BC0" w:rsidP="009E3BC0"/>
          <w:p w:rsidR="009E3BC0" w:rsidRDefault="009E3BC0" w:rsidP="009E3BC0"/>
        </w:tc>
      </w:tr>
    </w:tbl>
    <w:p w:rsidR="007A0E1A" w:rsidRDefault="007A0E1A" w:rsidP="007A0E1A"/>
    <w:sectPr w:rsidR="007A0E1A" w:rsidSect="00F72D2F">
      <w:pgSz w:w="12240" w:h="15840"/>
      <w:pgMar w:top="540" w:right="630" w:bottom="360" w:left="1440" w:header="9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981" w:rsidRDefault="00DE1981">
      <w:r>
        <w:separator/>
      </w:r>
    </w:p>
  </w:endnote>
  <w:endnote w:type="continuationSeparator" w:id="0">
    <w:p w:rsidR="00DE1981" w:rsidRDefault="00DE1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981" w:rsidRDefault="00DE1981">
      <w:r>
        <w:separator/>
      </w:r>
    </w:p>
  </w:footnote>
  <w:footnote w:type="continuationSeparator" w:id="0">
    <w:p w:rsidR="00DE1981" w:rsidRDefault="00DE1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1F2F15D9"/>
    <w:multiLevelType w:val="hybridMultilevel"/>
    <w:tmpl w:val="AB6614A2"/>
    <w:lvl w:ilvl="0" w:tplc="12280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03C7F"/>
    <w:multiLevelType w:val="hybridMultilevel"/>
    <w:tmpl w:val="4AD4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256F0E"/>
    <w:multiLevelType w:val="multilevel"/>
    <w:tmpl w:val="5CF227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C8030FF"/>
    <w:multiLevelType w:val="hybridMultilevel"/>
    <w:tmpl w:val="0FC45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310C9"/>
    <w:multiLevelType w:val="hybridMultilevel"/>
    <w:tmpl w:val="335C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21"/>
    <w:rsid w:val="00000D4C"/>
    <w:rsid w:val="0000460A"/>
    <w:rsid w:val="00031ED5"/>
    <w:rsid w:val="00036358"/>
    <w:rsid w:val="0004310E"/>
    <w:rsid w:val="00050622"/>
    <w:rsid w:val="00051554"/>
    <w:rsid w:val="0006311D"/>
    <w:rsid w:val="00086182"/>
    <w:rsid w:val="000D0F5F"/>
    <w:rsid w:val="000E504D"/>
    <w:rsid w:val="000E5641"/>
    <w:rsid w:val="000E6BDC"/>
    <w:rsid w:val="000F5A70"/>
    <w:rsid w:val="00140DC3"/>
    <w:rsid w:val="00141D4C"/>
    <w:rsid w:val="0016602A"/>
    <w:rsid w:val="00171FEB"/>
    <w:rsid w:val="00177EA3"/>
    <w:rsid w:val="00181B64"/>
    <w:rsid w:val="00192C8C"/>
    <w:rsid w:val="001F30B4"/>
    <w:rsid w:val="001F7CD6"/>
    <w:rsid w:val="00227C59"/>
    <w:rsid w:val="00245D93"/>
    <w:rsid w:val="00275618"/>
    <w:rsid w:val="00353149"/>
    <w:rsid w:val="003546FD"/>
    <w:rsid w:val="00355C8E"/>
    <w:rsid w:val="00367434"/>
    <w:rsid w:val="00370A75"/>
    <w:rsid w:val="00376F06"/>
    <w:rsid w:val="00386A78"/>
    <w:rsid w:val="00394CD0"/>
    <w:rsid w:val="003D4198"/>
    <w:rsid w:val="003D67EB"/>
    <w:rsid w:val="00406B12"/>
    <w:rsid w:val="00410912"/>
    <w:rsid w:val="004156D2"/>
    <w:rsid w:val="00426B40"/>
    <w:rsid w:val="00432463"/>
    <w:rsid w:val="00433E97"/>
    <w:rsid w:val="00441D27"/>
    <w:rsid w:val="00464294"/>
    <w:rsid w:val="00472CF6"/>
    <w:rsid w:val="00485568"/>
    <w:rsid w:val="004A074E"/>
    <w:rsid w:val="004B2FE6"/>
    <w:rsid w:val="004F4105"/>
    <w:rsid w:val="004F7EEF"/>
    <w:rsid w:val="0050443C"/>
    <w:rsid w:val="005125B4"/>
    <w:rsid w:val="0052169D"/>
    <w:rsid w:val="0054326B"/>
    <w:rsid w:val="00577E63"/>
    <w:rsid w:val="00593349"/>
    <w:rsid w:val="005953DC"/>
    <w:rsid w:val="005B7F28"/>
    <w:rsid w:val="005D057F"/>
    <w:rsid w:val="005E1FBC"/>
    <w:rsid w:val="005E2AB4"/>
    <w:rsid w:val="00626037"/>
    <w:rsid w:val="006424F0"/>
    <w:rsid w:val="006518F8"/>
    <w:rsid w:val="0066679A"/>
    <w:rsid w:val="0067242D"/>
    <w:rsid w:val="006749E1"/>
    <w:rsid w:val="006860BF"/>
    <w:rsid w:val="006B18A6"/>
    <w:rsid w:val="006B1A68"/>
    <w:rsid w:val="006C705A"/>
    <w:rsid w:val="006D236C"/>
    <w:rsid w:val="006D6BF0"/>
    <w:rsid w:val="006E53A4"/>
    <w:rsid w:val="0071219A"/>
    <w:rsid w:val="007276EA"/>
    <w:rsid w:val="00731772"/>
    <w:rsid w:val="0074193F"/>
    <w:rsid w:val="00764D3C"/>
    <w:rsid w:val="00767EF6"/>
    <w:rsid w:val="007A0E1A"/>
    <w:rsid w:val="007A34D9"/>
    <w:rsid w:val="007B7B6E"/>
    <w:rsid w:val="007C41C0"/>
    <w:rsid w:val="007C4BD9"/>
    <w:rsid w:val="007E3273"/>
    <w:rsid w:val="008163D1"/>
    <w:rsid w:val="00841002"/>
    <w:rsid w:val="00843D8E"/>
    <w:rsid w:val="00845B67"/>
    <w:rsid w:val="00845DD2"/>
    <w:rsid w:val="008536B3"/>
    <w:rsid w:val="008750D0"/>
    <w:rsid w:val="0089299F"/>
    <w:rsid w:val="00894202"/>
    <w:rsid w:val="008A00A4"/>
    <w:rsid w:val="008A7D8B"/>
    <w:rsid w:val="008B7DBE"/>
    <w:rsid w:val="008D1D87"/>
    <w:rsid w:val="008F0212"/>
    <w:rsid w:val="008F0E0A"/>
    <w:rsid w:val="009039D1"/>
    <w:rsid w:val="009323E5"/>
    <w:rsid w:val="00950231"/>
    <w:rsid w:val="009838C7"/>
    <w:rsid w:val="00983BAD"/>
    <w:rsid w:val="00992DE8"/>
    <w:rsid w:val="009A0BB2"/>
    <w:rsid w:val="009B72EB"/>
    <w:rsid w:val="009D3DF0"/>
    <w:rsid w:val="009E3BC0"/>
    <w:rsid w:val="00A25CC7"/>
    <w:rsid w:val="00A27431"/>
    <w:rsid w:val="00A31E21"/>
    <w:rsid w:val="00A36EBE"/>
    <w:rsid w:val="00A7495F"/>
    <w:rsid w:val="00A761B2"/>
    <w:rsid w:val="00A83B57"/>
    <w:rsid w:val="00A90F7F"/>
    <w:rsid w:val="00A92BDB"/>
    <w:rsid w:val="00AB64AB"/>
    <w:rsid w:val="00AE12E1"/>
    <w:rsid w:val="00AE3161"/>
    <w:rsid w:val="00B0169D"/>
    <w:rsid w:val="00B15D66"/>
    <w:rsid w:val="00B170E2"/>
    <w:rsid w:val="00B17491"/>
    <w:rsid w:val="00B32F80"/>
    <w:rsid w:val="00B72F55"/>
    <w:rsid w:val="00B90154"/>
    <w:rsid w:val="00BD14DA"/>
    <w:rsid w:val="00C01549"/>
    <w:rsid w:val="00C14FCB"/>
    <w:rsid w:val="00C27171"/>
    <w:rsid w:val="00C35344"/>
    <w:rsid w:val="00C35445"/>
    <w:rsid w:val="00C354B9"/>
    <w:rsid w:val="00C94F29"/>
    <w:rsid w:val="00CA0C71"/>
    <w:rsid w:val="00CA2E62"/>
    <w:rsid w:val="00CA3459"/>
    <w:rsid w:val="00CD2398"/>
    <w:rsid w:val="00CE7DE3"/>
    <w:rsid w:val="00CF3766"/>
    <w:rsid w:val="00CF464A"/>
    <w:rsid w:val="00D444F1"/>
    <w:rsid w:val="00D6665D"/>
    <w:rsid w:val="00D8415E"/>
    <w:rsid w:val="00D92A5A"/>
    <w:rsid w:val="00DD6EF5"/>
    <w:rsid w:val="00DE1981"/>
    <w:rsid w:val="00DE63C7"/>
    <w:rsid w:val="00E53E96"/>
    <w:rsid w:val="00E64218"/>
    <w:rsid w:val="00E64FEE"/>
    <w:rsid w:val="00EB2C2E"/>
    <w:rsid w:val="00EC3149"/>
    <w:rsid w:val="00EC3815"/>
    <w:rsid w:val="00EC4012"/>
    <w:rsid w:val="00ED7D4B"/>
    <w:rsid w:val="00F023D2"/>
    <w:rsid w:val="00F133E6"/>
    <w:rsid w:val="00F40354"/>
    <w:rsid w:val="00F424EE"/>
    <w:rsid w:val="00F42C18"/>
    <w:rsid w:val="00F50154"/>
    <w:rsid w:val="00F53CD9"/>
    <w:rsid w:val="00F66186"/>
    <w:rsid w:val="00F671DB"/>
    <w:rsid w:val="00F71E50"/>
    <w:rsid w:val="00F72D2F"/>
    <w:rsid w:val="00F828F4"/>
    <w:rsid w:val="00F92399"/>
    <w:rsid w:val="00FC30B7"/>
    <w:rsid w:val="00FC6CAB"/>
    <w:rsid w:val="00FD2D61"/>
    <w:rsid w:val="00FD4F7F"/>
    <w:rsid w:val="00FE4BE3"/>
    <w:rsid w:val="00FF08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05009D"/>
  <w15:docId w15:val="{58BA19A4-5F44-46CD-B5CF-66907F50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8"/>
    <w:pPr>
      <w:suppressAutoHyphens/>
    </w:pPr>
    <w:rPr>
      <w:rFonts w:cs="Calibri"/>
      <w:lang w:eastAsia="ar-SA"/>
    </w:rPr>
  </w:style>
  <w:style w:type="paragraph" w:styleId="Heading3">
    <w:name w:val="heading 3"/>
    <w:basedOn w:val="Normal"/>
    <w:next w:val="Normal"/>
    <w:qFormat/>
    <w:rsid w:val="00992DE8"/>
    <w:pPr>
      <w:keepNext/>
      <w:numPr>
        <w:ilvl w:val="2"/>
        <w:numId w:val="1"/>
      </w:numPr>
      <w:outlineLvl w:val="2"/>
    </w:pPr>
    <w:rPr>
      <w:rFonts w:eastAsia="Arial Unicode MS"/>
      <w:b/>
      <w:bCs/>
      <w:color w:val="FF0000"/>
      <w:sz w:val="18"/>
      <w:szCs w:val="18"/>
    </w:rPr>
  </w:style>
  <w:style w:type="paragraph" w:styleId="Heading4">
    <w:name w:val="heading 4"/>
    <w:basedOn w:val="Normal"/>
    <w:next w:val="Normal"/>
    <w:qFormat/>
    <w:rsid w:val="00992DE8"/>
    <w:pPr>
      <w:keepNext/>
      <w:numPr>
        <w:ilvl w:val="3"/>
        <w:numId w:val="1"/>
      </w:numPr>
      <w:outlineLvl w:val="3"/>
    </w:pPr>
    <w:rPr>
      <w:rFonts w:eastAsia="Arial Unicode MS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992DE8"/>
    <w:pPr>
      <w:keepNext/>
      <w:numPr>
        <w:ilvl w:val="4"/>
        <w:numId w:val="1"/>
      </w:numPr>
      <w:outlineLvl w:val="4"/>
    </w:pPr>
    <w:rPr>
      <w:rFonts w:eastAsia="Arial Unicode MS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92DE8"/>
    <w:rPr>
      <w:rFonts w:ascii="Times New Roman" w:hAnsi="Times New Roman"/>
    </w:rPr>
  </w:style>
  <w:style w:type="character" w:customStyle="1" w:styleId="WW8Num3z0">
    <w:name w:val="WW8Num3z0"/>
    <w:rsid w:val="00992DE8"/>
    <w:rPr>
      <w:rFonts w:ascii="Symbol" w:hAnsi="Symbol"/>
    </w:rPr>
  </w:style>
  <w:style w:type="character" w:customStyle="1" w:styleId="WW8Num4z0">
    <w:name w:val="WW8Num4z0"/>
    <w:rsid w:val="00992DE8"/>
    <w:rPr>
      <w:rFonts w:ascii="Wingdings" w:hAnsi="Wingdings"/>
    </w:rPr>
  </w:style>
  <w:style w:type="character" w:customStyle="1" w:styleId="WW8Num5z0">
    <w:name w:val="WW8Num5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</w:rPr>
  </w:style>
  <w:style w:type="character" w:customStyle="1" w:styleId="WW8Num6z0">
    <w:name w:val="WW8Num6z0"/>
    <w:rsid w:val="00992DE8"/>
    <w:rPr>
      <w:rFonts w:ascii="Symbol" w:hAnsi="Symbol" w:cs="Symbol"/>
    </w:rPr>
  </w:style>
  <w:style w:type="character" w:customStyle="1" w:styleId="WW8Num8z0">
    <w:name w:val="WW8Num8z0"/>
    <w:rsid w:val="00992DE8"/>
    <w:rPr>
      <w:rFonts w:ascii="Times New Roman" w:hAnsi="Times New Roman" w:cs="Times New Roman"/>
    </w:rPr>
  </w:style>
  <w:style w:type="character" w:customStyle="1" w:styleId="WW8Num9z0">
    <w:name w:val="WW8Num9z0"/>
    <w:rsid w:val="00992DE8"/>
    <w:rPr>
      <w:rFonts w:ascii="Symbol" w:eastAsia="Times New Roman" w:hAnsi="Symbol" w:cs="Times New Roman"/>
    </w:rPr>
  </w:style>
  <w:style w:type="character" w:customStyle="1" w:styleId="WW8Num9z1">
    <w:name w:val="WW8Num9z1"/>
    <w:rsid w:val="00992DE8"/>
    <w:rPr>
      <w:rFonts w:ascii="Courier New" w:hAnsi="Courier New" w:cs="Courier New"/>
    </w:rPr>
  </w:style>
  <w:style w:type="character" w:customStyle="1" w:styleId="WW8Num9z2">
    <w:name w:val="WW8Num9z2"/>
    <w:rsid w:val="00992DE8"/>
    <w:rPr>
      <w:rFonts w:ascii="Wingdings" w:hAnsi="Wingdings"/>
    </w:rPr>
  </w:style>
  <w:style w:type="character" w:customStyle="1" w:styleId="WW8Num9z3">
    <w:name w:val="WW8Num9z3"/>
    <w:rsid w:val="00992DE8"/>
    <w:rPr>
      <w:rFonts w:ascii="Symbol" w:hAnsi="Symbol"/>
    </w:rPr>
  </w:style>
  <w:style w:type="character" w:customStyle="1" w:styleId="WW8Num10z0">
    <w:name w:val="WW8Num10z0"/>
    <w:rsid w:val="00992DE8"/>
    <w:rPr>
      <w:rFonts w:ascii="Wingdings" w:hAnsi="Wingdings" w:cs="Wingdings"/>
    </w:rPr>
  </w:style>
  <w:style w:type="character" w:customStyle="1" w:styleId="WW8Num11z0">
    <w:name w:val="WW8Num11z0"/>
    <w:rsid w:val="00992DE8"/>
    <w:rPr>
      <w:rFonts w:ascii="Symbol" w:hAnsi="Symbol" w:cs="Symbol"/>
    </w:rPr>
  </w:style>
  <w:style w:type="character" w:customStyle="1" w:styleId="WW8Num12z0">
    <w:name w:val="WW8Num12z0"/>
    <w:rsid w:val="00992DE8"/>
    <w:rPr>
      <w:rFonts w:ascii="Wingdings" w:hAnsi="Wingdings" w:cs="Wingdings"/>
    </w:rPr>
  </w:style>
  <w:style w:type="character" w:customStyle="1" w:styleId="WW8Num12z1">
    <w:name w:val="WW8Num12z1"/>
    <w:rsid w:val="00992DE8"/>
    <w:rPr>
      <w:rFonts w:ascii="Courier New" w:hAnsi="Courier New" w:cs="Courier New"/>
    </w:rPr>
  </w:style>
  <w:style w:type="character" w:customStyle="1" w:styleId="WW8Num12z3">
    <w:name w:val="WW8Num12z3"/>
    <w:rsid w:val="00992DE8"/>
    <w:rPr>
      <w:rFonts w:ascii="Symbol" w:hAnsi="Symbol" w:cs="Symbol"/>
    </w:rPr>
  </w:style>
  <w:style w:type="character" w:customStyle="1" w:styleId="WW8Num13z0">
    <w:name w:val="WW8Num13z0"/>
    <w:rsid w:val="00992DE8"/>
    <w:rPr>
      <w:rFonts w:ascii="Wingdings" w:hAnsi="Wingdings" w:cs="Wingdings"/>
    </w:rPr>
  </w:style>
  <w:style w:type="character" w:customStyle="1" w:styleId="WW8Num14z0">
    <w:name w:val="WW8Num14z0"/>
    <w:rsid w:val="00992DE8"/>
    <w:rPr>
      <w:rFonts w:ascii="Symbol" w:hAnsi="Symbol" w:cs="Symbol"/>
    </w:rPr>
  </w:style>
  <w:style w:type="character" w:customStyle="1" w:styleId="WW8Num14z1">
    <w:name w:val="WW8Num14z1"/>
    <w:rsid w:val="00992DE8"/>
    <w:rPr>
      <w:rFonts w:ascii="Times New Roman" w:hAnsi="Times New Roman" w:cs="Times New Roman"/>
    </w:rPr>
  </w:style>
  <w:style w:type="character" w:customStyle="1" w:styleId="WW8Num15z0">
    <w:name w:val="WW8Num15z0"/>
    <w:rsid w:val="00992DE8"/>
    <w:rPr>
      <w:rFonts w:ascii="Wingdings" w:hAnsi="Wingdings" w:cs="Wingdings"/>
      <w:sz w:val="20"/>
      <w:szCs w:val="20"/>
    </w:rPr>
  </w:style>
  <w:style w:type="character" w:customStyle="1" w:styleId="WW8Num16z0">
    <w:name w:val="WW8Num16z0"/>
    <w:rsid w:val="00992DE8"/>
    <w:rPr>
      <w:rFonts w:ascii="Wingdings" w:hAnsi="Wingdings" w:cs="Wingdings"/>
    </w:rPr>
  </w:style>
  <w:style w:type="character" w:customStyle="1" w:styleId="WW8Num17z0">
    <w:name w:val="WW8Num17z0"/>
    <w:rsid w:val="00992DE8"/>
    <w:rPr>
      <w:rFonts w:ascii="Symbol" w:hAnsi="Symbol" w:cs="Symbol"/>
    </w:rPr>
  </w:style>
  <w:style w:type="character" w:customStyle="1" w:styleId="WW8Num17z1">
    <w:name w:val="WW8Num17z1"/>
    <w:rsid w:val="00992DE8"/>
    <w:rPr>
      <w:rFonts w:ascii="Courier New" w:hAnsi="Courier New" w:cs="Courier New"/>
    </w:rPr>
  </w:style>
  <w:style w:type="character" w:customStyle="1" w:styleId="WW8Num17z2">
    <w:name w:val="WW8Num17z2"/>
    <w:rsid w:val="00992DE8"/>
    <w:rPr>
      <w:rFonts w:ascii="Wingdings" w:hAnsi="Wingdings" w:cs="Wingdings"/>
    </w:rPr>
  </w:style>
  <w:style w:type="character" w:customStyle="1" w:styleId="WW8Num18z0">
    <w:name w:val="WW8Num18z0"/>
    <w:rsid w:val="00992DE8"/>
    <w:rPr>
      <w:rFonts w:ascii="Wingdings" w:hAnsi="Wingdings" w:cs="Wingdings"/>
    </w:rPr>
  </w:style>
  <w:style w:type="character" w:customStyle="1" w:styleId="WW8Num19z0">
    <w:name w:val="WW8Num19z0"/>
    <w:rsid w:val="00992DE8"/>
    <w:rPr>
      <w:rFonts w:ascii="Wingdings" w:hAnsi="Wingdings" w:cs="Wingdings"/>
    </w:rPr>
  </w:style>
  <w:style w:type="character" w:customStyle="1" w:styleId="WW8Num19z1">
    <w:name w:val="WW8Num19z1"/>
    <w:rsid w:val="00992DE8"/>
    <w:rPr>
      <w:rFonts w:ascii="Courier New" w:hAnsi="Courier New" w:cs="Courier New"/>
    </w:rPr>
  </w:style>
  <w:style w:type="character" w:customStyle="1" w:styleId="WW8Num19z3">
    <w:name w:val="WW8Num19z3"/>
    <w:rsid w:val="00992DE8"/>
    <w:rPr>
      <w:rFonts w:ascii="Symbol" w:hAnsi="Symbol" w:cs="Symbol"/>
    </w:rPr>
  </w:style>
  <w:style w:type="character" w:customStyle="1" w:styleId="WW8Num20z0">
    <w:name w:val="WW8Num20z0"/>
    <w:rsid w:val="00992DE8"/>
    <w:rPr>
      <w:rFonts w:ascii="Times New Roman" w:hAnsi="Times New Roman" w:cs="Times New Roman"/>
    </w:rPr>
  </w:style>
  <w:style w:type="character" w:customStyle="1" w:styleId="WW8Num21z0">
    <w:name w:val="WW8Num21z0"/>
    <w:rsid w:val="00992DE8"/>
    <w:rPr>
      <w:rFonts w:ascii="Times New Roman" w:hAnsi="Times New Roman" w:cs="Times New Roman"/>
    </w:rPr>
  </w:style>
  <w:style w:type="character" w:customStyle="1" w:styleId="WW8Num22z0">
    <w:name w:val="WW8Num22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</w:rPr>
  </w:style>
  <w:style w:type="character" w:customStyle="1" w:styleId="WW8Num23z0">
    <w:name w:val="WW8Num23z0"/>
    <w:rsid w:val="00992DE8"/>
    <w:rPr>
      <w:rFonts w:ascii="Symbol" w:hAnsi="Symbol"/>
    </w:rPr>
  </w:style>
  <w:style w:type="character" w:customStyle="1" w:styleId="WW8Num23z1">
    <w:name w:val="WW8Num23z1"/>
    <w:rsid w:val="00992DE8"/>
    <w:rPr>
      <w:rFonts w:ascii="Courier New" w:hAnsi="Courier New" w:cs="Courier New"/>
    </w:rPr>
  </w:style>
  <w:style w:type="character" w:customStyle="1" w:styleId="WW8Num23z2">
    <w:name w:val="WW8Num23z2"/>
    <w:rsid w:val="00992DE8"/>
    <w:rPr>
      <w:rFonts w:ascii="Wingdings" w:hAnsi="Wingdings"/>
    </w:rPr>
  </w:style>
  <w:style w:type="character" w:customStyle="1" w:styleId="WW8Num24z0">
    <w:name w:val="WW8Num24z0"/>
    <w:rsid w:val="00992DE8"/>
    <w:rPr>
      <w:rFonts w:ascii="Symbol" w:hAnsi="Symbol" w:cs="Symbol"/>
    </w:rPr>
  </w:style>
  <w:style w:type="character" w:customStyle="1" w:styleId="WW8Num25z0">
    <w:name w:val="WW8Num25z0"/>
    <w:rsid w:val="00992DE8"/>
    <w:rPr>
      <w:rFonts w:ascii="Symbol" w:hAnsi="Symbol" w:cs="Symbol"/>
    </w:rPr>
  </w:style>
  <w:style w:type="character" w:customStyle="1" w:styleId="WW8Num27z0">
    <w:name w:val="WW8Num27z0"/>
    <w:rsid w:val="00992DE8"/>
    <w:rPr>
      <w:rFonts w:ascii="Wingdings" w:hAnsi="Wingdings" w:cs="Wingdings"/>
    </w:rPr>
  </w:style>
  <w:style w:type="character" w:customStyle="1" w:styleId="WW8Num28z0">
    <w:name w:val="WW8Num28z0"/>
    <w:rsid w:val="00992DE8"/>
    <w:rPr>
      <w:rFonts w:ascii="Times New Roman" w:hAnsi="Times New Roman" w:cs="Times New Roman"/>
    </w:rPr>
  </w:style>
  <w:style w:type="character" w:customStyle="1" w:styleId="WW8Num29z0">
    <w:name w:val="WW8Num29z0"/>
    <w:rsid w:val="00992DE8"/>
    <w:rPr>
      <w:rFonts w:ascii="Wingdings" w:hAnsi="Wingdings" w:cs="Wingdings"/>
    </w:rPr>
  </w:style>
  <w:style w:type="character" w:customStyle="1" w:styleId="WW8Num30z0">
    <w:name w:val="WW8Num30z0"/>
    <w:rsid w:val="00992DE8"/>
    <w:rPr>
      <w:rFonts w:ascii="Wingdings" w:hAnsi="Wingdings" w:cs="Wingdings"/>
    </w:rPr>
  </w:style>
  <w:style w:type="character" w:customStyle="1" w:styleId="WW8Num31z0">
    <w:name w:val="WW8Num31z0"/>
    <w:rsid w:val="00992DE8"/>
    <w:rPr>
      <w:rFonts w:ascii="Wingdings" w:hAnsi="Wingdings" w:cs="Wingdings"/>
    </w:rPr>
  </w:style>
  <w:style w:type="character" w:customStyle="1" w:styleId="WW8Num32z0">
    <w:name w:val="WW8Num32z0"/>
    <w:rsid w:val="00992DE8"/>
    <w:rPr>
      <w:rFonts w:ascii="Wingdings" w:hAnsi="Wingdings" w:cs="Wingdings"/>
    </w:rPr>
  </w:style>
  <w:style w:type="character" w:customStyle="1" w:styleId="WW8Num33z0">
    <w:name w:val="WW8Num33z0"/>
    <w:rsid w:val="00992DE8"/>
    <w:rPr>
      <w:rFonts w:ascii="Times New Roman" w:hAnsi="Times New Roman" w:cs="Times New Roman"/>
    </w:rPr>
  </w:style>
  <w:style w:type="character" w:customStyle="1" w:styleId="WW8Num34z0">
    <w:name w:val="WW8Num34z0"/>
    <w:rsid w:val="00992DE8"/>
    <w:rPr>
      <w:rFonts w:ascii="Wingdings" w:hAnsi="Wingdings" w:cs="Wingdings"/>
      <w:sz w:val="20"/>
      <w:szCs w:val="20"/>
    </w:rPr>
  </w:style>
  <w:style w:type="character" w:customStyle="1" w:styleId="WW8Num35z0">
    <w:name w:val="WW8Num35z0"/>
    <w:rsid w:val="00992DE8"/>
    <w:rPr>
      <w:rFonts w:ascii="Symbol" w:hAnsi="Symbol" w:cs="Symbol"/>
    </w:rPr>
  </w:style>
  <w:style w:type="character" w:customStyle="1" w:styleId="WW8Num36z0">
    <w:name w:val="WW8Num36z0"/>
    <w:rsid w:val="00992DE8"/>
    <w:rPr>
      <w:rFonts w:ascii="Wingdings" w:hAnsi="Wingdings" w:cs="Wingdings"/>
    </w:rPr>
  </w:style>
  <w:style w:type="character" w:customStyle="1" w:styleId="WW8Num37z0">
    <w:name w:val="WW8Num37z0"/>
    <w:rsid w:val="00992DE8"/>
    <w:rPr>
      <w:rFonts w:ascii="Times New Roman" w:hAnsi="Times New Roman" w:cs="Times New Roman"/>
    </w:rPr>
  </w:style>
  <w:style w:type="character" w:customStyle="1" w:styleId="WW8Num38z0">
    <w:name w:val="WW8Num38z0"/>
    <w:rsid w:val="00992DE8"/>
    <w:rPr>
      <w:rFonts w:ascii="Times New Roman" w:hAnsi="Times New Roman" w:cs="Times New Roman"/>
    </w:rPr>
  </w:style>
  <w:style w:type="character" w:customStyle="1" w:styleId="WW8Num39z0">
    <w:name w:val="WW8Num39z0"/>
    <w:rsid w:val="00992DE8"/>
    <w:rPr>
      <w:rFonts w:ascii="Symbol" w:hAnsi="Symbol"/>
    </w:rPr>
  </w:style>
  <w:style w:type="character" w:customStyle="1" w:styleId="WW8Num39z1">
    <w:name w:val="WW8Num39z1"/>
    <w:rsid w:val="00992DE8"/>
    <w:rPr>
      <w:rFonts w:ascii="Courier New" w:hAnsi="Courier New" w:cs="Courier New"/>
    </w:rPr>
  </w:style>
  <w:style w:type="character" w:customStyle="1" w:styleId="WW8Num39z2">
    <w:name w:val="WW8Num39z2"/>
    <w:rsid w:val="00992DE8"/>
    <w:rPr>
      <w:rFonts w:ascii="Wingdings" w:hAnsi="Wingdings"/>
    </w:rPr>
  </w:style>
  <w:style w:type="character" w:customStyle="1" w:styleId="WW8Num40z0">
    <w:name w:val="WW8Num40z0"/>
    <w:rsid w:val="00992DE8"/>
    <w:rPr>
      <w:rFonts w:ascii="Times New Roman" w:hAnsi="Times New Roman" w:cs="Times New Roman"/>
    </w:rPr>
  </w:style>
  <w:style w:type="character" w:customStyle="1" w:styleId="WW8NumSt1z0">
    <w:name w:val="WW8NumSt1z0"/>
    <w:rsid w:val="00992DE8"/>
    <w:rPr>
      <w:rFonts w:ascii="Wingdings" w:hAnsi="Wingdings" w:cs="Wingdings"/>
    </w:rPr>
  </w:style>
  <w:style w:type="character" w:customStyle="1" w:styleId="WW8NumSt2z0">
    <w:name w:val="WW8NumSt2z0"/>
    <w:rsid w:val="00992DE8"/>
    <w:rPr>
      <w:rFonts w:ascii="Symbol" w:hAnsi="Symbol" w:cs="Symbol"/>
    </w:rPr>
  </w:style>
  <w:style w:type="character" w:customStyle="1" w:styleId="Heading3Char">
    <w:name w:val="Heading 3 Char"/>
    <w:rsid w:val="00992DE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992DE8"/>
    <w:rPr>
      <w:b/>
      <w:bCs/>
      <w:sz w:val="28"/>
      <w:szCs w:val="28"/>
    </w:rPr>
  </w:style>
  <w:style w:type="character" w:customStyle="1" w:styleId="Heading5Char">
    <w:name w:val="Heading 5 Char"/>
    <w:rsid w:val="00992DE8"/>
    <w:rPr>
      <w:b/>
      <w:bCs/>
      <w:i/>
      <w:iCs/>
      <w:sz w:val="26"/>
      <w:szCs w:val="26"/>
    </w:rPr>
  </w:style>
  <w:style w:type="character" w:styleId="Strong">
    <w:name w:val="Strong"/>
    <w:qFormat/>
    <w:rsid w:val="00992DE8"/>
    <w:rPr>
      <w:rFonts w:ascii="Times New Roman" w:hAnsi="Times New Roman" w:cs="Times New Roman"/>
      <w:b/>
      <w:bCs/>
    </w:rPr>
  </w:style>
  <w:style w:type="character" w:customStyle="1" w:styleId="BodyTextIndent3Char">
    <w:name w:val="Body Text Indent 3 Char"/>
    <w:rsid w:val="00992DE8"/>
    <w:rPr>
      <w:rFonts w:ascii="Times New Roman" w:hAnsi="Times New Roman"/>
      <w:sz w:val="16"/>
      <w:szCs w:val="16"/>
    </w:rPr>
  </w:style>
  <w:style w:type="character" w:styleId="Hyperlink">
    <w:name w:val="Hyperlink"/>
    <w:rsid w:val="00992DE8"/>
    <w:rPr>
      <w:rFonts w:ascii="Times New Roman" w:hAnsi="Times New Roman" w:cs="Times New Roman"/>
      <w:color w:val="0000FF"/>
      <w:u w:val="single"/>
    </w:rPr>
  </w:style>
  <w:style w:type="character" w:customStyle="1" w:styleId="BodyTextIndent2Char">
    <w:name w:val="Body Text Indent 2 Char"/>
    <w:rsid w:val="00992DE8"/>
    <w:rPr>
      <w:rFonts w:ascii="Times New Roman" w:hAnsi="Times New Roman"/>
      <w:sz w:val="20"/>
      <w:szCs w:val="20"/>
    </w:rPr>
  </w:style>
  <w:style w:type="character" w:styleId="Emphasis">
    <w:name w:val="Emphasis"/>
    <w:qFormat/>
    <w:rsid w:val="00992DE8"/>
    <w:rPr>
      <w:rFonts w:ascii="Times New Roman" w:hAnsi="Times New Roman" w:cs="Times New Roman"/>
      <w:i/>
      <w:iCs/>
    </w:rPr>
  </w:style>
  <w:style w:type="character" w:customStyle="1" w:styleId="HeaderChar">
    <w:name w:val="Header Char"/>
    <w:rsid w:val="00992DE8"/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rsid w:val="00992DE8"/>
    <w:rPr>
      <w:rFonts w:ascii="Times New Roman" w:hAnsi="Times New Roman"/>
      <w:sz w:val="20"/>
      <w:szCs w:val="20"/>
    </w:rPr>
  </w:style>
  <w:style w:type="character" w:styleId="PageNumber">
    <w:name w:val="page number"/>
    <w:rsid w:val="00992DE8"/>
    <w:rPr>
      <w:rFonts w:ascii="Times New Roman" w:hAnsi="Times New Roman" w:cs="Times New Roman"/>
    </w:rPr>
  </w:style>
  <w:style w:type="character" w:customStyle="1" w:styleId="FooterChar">
    <w:name w:val="Footer Char"/>
    <w:rsid w:val="00992DE8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rsid w:val="00992DE8"/>
    <w:rPr>
      <w:rFonts w:ascii="Times New Roman" w:hAnsi="Times New Roman"/>
      <w:sz w:val="0"/>
      <w:szCs w:val="0"/>
    </w:rPr>
  </w:style>
  <w:style w:type="character" w:customStyle="1" w:styleId="apple-style-span">
    <w:name w:val="apple-style-span"/>
    <w:basedOn w:val="DefaultParagraphFont"/>
    <w:rsid w:val="00992DE8"/>
  </w:style>
  <w:style w:type="paragraph" w:customStyle="1" w:styleId="Heading">
    <w:name w:val="Heading"/>
    <w:basedOn w:val="Normal"/>
    <w:next w:val="BodyText"/>
    <w:rsid w:val="00992DE8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992DE8"/>
    <w:pPr>
      <w:spacing w:after="120"/>
    </w:pPr>
  </w:style>
  <w:style w:type="paragraph" w:styleId="List">
    <w:name w:val="List"/>
    <w:basedOn w:val="BodyText"/>
    <w:rsid w:val="00992DE8"/>
    <w:rPr>
      <w:rFonts w:cs="Mangal"/>
    </w:rPr>
  </w:style>
  <w:style w:type="paragraph" w:styleId="Caption">
    <w:name w:val="caption"/>
    <w:basedOn w:val="Normal"/>
    <w:qFormat/>
    <w:rsid w:val="00992DE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92DE8"/>
    <w:pPr>
      <w:suppressLineNumbers/>
    </w:pPr>
    <w:rPr>
      <w:rFonts w:cs="Mangal"/>
    </w:rPr>
  </w:style>
  <w:style w:type="paragraph" w:styleId="BodyTextIndent3">
    <w:name w:val="Body Text Indent 3"/>
    <w:basedOn w:val="Normal"/>
    <w:rsid w:val="00992DE8"/>
    <w:pPr>
      <w:widowControl w:val="0"/>
      <w:ind w:left="1440"/>
    </w:pPr>
    <w:rPr>
      <w:color w:val="000000"/>
      <w:sz w:val="24"/>
      <w:szCs w:val="24"/>
    </w:rPr>
  </w:style>
  <w:style w:type="paragraph" w:styleId="BodyTextIndent2">
    <w:name w:val="Body Text Indent 2"/>
    <w:basedOn w:val="Normal"/>
    <w:rsid w:val="00992DE8"/>
    <w:pPr>
      <w:widowControl w:val="0"/>
      <w:ind w:left="360"/>
    </w:pPr>
    <w:rPr>
      <w:color w:val="000000"/>
      <w:sz w:val="24"/>
      <w:szCs w:val="24"/>
    </w:rPr>
  </w:style>
  <w:style w:type="paragraph" w:styleId="Header">
    <w:name w:val="head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BodyText2">
    <w:name w:val="Body Text 2"/>
    <w:basedOn w:val="Normal"/>
    <w:rsid w:val="00992DE8"/>
    <w:pPr>
      <w:widowControl w:val="0"/>
      <w:spacing w:before="100" w:after="100"/>
      <w:ind w:left="720"/>
    </w:pPr>
    <w:rPr>
      <w:color w:val="000000"/>
      <w:sz w:val="24"/>
      <w:szCs w:val="24"/>
    </w:rPr>
  </w:style>
  <w:style w:type="paragraph" w:styleId="Footer">
    <w:name w:val="foot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992DE8"/>
    <w:pPr>
      <w:spacing w:before="280" w:after="280"/>
    </w:pPr>
    <w:rPr>
      <w:color w:val="000000"/>
      <w:sz w:val="24"/>
      <w:szCs w:val="24"/>
    </w:rPr>
  </w:style>
  <w:style w:type="paragraph" w:styleId="BalloonText">
    <w:name w:val="Balloon Text"/>
    <w:basedOn w:val="Normal"/>
    <w:rsid w:val="00992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92DE8"/>
    <w:pPr>
      <w:ind w:left="720"/>
    </w:pPr>
  </w:style>
  <w:style w:type="paragraph" w:customStyle="1" w:styleId="tablerowcolor">
    <w:name w:val="tablerowcolor"/>
    <w:basedOn w:val="Normal"/>
    <w:rsid w:val="00992DE8"/>
    <w:pPr>
      <w:shd w:val="clear" w:color="auto" w:fill="FFFFFF"/>
      <w:spacing w:before="280" w:after="280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9D1"/>
    <w:rPr>
      <w:rFonts w:ascii="Courier New" w:eastAsia="Times New Roman" w:hAnsi="Courier New" w:cs="Courier New"/>
      <w:sz w:val="20"/>
      <w:szCs w:val="20"/>
    </w:rPr>
  </w:style>
  <w:style w:type="paragraph" w:customStyle="1" w:styleId="PRQN">
    <w:name w:val="PRQN"/>
    <w:basedOn w:val="Normal"/>
    <w:rsid w:val="007A0E1A"/>
    <w:pPr>
      <w:suppressAutoHyphens w:val="0"/>
      <w:ind w:left="1008" w:hanging="288"/>
    </w:pPr>
    <w:rPr>
      <w:rFonts w:ascii="Courier" w:hAnsi="Courier" w:cs="Times New Roman"/>
      <w:sz w:val="24"/>
      <w:lang w:eastAsia="en-US"/>
    </w:rPr>
  </w:style>
  <w:style w:type="table" w:styleId="TableGrid">
    <w:name w:val="Table Grid"/>
    <w:basedOn w:val="TableNormal"/>
    <w:uiPriority w:val="59"/>
    <w:rsid w:val="007A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154"/>
    <w:rPr>
      <w:rFonts w:ascii="Courier New" w:hAnsi="Courier New" w:cs="Courier New"/>
    </w:rPr>
  </w:style>
  <w:style w:type="character" w:customStyle="1" w:styleId="match">
    <w:name w:val="match"/>
    <w:basedOn w:val="DefaultParagraphFont"/>
    <w:rsid w:val="00F5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2136</CharactersWithSpaces>
  <SharedDoc>false</SharedDoc>
  <HLinks>
    <vt:vector size="6" baseType="variant">
      <vt:variant>
        <vt:i4>2555947</vt:i4>
      </vt:variant>
      <vt:variant>
        <vt:i4>0</vt:i4>
      </vt:variant>
      <vt:variant>
        <vt:i4>0</vt:i4>
      </vt:variant>
      <vt:variant>
        <vt:i4>5</vt:i4>
      </vt:variant>
      <vt:variant>
        <vt:lpwstr>http://cs.newpaltz.edu/~phamh/CS3/sub/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Hi,</dc:creator>
  <cp:lastModifiedBy>Ariana Carrasquillo</cp:lastModifiedBy>
  <cp:revision>2</cp:revision>
  <cp:lastPrinted>2010-08-31T08:58:00Z</cp:lastPrinted>
  <dcterms:created xsi:type="dcterms:W3CDTF">2018-10-07T21:32:00Z</dcterms:created>
  <dcterms:modified xsi:type="dcterms:W3CDTF">2018-10-07T21:32:00Z</dcterms:modified>
</cp:coreProperties>
</file>