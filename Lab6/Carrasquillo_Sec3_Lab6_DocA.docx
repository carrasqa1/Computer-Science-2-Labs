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437B54">
        <w:rPr>
          <w:rFonts w:ascii="Arial" w:hAnsi="Arial" w:cs="Arial"/>
          <w:b/>
          <w:color w:val="FF0000"/>
        </w:rPr>
        <w:t>6</w:t>
      </w:r>
    </w:p>
    <w:p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:rsidR="00ED7D4B" w:rsidRDefault="00ED7D4B" w:rsidP="00472CF6">
      <w:pPr>
        <w:spacing w:after="40"/>
        <w:rPr>
          <w:b/>
          <w:sz w:val="22"/>
        </w:rPr>
      </w:pPr>
    </w:p>
    <w:p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4D6A47">
        <w:rPr>
          <w:b/>
          <w:sz w:val="22"/>
        </w:rPr>
        <w:t>Carrasquillo</w:t>
      </w:r>
      <w:r w:rsidR="004D6A47">
        <w:rPr>
          <w:b/>
          <w:sz w:val="22"/>
        </w:rPr>
        <w:tab/>
      </w:r>
      <w:r w:rsidR="004D6A47">
        <w:rPr>
          <w:b/>
          <w:sz w:val="22"/>
        </w:rPr>
        <w:tab/>
      </w:r>
      <w:r w:rsidR="004D6A47">
        <w:rPr>
          <w:b/>
          <w:sz w:val="22"/>
        </w:rPr>
        <w:tab/>
      </w:r>
      <w:r>
        <w:rPr>
          <w:b/>
          <w:sz w:val="22"/>
        </w:rPr>
        <w:t xml:space="preserve">  Student First Name: </w:t>
      </w:r>
      <w:r w:rsidR="004D6A47">
        <w:rPr>
          <w:b/>
          <w:sz w:val="22"/>
        </w:rPr>
        <w:t>Ariana</w:t>
      </w:r>
    </w:p>
    <w:p w:rsidR="004B2FE6" w:rsidRPr="0000460A" w:rsidRDefault="004D6A47" w:rsidP="004B2FE6">
      <w:pPr>
        <w:spacing w:after="40"/>
        <w:rPr>
          <w:b/>
          <w:sz w:val="22"/>
        </w:rPr>
      </w:pPr>
      <w:r>
        <w:rPr>
          <w:b/>
          <w:sz w:val="22"/>
        </w:rPr>
        <w:t>CS2 Section # 3</w:t>
      </w:r>
    </w:p>
    <w:p w:rsidR="004B2FE6" w:rsidRDefault="004B2FE6" w:rsidP="00472CF6">
      <w:pPr>
        <w:spacing w:after="40"/>
        <w:rPr>
          <w:b/>
          <w:sz w:val="22"/>
        </w:rPr>
      </w:pPr>
    </w:p>
    <w:p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D6A47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4D6A47">
        <w:rPr>
          <w:sz w:val="22"/>
        </w:rPr>
        <w:t xml:space="preserve">Problem </w:t>
      </w:r>
      <w:r w:rsidR="000F5A70">
        <w:rPr>
          <w:sz w:val="22"/>
        </w:rPr>
        <w:t>B</w:t>
      </w:r>
      <w:r w:rsidR="004D6A47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:rsidR="00ED7D4B" w:rsidRDefault="00ED7D4B" w:rsidP="00472CF6">
      <w:pPr>
        <w:spacing w:after="40"/>
        <w:rPr>
          <w:sz w:val="22"/>
          <w:szCs w:val="22"/>
        </w:rPr>
      </w:pPr>
    </w:p>
    <w:p w:rsidR="00426B40" w:rsidRPr="00ED7D4B" w:rsidRDefault="00426B40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TOPIC: </w:t>
      </w:r>
      <w:r w:rsidR="004D6A47">
        <w:rPr>
          <w:b/>
          <w:color w:val="FF0000"/>
          <w:sz w:val="24"/>
          <w:szCs w:val="22"/>
        </w:rPr>
        <w:t>Recursion</w:t>
      </w:r>
    </w:p>
    <w:p w:rsidR="00ED7D4B" w:rsidRPr="00CA3459" w:rsidRDefault="00ED7D4B" w:rsidP="00472CF6">
      <w:pPr>
        <w:spacing w:after="40"/>
        <w:rPr>
          <w:sz w:val="22"/>
          <w:szCs w:val="22"/>
        </w:rPr>
      </w:pPr>
    </w:p>
    <w:p w:rsidR="007A0E1A" w:rsidRPr="00A761B2" w:rsidRDefault="007A0E1A" w:rsidP="00A761B2">
      <w:pPr>
        <w:shd w:val="clear" w:color="auto" w:fill="FDE9D9" w:themeFill="accent6" w:themeFillTint="33"/>
        <w:rPr>
          <w:b/>
          <w:sz w:val="28"/>
          <w:szCs w:val="36"/>
        </w:rPr>
      </w:pPr>
      <w:r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Pr="00A761B2">
        <w:rPr>
          <w:b/>
          <w:sz w:val="28"/>
          <w:szCs w:val="36"/>
        </w:rPr>
        <w:t xml:space="preserve">: </w:t>
      </w:r>
    </w:p>
    <w:p w:rsidR="007A0E1A" w:rsidRDefault="007A0E1A" w:rsidP="007A0E1A"/>
    <w:p w:rsidR="00891ED9" w:rsidRDefault="00891ED9" w:rsidP="00891ED9"/>
    <w:p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:rsidR="00891ED9" w:rsidRDefault="00891ED9" w:rsidP="00891ED9"/>
    <w:p w:rsidR="00891ED9" w:rsidRDefault="00891ED9" w:rsidP="00891ED9">
      <w:r w:rsidRPr="00891ED9">
        <w:t xml:space="preserve">1) Problem A is at MyProgrammingLab # </w:t>
      </w:r>
      <w:r w:rsidR="00DE31FD" w:rsidRPr="00DE31FD">
        <w:t>20867 (chapter 18, 18.4)</w:t>
      </w:r>
    </w:p>
    <w:p w:rsidR="00891ED9" w:rsidRDefault="00891ED9" w:rsidP="00891ED9"/>
    <w:p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891ED9" w:rsidTr="001832CB">
        <w:tc>
          <w:tcPr>
            <w:tcW w:w="10386" w:type="dxa"/>
            <w:shd w:val="clear" w:color="auto" w:fill="FDE9D9" w:themeFill="accent6" w:themeFillTint="33"/>
          </w:tcPr>
          <w:p w:rsidR="00891ED9" w:rsidRDefault="00891ED9" w:rsidP="001832CB">
            <w:pPr>
              <w:rPr>
                <w:b/>
                <w:color w:val="0070C0"/>
              </w:rPr>
            </w:pPr>
          </w:p>
          <w:p w:rsidR="004D6A47" w:rsidRDefault="004D6A47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Creating a method called productOfOdds that takes an int array and an int parameter. The method calculates the product of all odd values in the array.</w:t>
            </w:r>
          </w:p>
          <w:p w:rsidR="00891ED9" w:rsidRDefault="00891ED9" w:rsidP="004D6A47"/>
        </w:tc>
      </w:tr>
    </w:tbl>
    <w:p w:rsidR="00891ED9" w:rsidRDefault="00891ED9" w:rsidP="00891ED9"/>
    <w:p w:rsidR="00891ED9" w:rsidRDefault="00891ED9" w:rsidP="00891ED9"/>
    <w:p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:rsidR="00891ED9" w:rsidRDefault="00891ED9" w:rsidP="00891ED9">
      <w:r>
        <w:t xml:space="preserve">(Describe the major steps for solving the problem.Type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891ED9" w:rsidTr="001832CB">
        <w:tc>
          <w:tcPr>
            <w:tcW w:w="10386" w:type="dxa"/>
            <w:shd w:val="clear" w:color="auto" w:fill="FDE9D9" w:themeFill="accent6" w:themeFillTint="33"/>
          </w:tcPr>
          <w:p w:rsidR="00891ED9" w:rsidRDefault="00891ED9" w:rsidP="001832CB"/>
          <w:p w:rsidR="00891ED9" w:rsidRDefault="004D6A47" w:rsidP="004D6A47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Make the return value of the method int because it has to return the product</w:t>
            </w:r>
          </w:p>
          <w:p w:rsidR="004D6A47" w:rsidRDefault="00CE5FDF" w:rsidP="004D6A47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 an if statement (if a==1) as a base case if there is only one element in the array</w:t>
            </w:r>
          </w:p>
          <w:p w:rsidR="00CE5FDF" w:rsidRPr="004D6A47" w:rsidRDefault="00CE5FDF" w:rsidP="004D6A47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Using if statements and else if statements to recall the same method within itself and the product</w:t>
            </w:r>
          </w:p>
          <w:p w:rsidR="004D6A47" w:rsidRDefault="004D6A47" w:rsidP="004D6A47"/>
        </w:tc>
      </w:tr>
    </w:tbl>
    <w:p w:rsidR="00891ED9" w:rsidRDefault="00891ED9" w:rsidP="00891ED9"/>
    <w:p w:rsidR="00891ED9" w:rsidRDefault="00891ED9" w:rsidP="00891ED9"/>
    <w:p w:rsidR="00891ED9" w:rsidRDefault="00891ED9" w:rsidP="00891ED9"/>
    <w:p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891ED9" w:rsidTr="00CE5FDF">
        <w:tc>
          <w:tcPr>
            <w:tcW w:w="10386" w:type="dxa"/>
            <w:shd w:val="clear" w:color="auto" w:fill="FDE9D9"/>
          </w:tcPr>
          <w:p w:rsidR="00891ED9" w:rsidRDefault="00891ED9" w:rsidP="00F77A96">
            <w:pPr>
              <w:autoSpaceDE w:val="0"/>
              <w:autoSpaceDN w:val="0"/>
              <w:adjustRightInd w:val="0"/>
            </w:pPr>
          </w:p>
          <w:p w:rsidR="00CE5FDF" w:rsidRDefault="00CE5FDF" w:rsidP="00CE5FDF">
            <w:pPr>
              <w:shd w:val="clear" w:color="auto" w:fill="FDE9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cs="Times New Roman"/>
                <w:b/>
                <w:color w:val="4F81BD" w:themeColor="accent1"/>
                <w:lang w:eastAsia="en-US"/>
              </w:rPr>
            </w:pP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public static int productOfOdds(int[] list, int a){</w:t>
            </w:r>
          </w:p>
          <w:p w:rsidR="00CE5FDF" w:rsidRPr="00CE5FDF" w:rsidRDefault="00CE5FDF" w:rsidP="00CE5FDF">
            <w:pPr>
              <w:shd w:val="clear" w:color="auto" w:fill="FDE9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cs="Times New Roman"/>
                <w:b/>
                <w:color w:val="4F81BD" w:themeColor="accent1"/>
                <w:lang w:eastAsia="en-US"/>
              </w:rPr>
            </w:pP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if(a == 1){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      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if((list[a-1] % 2) != 0){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ab/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return list[a-1];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        }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else{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    </w:t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  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return 1;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      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}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}else if((list[a-1] % 2) != 0){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</w:t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return (list[a-1] * productOfOdds(list, a-1));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}else{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    </w:t>
            </w:r>
            <w:r>
              <w:rPr>
                <w:rFonts w:cs="Times New Roman"/>
                <w:b/>
                <w:color w:val="4F81BD" w:themeColor="accent1"/>
                <w:lang w:eastAsia="en-US"/>
              </w:rPr>
              <w:t xml:space="preserve">  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t>return productOfOdds(list, a-1);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 xml:space="preserve">    }</w:t>
            </w:r>
            <w:r w:rsidRPr="00CE5FDF">
              <w:rPr>
                <w:rFonts w:cs="Times New Roman"/>
                <w:b/>
                <w:color w:val="4F81BD" w:themeColor="accent1"/>
                <w:lang w:eastAsia="en-US"/>
              </w:rPr>
              <w:br/>
              <w:t>}</w:t>
            </w:r>
          </w:p>
          <w:p w:rsidR="00B52245" w:rsidRDefault="00B52245" w:rsidP="00F77A96">
            <w:pPr>
              <w:autoSpaceDE w:val="0"/>
              <w:autoSpaceDN w:val="0"/>
              <w:adjustRightInd w:val="0"/>
            </w:pPr>
          </w:p>
          <w:p w:rsidR="00B52245" w:rsidRDefault="00B52245" w:rsidP="00F77A96">
            <w:pPr>
              <w:autoSpaceDE w:val="0"/>
              <w:autoSpaceDN w:val="0"/>
              <w:adjustRightInd w:val="0"/>
            </w:pPr>
          </w:p>
        </w:tc>
      </w:tr>
    </w:tbl>
    <w:p w:rsidR="00891ED9" w:rsidRDefault="00891ED9" w:rsidP="00891ED9"/>
    <w:p w:rsidR="00891ED9" w:rsidRDefault="00891ED9" w:rsidP="00891ED9"/>
    <w:p w:rsidR="00891ED9" w:rsidRDefault="00891ED9" w:rsidP="00891ED9"/>
    <w:p w:rsidR="00891ED9" w:rsidRDefault="00891ED9" w:rsidP="00891ED9">
      <w:r w:rsidRPr="00CF3766">
        <w:rPr>
          <w:b/>
          <w:sz w:val="24"/>
          <w:u w:val="single"/>
        </w:rPr>
        <w:lastRenderedPageBreak/>
        <w:t>Testing:</w:t>
      </w:r>
      <w:r>
        <w:t xml:space="preserve"> (Describe how you test this program.Type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386"/>
      </w:tblGrid>
      <w:tr w:rsidR="00891ED9" w:rsidTr="001832CB">
        <w:tc>
          <w:tcPr>
            <w:tcW w:w="10386" w:type="dxa"/>
            <w:shd w:val="clear" w:color="auto" w:fill="FDE9D9" w:themeFill="accent6" w:themeFillTint="33"/>
          </w:tcPr>
          <w:p w:rsidR="00891ED9" w:rsidRDefault="00891ED9" w:rsidP="001832CB"/>
          <w:p w:rsidR="00891ED9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:rsidR="001F11AE" w:rsidRDefault="001F11AE" w:rsidP="001832CB">
            <w:pPr>
              <w:rPr>
                <w:b/>
                <w:color w:val="0070C0"/>
              </w:rPr>
            </w:pPr>
          </w:p>
          <w:p w:rsidR="001F11AE" w:rsidRPr="00ED7D4B" w:rsidRDefault="001F11AE" w:rsidP="001832C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**I used BlueJ to create a main method to test my productOfOdds method</w:t>
            </w:r>
            <w:bookmarkStart w:id="0" w:name="_GoBack"/>
            <w:bookmarkEnd w:id="0"/>
          </w:p>
          <w:p w:rsidR="00891ED9" w:rsidRPr="00ED7D4B" w:rsidRDefault="00891ED9" w:rsidP="001832CB">
            <w:pPr>
              <w:rPr>
                <w:b/>
                <w:color w:val="0070C0"/>
              </w:rPr>
            </w:pPr>
          </w:p>
          <w:p w:rsidR="00891ED9" w:rsidRPr="00C14FCB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:rsidR="00891ED9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int [] arr = {3,9,1,4,2,7};</w:t>
            </w:r>
          </w:p>
          <w:p w:rsid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System.out.print(productOfOdds(arr, arr.length);</w:t>
            </w:r>
          </w:p>
          <w:p w:rsid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CE5FDF" w:rsidRPr="00ED7D4B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OUTPUT - </w:t>
            </w:r>
            <w:r w:rsidRPr="00CE5FDF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189</w:t>
            </w:r>
          </w:p>
          <w:p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:rsidR="00CE5FDF" w:rsidRDefault="00CE5FDF" w:rsidP="001832CB">
            <w:pPr>
              <w:rPr>
                <w:b/>
                <w:color w:val="0070C0"/>
                <w:u w:val="single"/>
              </w:rPr>
            </w:pPr>
          </w:p>
          <w:p w:rsidR="00CE5FDF" w:rsidRDefault="00CE5FDF" w:rsidP="00CE5FD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int []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 arr = {2,2,3,3,5,4,8,6,9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};</w:t>
            </w:r>
          </w:p>
          <w:p w:rsid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System.out.print(productOfOdds(arr, arr.length);</w:t>
            </w:r>
          </w:p>
          <w:p w:rsid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CE5FDF" w:rsidRP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OUTPUT - </w:t>
            </w:r>
            <w:r w:rsidR="001F11AE" w:rsidRPr="001F11AE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405</w:t>
            </w:r>
          </w:p>
          <w:p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:rsidR="00CE5FDF" w:rsidRDefault="00CE5FDF" w:rsidP="001832CB">
            <w:pPr>
              <w:rPr>
                <w:b/>
                <w:color w:val="0070C0"/>
                <w:u w:val="single"/>
              </w:rPr>
            </w:pPr>
          </w:p>
          <w:p w:rsidR="00CE5FDF" w:rsidRDefault="00CE5FDF" w:rsidP="00CE5FD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int []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 arr = {3,1,2,4,6,8,10,11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};</w:t>
            </w:r>
          </w:p>
          <w:p w:rsidR="00CE5FDF" w:rsidRDefault="00CE5FDF" w:rsidP="00CE5FD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System.out.print(productOfOdds(arr, arr.length);</w:t>
            </w:r>
          </w:p>
          <w:p w:rsidR="00CE5FDF" w:rsidRDefault="00CE5FDF" w:rsidP="00CE5FD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:rsidR="00891ED9" w:rsidRPr="00CE5FDF" w:rsidRDefault="00CE5FDF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OUTPUT - </w:t>
            </w:r>
            <w:r w:rsidR="001F11AE" w:rsidRPr="001F11AE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33</w:t>
            </w:r>
          </w:p>
          <w:p w:rsidR="00891ED9" w:rsidRDefault="00891ED9" w:rsidP="001832CB"/>
        </w:tc>
      </w:tr>
    </w:tbl>
    <w:p w:rsidR="00891ED9" w:rsidRDefault="00891ED9" w:rsidP="00891ED9"/>
    <w:p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6A9" w:rsidRDefault="00C976A9">
      <w:r>
        <w:separator/>
      </w:r>
    </w:p>
  </w:endnote>
  <w:endnote w:type="continuationSeparator" w:id="0">
    <w:p w:rsidR="00C976A9" w:rsidRDefault="00C9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6A9" w:rsidRDefault="00C976A9">
      <w:r>
        <w:separator/>
      </w:r>
    </w:p>
  </w:footnote>
  <w:footnote w:type="continuationSeparator" w:id="0">
    <w:p w:rsidR="00C976A9" w:rsidRDefault="00C97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0D0D"/>
    <w:multiLevelType w:val="hybridMultilevel"/>
    <w:tmpl w:val="018E1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C639D"/>
    <w:rsid w:val="001F11AE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37B54"/>
    <w:rsid w:val="00441D27"/>
    <w:rsid w:val="00472CF6"/>
    <w:rsid w:val="004A074E"/>
    <w:rsid w:val="004B2FE6"/>
    <w:rsid w:val="004D6A47"/>
    <w:rsid w:val="004F4105"/>
    <w:rsid w:val="004F7EEF"/>
    <w:rsid w:val="0050443C"/>
    <w:rsid w:val="005125B4"/>
    <w:rsid w:val="0052169D"/>
    <w:rsid w:val="0054326B"/>
    <w:rsid w:val="00563CC3"/>
    <w:rsid w:val="00577E63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49E1"/>
    <w:rsid w:val="00680619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1ED9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34006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216B1"/>
    <w:rsid w:val="00B32F80"/>
    <w:rsid w:val="00B52245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94F29"/>
    <w:rsid w:val="00C976A9"/>
    <w:rsid w:val="00CA0C71"/>
    <w:rsid w:val="00CA2E62"/>
    <w:rsid w:val="00CA3459"/>
    <w:rsid w:val="00CD2398"/>
    <w:rsid w:val="00CE5FDF"/>
    <w:rsid w:val="00CE7DE3"/>
    <w:rsid w:val="00CF3766"/>
    <w:rsid w:val="00D444F1"/>
    <w:rsid w:val="00D4773D"/>
    <w:rsid w:val="00D57CE9"/>
    <w:rsid w:val="00D6665D"/>
    <w:rsid w:val="00D8415E"/>
    <w:rsid w:val="00D92A5A"/>
    <w:rsid w:val="00DD6EF5"/>
    <w:rsid w:val="00DE31FD"/>
    <w:rsid w:val="00DE63C7"/>
    <w:rsid w:val="00E53E96"/>
    <w:rsid w:val="00EB2C2E"/>
    <w:rsid w:val="00EC3149"/>
    <w:rsid w:val="00EC3815"/>
    <w:rsid w:val="00EC4012"/>
    <w:rsid w:val="00ED580B"/>
    <w:rsid w:val="00ED7D4B"/>
    <w:rsid w:val="00F023D2"/>
    <w:rsid w:val="00F133E6"/>
    <w:rsid w:val="00F40354"/>
    <w:rsid w:val="00F424EE"/>
    <w:rsid w:val="00F42AFC"/>
    <w:rsid w:val="00F42C18"/>
    <w:rsid w:val="00F53CD9"/>
    <w:rsid w:val="00F66186"/>
    <w:rsid w:val="00F671DB"/>
    <w:rsid w:val="00F71E50"/>
    <w:rsid w:val="00F72D2F"/>
    <w:rsid w:val="00F77A96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04EEBD"/>
  <w15:docId w15:val="{D96553CC-1188-4F05-9F02-902B8504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FDF"/>
    <w:rPr>
      <w:rFonts w:ascii="Courier New" w:hAnsi="Courier New" w:cs="Courier New"/>
    </w:rPr>
  </w:style>
  <w:style w:type="character" w:customStyle="1" w:styleId="match">
    <w:name w:val="match"/>
    <w:basedOn w:val="DefaultParagraphFont"/>
    <w:rsid w:val="00CE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Hi,</dc:creator>
  <cp:lastModifiedBy>Ariana Carrasquillo</cp:lastModifiedBy>
  <cp:revision>2</cp:revision>
  <cp:lastPrinted>2010-08-31T08:58:00Z</cp:lastPrinted>
  <dcterms:created xsi:type="dcterms:W3CDTF">2018-10-04T20:02:00Z</dcterms:created>
  <dcterms:modified xsi:type="dcterms:W3CDTF">2018-10-04T20:02:00Z</dcterms:modified>
</cp:coreProperties>
</file>