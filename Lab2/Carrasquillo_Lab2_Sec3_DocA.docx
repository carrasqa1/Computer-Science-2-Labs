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Style w:val="Strong"/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</w:rPr>
        <w:t xml:space="preserve"> </w:t>
      </w:r>
      <w:r w:rsidR="00A31E21">
        <w:rPr>
          <w:rFonts w:ascii="Arial" w:hAnsi="Arial" w:cs="Arial"/>
        </w:rPr>
        <w:t xml:space="preserve">                              </w:t>
      </w:r>
      <w:r w:rsidR="0074193F">
        <w:rPr>
          <w:rFonts w:ascii="Arial" w:hAnsi="Arial" w:cs="Arial"/>
        </w:rPr>
        <w:t xml:space="preserve">     </w:t>
      </w:r>
      <w:r w:rsidR="00A31E21">
        <w:rPr>
          <w:rFonts w:ascii="Arial" w:hAnsi="Arial" w:cs="Arial"/>
        </w:rPr>
        <w:t xml:space="preserve">             </w:t>
      </w:r>
      <w:r w:rsidR="006E53A4">
        <w:rPr>
          <w:rFonts w:ascii="Arial" w:hAnsi="Arial" w:cs="Arial"/>
          <w:b/>
          <w:color w:val="FF0000"/>
        </w:rPr>
        <w:t xml:space="preserve">     Lab </w:t>
      </w:r>
      <w:r w:rsidR="00A31E21" w:rsidRPr="0074193F">
        <w:rPr>
          <w:rFonts w:ascii="Arial" w:hAnsi="Arial" w:cs="Arial"/>
          <w:b/>
          <w:color w:val="FF0000"/>
        </w:rPr>
        <w:t xml:space="preserve"> # 0</w:t>
      </w:r>
      <w:r w:rsidR="00FF60F4">
        <w:rPr>
          <w:rFonts w:ascii="Arial" w:hAnsi="Arial" w:cs="Arial"/>
          <w:b/>
          <w:color w:val="FF0000"/>
        </w:rPr>
        <w:t>2</w:t>
      </w:r>
    </w:p>
    <w:p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eastAsia="en-US"/>
        </w:rPr>
        <w:drawing>
          <wp:inline distT="0" distB="0" distL="0" distR="0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:rsidR="00ED7D4B" w:rsidRDefault="00ED7D4B" w:rsidP="00472CF6">
      <w:pPr>
        <w:spacing w:after="40"/>
        <w:rPr>
          <w:b/>
          <w:sz w:val="22"/>
        </w:rPr>
      </w:pPr>
    </w:p>
    <w:p w:rsidR="00BC7DF5" w:rsidRPr="0000460A" w:rsidRDefault="00D6665D" w:rsidP="00BC7DF5">
      <w:pPr>
        <w:spacing w:after="40"/>
        <w:rPr>
          <w:b/>
          <w:sz w:val="22"/>
        </w:rPr>
      </w:pPr>
      <w:r>
        <w:rPr>
          <w:b/>
          <w:sz w:val="22"/>
        </w:rPr>
        <w:t xml:space="preserve">Student </w:t>
      </w:r>
      <w:r w:rsidR="00BC7DF5">
        <w:rPr>
          <w:b/>
          <w:sz w:val="22"/>
        </w:rPr>
        <w:t xml:space="preserve">Last </w:t>
      </w:r>
      <w:r>
        <w:rPr>
          <w:b/>
          <w:sz w:val="22"/>
        </w:rPr>
        <w:t xml:space="preserve">Name:  </w:t>
      </w:r>
      <w:r w:rsidR="00BE1354">
        <w:rPr>
          <w:b/>
          <w:sz w:val="22"/>
        </w:rPr>
        <w:t xml:space="preserve"> </w:t>
      </w:r>
      <w:r w:rsidR="00F93108">
        <w:rPr>
          <w:b/>
          <w:color w:val="0070C0"/>
          <w:sz w:val="22"/>
        </w:rPr>
        <w:t>Carrasquillo</w:t>
      </w:r>
      <w:r w:rsidR="00BC7DF5">
        <w:rPr>
          <w:b/>
          <w:sz w:val="22"/>
        </w:rPr>
        <w:t xml:space="preserve">   </w:t>
      </w:r>
      <w:r w:rsidR="00BE1354">
        <w:rPr>
          <w:b/>
          <w:sz w:val="22"/>
        </w:rPr>
        <w:t xml:space="preserve">             </w:t>
      </w:r>
      <w:r w:rsidR="00BC7DF5">
        <w:rPr>
          <w:b/>
          <w:sz w:val="22"/>
        </w:rPr>
        <w:t xml:space="preserve">Student First Name:  </w:t>
      </w:r>
      <w:r w:rsidR="00F93108">
        <w:rPr>
          <w:b/>
          <w:color w:val="0070C0"/>
          <w:sz w:val="22"/>
        </w:rPr>
        <w:t>Ariana</w:t>
      </w:r>
    </w:p>
    <w:p w:rsidR="00376F06" w:rsidRPr="0000460A" w:rsidRDefault="00472CF6" w:rsidP="00472CF6">
      <w:pPr>
        <w:spacing w:after="40"/>
        <w:rPr>
          <w:b/>
          <w:sz w:val="22"/>
        </w:rPr>
      </w:pPr>
      <w:r w:rsidRPr="0000460A">
        <w:rPr>
          <w:b/>
          <w:sz w:val="22"/>
        </w:rPr>
        <w:t xml:space="preserve">CS2 </w:t>
      </w:r>
      <w:r w:rsidR="00376F06" w:rsidRPr="0000460A">
        <w:rPr>
          <w:b/>
          <w:sz w:val="22"/>
        </w:rPr>
        <w:t>Section</w:t>
      </w:r>
      <w:r w:rsidRPr="0000460A">
        <w:rPr>
          <w:b/>
          <w:sz w:val="22"/>
        </w:rPr>
        <w:t xml:space="preserve"> # </w:t>
      </w:r>
      <w:r w:rsidR="00BE1354" w:rsidRPr="00BE1354">
        <w:rPr>
          <w:b/>
          <w:color w:val="0070C0"/>
          <w:sz w:val="22"/>
        </w:rPr>
        <w:t>03</w:t>
      </w:r>
    </w:p>
    <w:p w:rsidR="00BC7DF5" w:rsidRDefault="00BC7DF5" w:rsidP="00472CF6">
      <w:pPr>
        <w:spacing w:after="40"/>
        <w:rPr>
          <w:b/>
          <w:sz w:val="22"/>
        </w:rPr>
      </w:pPr>
    </w:p>
    <w:p w:rsidR="00376F06" w:rsidRPr="00472CF6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Pr="003D4198">
        <w:rPr>
          <w:sz w:val="22"/>
        </w:rPr>
        <w:t xml:space="preserve">  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72CF6" w:rsidRPr="003D4198">
        <w:rPr>
          <w:b/>
          <w:sz w:val="22"/>
        </w:rPr>
        <w:t xml:space="preserve"> </w:t>
      </w:r>
      <w:r w:rsidR="00472CF6" w:rsidRPr="003D4198">
        <w:rPr>
          <w:sz w:val="22"/>
        </w:rPr>
        <w:t xml:space="preserve">and </w:t>
      </w:r>
      <w:r w:rsidR="003D4198">
        <w:rPr>
          <w:sz w:val="22"/>
        </w:rPr>
        <w:t>Problems</w:t>
      </w:r>
      <w:r w:rsidR="0054326B">
        <w:rPr>
          <w:sz w:val="22"/>
        </w:rPr>
        <w:t xml:space="preserve"> </w:t>
      </w:r>
      <w:r w:rsidR="000F5A70">
        <w:rPr>
          <w:sz w:val="22"/>
        </w:rPr>
        <w:t>B</w:t>
      </w:r>
      <w:r w:rsidR="003D4198">
        <w:rPr>
          <w:sz w:val="22"/>
        </w:rPr>
        <w:t xml:space="preserve"> 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:rsidR="00426B40" w:rsidRDefault="00426B40" w:rsidP="00472CF6">
      <w:pPr>
        <w:spacing w:after="40"/>
        <w:rPr>
          <w:sz w:val="22"/>
          <w:szCs w:val="22"/>
        </w:rPr>
      </w:pPr>
    </w:p>
    <w:p w:rsidR="00ED7D4B" w:rsidRPr="00CA3459" w:rsidRDefault="00ED7D4B" w:rsidP="00472CF6">
      <w:pPr>
        <w:spacing w:after="40"/>
        <w:rPr>
          <w:sz w:val="22"/>
          <w:szCs w:val="22"/>
        </w:rPr>
      </w:pPr>
    </w:p>
    <w:p w:rsidR="007A0E1A" w:rsidRPr="00A761B2" w:rsidRDefault="00A761B2" w:rsidP="00A761B2">
      <w:pPr>
        <w:shd w:val="clear" w:color="auto" w:fill="FDE9D9" w:themeFill="accent6" w:themeFillTint="33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</w:t>
      </w:r>
      <w:r w:rsidR="007A0E1A" w:rsidRPr="00A761B2">
        <w:rPr>
          <w:b/>
          <w:sz w:val="28"/>
          <w:szCs w:val="36"/>
        </w:rPr>
        <w:t xml:space="preserve">Project </w:t>
      </w:r>
      <w:r w:rsidR="00B17491">
        <w:rPr>
          <w:b/>
          <w:sz w:val="28"/>
          <w:szCs w:val="36"/>
        </w:rPr>
        <w:t>A</w:t>
      </w:r>
      <w:r w:rsidR="007A0E1A" w:rsidRPr="00A761B2">
        <w:rPr>
          <w:b/>
          <w:sz w:val="28"/>
          <w:szCs w:val="36"/>
        </w:rPr>
        <w:t xml:space="preserve">: </w:t>
      </w:r>
      <w:r w:rsidR="00F93108">
        <w:rPr>
          <w:b/>
          <w:sz w:val="28"/>
          <w:szCs w:val="36"/>
        </w:rPr>
        <w:t>AvgWithLoop</w:t>
      </w:r>
    </w:p>
    <w:p w:rsidR="007A0E1A" w:rsidRDefault="007A0E1A" w:rsidP="007A0E1A"/>
    <w:p w:rsidR="007A0E1A" w:rsidRPr="0066679A" w:rsidRDefault="007A0E1A" w:rsidP="007A0E1A">
      <w:pPr>
        <w:rPr>
          <w:b/>
          <w:sz w:val="24"/>
          <w:u w:val="single"/>
        </w:rPr>
      </w:pPr>
      <w:r w:rsidRPr="0066679A">
        <w:rPr>
          <w:b/>
          <w:sz w:val="24"/>
          <w:u w:val="single"/>
        </w:rPr>
        <w:t>Problem Description:</w:t>
      </w:r>
    </w:p>
    <w:p w:rsidR="007A0E1A" w:rsidRDefault="007A0E1A" w:rsidP="007A0E1A"/>
    <w:p w:rsidR="00F93108" w:rsidRDefault="00F93108" w:rsidP="00A761B2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 w:cs="Verdana"/>
          <w:color w:val="222222"/>
          <w:sz w:val="18"/>
          <w:szCs w:val="18"/>
          <w:shd w:val="clear" w:color="auto" w:fill="FFFFFF"/>
        </w:rPr>
        <w:t>﻿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5-1) (Count positive and negative numbers and compute the average of numbers) Write a </w:t>
      </w:r>
      <w:hyperlink r:id="rId8" w:history="1">
        <w:r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program</w:t>
        </w:r>
      </w:hyperlink>
      <w:r>
        <w:rPr>
          <w:rFonts w:ascii="Verdana" w:hAnsi="Verdana"/>
          <w:color w:val="222222"/>
          <w:sz w:val="18"/>
          <w:szCs w:val="18"/>
          <w:shd w:val="clear" w:color="auto" w:fill="FFFFFF"/>
        </w:rPr>
        <w:t> that reads an unspecified number of </w:t>
      </w:r>
      <w:hyperlink r:id="rId9" w:history="1">
        <w:r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integers</w:t>
        </w:r>
      </w:hyperlink>
      <w:r>
        <w:rPr>
          <w:rFonts w:ascii="Verdana" w:hAnsi="Verdana"/>
          <w:color w:val="222222"/>
          <w:sz w:val="18"/>
          <w:szCs w:val="18"/>
          <w:shd w:val="clear" w:color="auto" w:fill="FFFFFF"/>
        </w:rPr>
        <w:t>, determines how many positive and negative </w:t>
      </w:r>
      <w:hyperlink r:id="rId10" w:history="1">
        <w:r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values</w:t>
        </w:r>
      </w:hyperlink>
      <w:r>
        <w:rPr>
          <w:rFonts w:ascii="Verdana" w:hAnsi="Verdana"/>
          <w:color w:val="222222"/>
          <w:sz w:val="18"/>
          <w:szCs w:val="18"/>
          <w:shd w:val="clear" w:color="auto" w:fill="FFFFFF"/>
        </w:rPr>
        <w:t> have been read, and computes the total and average of the input </w:t>
      </w:r>
      <w:hyperlink r:id="rId11" w:history="1">
        <w:r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values</w:t>
        </w:r>
      </w:hyperlink>
      <w:r>
        <w:rPr>
          <w:rFonts w:ascii="Verdana" w:hAnsi="Verdana"/>
          <w:color w:val="222222"/>
          <w:sz w:val="18"/>
          <w:szCs w:val="18"/>
          <w:shd w:val="clear" w:color="auto" w:fill="FFFFFF"/>
        </w:rPr>
        <w:t> (not counting zeros). Your </w:t>
      </w:r>
      <w:hyperlink r:id="rId12" w:history="1">
        <w:r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program</w:t>
        </w:r>
      </w:hyperlink>
      <w:r>
        <w:rPr>
          <w:rFonts w:ascii="Verdana" w:hAnsi="Verdana"/>
          <w:color w:val="222222"/>
          <w:sz w:val="18"/>
          <w:szCs w:val="18"/>
          <w:shd w:val="clear" w:color="auto" w:fill="FFFFFF"/>
        </w:rPr>
        <w:t> ends with the input 0. Display the average as a floating-point number.</w:t>
      </w:r>
    </w:p>
    <w:p w:rsidR="00F93108" w:rsidRDefault="00F93108" w:rsidP="00A761B2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</w:p>
    <w:p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 xml:space="preserve">Analysis: </w:t>
      </w:r>
    </w:p>
    <w:p w:rsidR="00A761B2" w:rsidRDefault="00A761B2" w:rsidP="00A761B2">
      <w:r>
        <w:t xml:space="preserve">(Describe the problem including input and output in your own words.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:rsidTr="00FD4F7F">
        <w:tc>
          <w:tcPr>
            <w:tcW w:w="10386" w:type="dxa"/>
            <w:shd w:val="clear" w:color="auto" w:fill="FDE9D9" w:themeFill="accent6" w:themeFillTint="33"/>
          </w:tcPr>
          <w:p w:rsidR="009A0BB2" w:rsidRDefault="009A0BB2" w:rsidP="00614F38">
            <w:pPr>
              <w:rPr>
                <w:b/>
                <w:color w:val="0070C0"/>
              </w:rPr>
            </w:pPr>
          </w:p>
          <w:p w:rsidR="00C13720" w:rsidRPr="009A0BB2" w:rsidRDefault="00F93108" w:rsidP="00614F3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Create a loop that counts the number of positive numbers and the amount of negative numbers, then compute the average of numbers. </w:t>
            </w:r>
          </w:p>
          <w:p w:rsidR="00A761B2" w:rsidRDefault="00A761B2" w:rsidP="00614F38"/>
        </w:tc>
      </w:tr>
    </w:tbl>
    <w:p w:rsidR="00A761B2" w:rsidRDefault="00A761B2" w:rsidP="00A761B2"/>
    <w:p w:rsidR="00A761B2" w:rsidRDefault="00A761B2" w:rsidP="00A761B2"/>
    <w:p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Design:</w:t>
      </w:r>
    </w:p>
    <w:p w:rsidR="00A761B2" w:rsidRDefault="00A761B2" w:rsidP="00A761B2">
      <w:r>
        <w:t>(Describe the major steps for solving the problem.</w:t>
      </w:r>
      <w:r w:rsidRPr="00CF3766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:rsidTr="00FD4F7F">
        <w:tc>
          <w:tcPr>
            <w:tcW w:w="10386" w:type="dxa"/>
            <w:shd w:val="clear" w:color="auto" w:fill="FDE9D9" w:themeFill="accent6" w:themeFillTint="33"/>
          </w:tcPr>
          <w:p w:rsidR="00A761B2" w:rsidRDefault="00A761B2" w:rsidP="00614F38"/>
          <w:p w:rsidR="00C13720" w:rsidRPr="009A0BB2" w:rsidRDefault="004156D2" w:rsidP="00C1372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1) </w:t>
            </w:r>
            <w:r w:rsidR="00F93108">
              <w:rPr>
                <w:b/>
                <w:color w:val="0070C0"/>
              </w:rPr>
              <w:t>create a scanner for user input</w:t>
            </w:r>
          </w:p>
          <w:p w:rsidR="0067242D" w:rsidRDefault="0067242D" w:rsidP="004156D2">
            <w:pPr>
              <w:rPr>
                <w:b/>
                <w:color w:val="0070C0"/>
              </w:rPr>
            </w:pPr>
          </w:p>
          <w:p w:rsidR="00F93108" w:rsidRDefault="00F66186" w:rsidP="00C1372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2)</w:t>
            </w:r>
            <w:r w:rsidR="00F93108">
              <w:rPr>
                <w:b/>
                <w:color w:val="0070C0"/>
              </w:rPr>
              <w:t xml:space="preserve">create variables for user input, positive numbers, negative numbers,  the total, the average and also a counter to keep track of what number the program is at. </w:t>
            </w:r>
          </w:p>
          <w:p w:rsidR="00F93108" w:rsidRDefault="00F93108" w:rsidP="00C13720">
            <w:pPr>
              <w:rPr>
                <w:b/>
                <w:color w:val="0070C0"/>
              </w:rPr>
            </w:pPr>
          </w:p>
          <w:p w:rsidR="00F93108" w:rsidRDefault="00F93108" w:rsidP="00C1372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3)use a while loop to go through the input numbers</w:t>
            </w:r>
          </w:p>
          <w:p w:rsidR="00F93108" w:rsidRDefault="00F93108" w:rsidP="00C13720">
            <w:pPr>
              <w:rPr>
                <w:b/>
                <w:color w:val="0070C0"/>
              </w:rPr>
            </w:pPr>
          </w:p>
          <w:p w:rsidR="00F93108" w:rsidRDefault="00F93108" w:rsidP="00C1372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4) use an if and else loop to determine if the number is positive, positive increases; if negative, negative increases.</w:t>
            </w:r>
          </w:p>
          <w:p w:rsidR="00F93108" w:rsidRDefault="00F93108" w:rsidP="00C13720">
            <w:pPr>
              <w:rPr>
                <w:b/>
                <w:color w:val="0070C0"/>
              </w:rPr>
            </w:pPr>
          </w:p>
          <w:p w:rsidR="00F93108" w:rsidRDefault="00F93108" w:rsidP="00C1372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5) counter variable has to increase by one in the while loop to move onto the next number</w:t>
            </w:r>
          </w:p>
          <w:p w:rsidR="00F93108" w:rsidRDefault="00F93108" w:rsidP="00C13720">
            <w:pPr>
              <w:rPr>
                <w:b/>
                <w:color w:val="0070C0"/>
              </w:rPr>
            </w:pPr>
          </w:p>
          <w:p w:rsidR="00C13720" w:rsidRPr="009A0BB2" w:rsidRDefault="00F93108" w:rsidP="00C1372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6) Print the amount positives, negatives, the total and the average.  </w:t>
            </w:r>
            <w:r w:rsidR="00F66186">
              <w:rPr>
                <w:b/>
                <w:color w:val="0070C0"/>
              </w:rPr>
              <w:t xml:space="preserve"> </w:t>
            </w:r>
          </w:p>
          <w:p w:rsidR="0067242D" w:rsidRDefault="0067242D" w:rsidP="00F66186">
            <w:pPr>
              <w:rPr>
                <w:b/>
                <w:color w:val="0070C0"/>
              </w:rPr>
            </w:pPr>
          </w:p>
          <w:p w:rsidR="00A761B2" w:rsidRDefault="00C13720" w:rsidP="00614F38">
            <w:r>
              <w:rPr>
                <w:b/>
                <w:color w:val="0070C0"/>
              </w:rPr>
              <w:t>…</w:t>
            </w:r>
          </w:p>
          <w:p w:rsidR="00A761B2" w:rsidRDefault="00A761B2" w:rsidP="00614F38"/>
        </w:tc>
      </w:tr>
    </w:tbl>
    <w:p w:rsidR="00A761B2" w:rsidRDefault="00A761B2" w:rsidP="00A761B2"/>
    <w:p w:rsidR="00A761B2" w:rsidRDefault="00A761B2" w:rsidP="00A761B2"/>
    <w:p w:rsidR="00A761B2" w:rsidRDefault="00A761B2" w:rsidP="00A761B2"/>
    <w:p w:rsidR="00A761B2" w:rsidRDefault="00A761B2" w:rsidP="00A761B2">
      <w:r w:rsidRPr="00CF3766">
        <w:rPr>
          <w:b/>
          <w:sz w:val="24"/>
          <w:u w:val="single"/>
        </w:rPr>
        <w:t>Coding:</w:t>
      </w:r>
      <w:r>
        <w:t xml:space="preserve"> (Copy and Paste Source Code here. 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:rsidTr="00FD4F7F">
        <w:tc>
          <w:tcPr>
            <w:tcW w:w="10386" w:type="dxa"/>
            <w:shd w:val="clear" w:color="auto" w:fill="FDE9D9" w:themeFill="accent6" w:themeFillTint="33"/>
          </w:tcPr>
          <w:p w:rsidR="00A761B2" w:rsidRDefault="00A761B2" w:rsidP="00614F38"/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>import java.util.Scanner;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>public class AvgWithLoop{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  <w:t>public static void main(String[] args){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Scanner input = new Scanner(System.in);</w:t>
            </w:r>
          </w:p>
          <w:p w:rsidR="00F93108" w:rsidRPr="00F93108" w:rsidRDefault="007C0A51" w:rsidP="00F9310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ab/>
            </w:r>
            <w:r>
              <w:rPr>
                <w:b/>
                <w:color w:val="0070C0"/>
              </w:rPr>
              <w:tab/>
              <w:t>System.out.print("Enter an</w:t>
            </w:r>
            <w:r w:rsidR="00F93108" w:rsidRPr="00F93108">
              <w:rPr>
                <w:b/>
                <w:color w:val="0070C0"/>
              </w:rPr>
              <w:t xml:space="preserve"> integer, the input ends if it is 0:");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int x = input.nextInt();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lastRenderedPageBreak/>
              <w:tab/>
            </w:r>
            <w:r w:rsidRPr="00F93108">
              <w:rPr>
                <w:b/>
                <w:color w:val="0070C0"/>
              </w:rPr>
              <w:tab/>
              <w:t>int positive = 0;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int negative = 0;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double total = 0;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double average = 0;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int counter = 0;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while(x != 0){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total += x;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if(x &gt; 0){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positive++;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} else {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negative++;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}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counter++;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x = input.nextInt();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}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System.out.println("The number of positives is " + positive);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System</w:t>
            </w:r>
            <w:r>
              <w:rPr>
                <w:b/>
                <w:color w:val="0070C0"/>
              </w:rPr>
              <w:t>.out.println("The number of nega</w:t>
            </w:r>
            <w:r w:rsidRPr="00F93108">
              <w:rPr>
                <w:b/>
                <w:color w:val="0070C0"/>
              </w:rPr>
              <w:t>tives is " + negative);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System.out.println("The total is " + total);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</w:r>
            <w:r w:rsidRPr="00F93108">
              <w:rPr>
                <w:b/>
                <w:color w:val="0070C0"/>
              </w:rPr>
              <w:tab/>
              <w:t>System.out.</w:t>
            </w:r>
            <w:r>
              <w:rPr>
                <w:b/>
                <w:color w:val="0070C0"/>
              </w:rPr>
              <w:t>printf("The average is %.2f%n",</w:t>
            </w:r>
            <w:r w:rsidRPr="00F93108">
              <w:rPr>
                <w:b/>
                <w:color w:val="0070C0"/>
              </w:rPr>
              <w:t xml:space="preserve"> total/counter);</w:t>
            </w:r>
          </w:p>
          <w:p w:rsidR="00F93108" w:rsidRPr="00F93108" w:rsidRDefault="00F93108" w:rsidP="00F93108">
            <w:pPr>
              <w:rPr>
                <w:b/>
                <w:color w:val="0070C0"/>
              </w:rPr>
            </w:pPr>
            <w:r w:rsidRPr="00F93108">
              <w:rPr>
                <w:b/>
                <w:color w:val="0070C0"/>
              </w:rPr>
              <w:tab/>
              <w:t>}</w:t>
            </w:r>
          </w:p>
          <w:p w:rsidR="00A761B2" w:rsidRDefault="00F93108" w:rsidP="00F93108">
            <w:r w:rsidRPr="00F93108">
              <w:rPr>
                <w:b/>
                <w:color w:val="0070C0"/>
              </w:rPr>
              <w:t>}</w:t>
            </w:r>
          </w:p>
        </w:tc>
      </w:tr>
    </w:tbl>
    <w:p w:rsidR="00A761B2" w:rsidRDefault="00A761B2" w:rsidP="00A761B2"/>
    <w:p w:rsidR="00AE12E1" w:rsidRDefault="00AE12E1" w:rsidP="00A761B2"/>
    <w:p w:rsidR="00AE12E1" w:rsidRDefault="00AE12E1" w:rsidP="00A761B2"/>
    <w:p w:rsidR="00A761B2" w:rsidRDefault="00A761B2" w:rsidP="00A761B2">
      <w:r w:rsidRPr="00CF3766">
        <w:rPr>
          <w:b/>
          <w:sz w:val="24"/>
          <w:u w:val="single"/>
        </w:rPr>
        <w:t>Testing:</w:t>
      </w:r>
      <w:r>
        <w:t xml:space="preserve"> (Describe how you test this program</w:t>
      </w:r>
      <w:r w:rsidR="00C35344">
        <w:t>.</w:t>
      </w:r>
      <w:r w:rsidRPr="00CE7DE3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:rsidTr="00FD4F7F">
        <w:tc>
          <w:tcPr>
            <w:tcW w:w="10386" w:type="dxa"/>
            <w:shd w:val="clear" w:color="auto" w:fill="FDE9D9" w:themeFill="accent6" w:themeFillTint="33"/>
          </w:tcPr>
          <w:p w:rsidR="00A761B2" w:rsidRDefault="00A761B2" w:rsidP="00614F38"/>
          <w:p w:rsidR="00FD4F7F" w:rsidRPr="00ED7D4B" w:rsidRDefault="00FD4F7F" w:rsidP="00614F38">
            <w:pPr>
              <w:rPr>
                <w:b/>
                <w:color w:val="0070C0"/>
              </w:rPr>
            </w:pPr>
            <w:bookmarkStart w:id="0" w:name="_GoBack"/>
            <w:bookmarkEnd w:id="0"/>
          </w:p>
          <w:p w:rsidR="00FD4F7F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1:</w:t>
            </w:r>
          </w:p>
          <w:p w:rsidR="007C0A51" w:rsidRDefault="007C0A51" w:rsidP="00FD4F7F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Enter an integer, the input ends if it is 0: </w:t>
            </w:r>
            <w:r w:rsidRPr="007C0A51">
              <w:rPr>
                <w:b/>
                <w:color w:val="0070C0"/>
                <w:highlight w:val="yellow"/>
              </w:rPr>
              <w:t>1 2 -1 3 0</w:t>
            </w:r>
            <w:r>
              <w:rPr>
                <w:b/>
                <w:color w:val="0070C0"/>
              </w:rPr>
              <w:t xml:space="preserve"> </w:t>
            </w:r>
          </w:p>
          <w:p w:rsidR="007C0A51" w:rsidRDefault="007C0A51" w:rsidP="00FD4F7F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The number of positives is </w:t>
            </w:r>
            <w:r w:rsidRPr="007C0A51">
              <w:rPr>
                <w:b/>
                <w:color w:val="0070C0"/>
                <w:highlight w:val="yellow"/>
              </w:rPr>
              <w:t>3</w:t>
            </w:r>
          </w:p>
          <w:p w:rsidR="007C0A51" w:rsidRDefault="007C0A51" w:rsidP="00FD4F7F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The number of negatives is </w:t>
            </w:r>
            <w:r w:rsidRPr="007C0A51">
              <w:rPr>
                <w:b/>
                <w:color w:val="0070C0"/>
                <w:highlight w:val="yellow"/>
              </w:rPr>
              <w:t>1</w:t>
            </w:r>
          </w:p>
          <w:p w:rsidR="007C0A51" w:rsidRDefault="007C0A51" w:rsidP="00FD4F7F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The total is </w:t>
            </w:r>
            <w:r w:rsidRPr="007C0A51">
              <w:rPr>
                <w:b/>
                <w:color w:val="0070C0"/>
                <w:highlight w:val="yellow"/>
              </w:rPr>
              <w:t>5.0</w:t>
            </w:r>
          </w:p>
          <w:p w:rsidR="007C0A51" w:rsidRPr="007C0A51" w:rsidRDefault="007C0A51" w:rsidP="00FD4F7F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The average is </w:t>
            </w:r>
            <w:r w:rsidRPr="007C0A51">
              <w:rPr>
                <w:b/>
                <w:color w:val="0070C0"/>
                <w:highlight w:val="yellow"/>
              </w:rPr>
              <w:t>1.25</w:t>
            </w:r>
          </w:p>
          <w:p w:rsidR="00FD4F7F" w:rsidRPr="00ED7D4B" w:rsidRDefault="00FD4F7F" w:rsidP="00FD4F7F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</w:p>
          <w:p w:rsidR="00A761B2" w:rsidRDefault="00A761B2" w:rsidP="007C0A51"/>
        </w:tc>
      </w:tr>
    </w:tbl>
    <w:p w:rsidR="007A0E1A" w:rsidRDefault="007A0E1A" w:rsidP="007A0E1A"/>
    <w:sectPr w:rsidR="007A0E1A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EEC" w:rsidRDefault="00A02EEC">
      <w:r>
        <w:separator/>
      </w:r>
    </w:p>
  </w:endnote>
  <w:endnote w:type="continuationSeparator" w:id="0">
    <w:p w:rsidR="00A02EEC" w:rsidRDefault="00A02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EEC" w:rsidRDefault="00A02EEC">
      <w:r>
        <w:separator/>
      </w:r>
    </w:p>
  </w:footnote>
  <w:footnote w:type="continuationSeparator" w:id="0">
    <w:p w:rsidR="00A02EEC" w:rsidRDefault="00A02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21"/>
    <w:rsid w:val="00000D4C"/>
    <w:rsid w:val="0000460A"/>
    <w:rsid w:val="00036358"/>
    <w:rsid w:val="0004310E"/>
    <w:rsid w:val="00050622"/>
    <w:rsid w:val="00051554"/>
    <w:rsid w:val="0006311D"/>
    <w:rsid w:val="000D0F5F"/>
    <w:rsid w:val="000D5682"/>
    <w:rsid w:val="000E504D"/>
    <w:rsid w:val="000E6BDC"/>
    <w:rsid w:val="000F5A70"/>
    <w:rsid w:val="00140DC3"/>
    <w:rsid w:val="0016602A"/>
    <w:rsid w:val="00171FEB"/>
    <w:rsid w:val="00181B64"/>
    <w:rsid w:val="00192C8C"/>
    <w:rsid w:val="001F7CD6"/>
    <w:rsid w:val="00227C59"/>
    <w:rsid w:val="00245D93"/>
    <w:rsid w:val="00275618"/>
    <w:rsid w:val="00353149"/>
    <w:rsid w:val="003546FD"/>
    <w:rsid w:val="00355C8E"/>
    <w:rsid w:val="00367434"/>
    <w:rsid w:val="00370A75"/>
    <w:rsid w:val="00376F06"/>
    <w:rsid w:val="00386A78"/>
    <w:rsid w:val="003D4198"/>
    <w:rsid w:val="00406B12"/>
    <w:rsid w:val="00410912"/>
    <w:rsid w:val="004156D2"/>
    <w:rsid w:val="00426B40"/>
    <w:rsid w:val="00432463"/>
    <w:rsid w:val="00433E97"/>
    <w:rsid w:val="00441D27"/>
    <w:rsid w:val="004724F7"/>
    <w:rsid w:val="00472CF6"/>
    <w:rsid w:val="004A074E"/>
    <w:rsid w:val="004F4105"/>
    <w:rsid w:val="004F7EEF"/>
    <w:rsid w:val="0050443C"/>
    <w:rsid w:val="005125B4"/>
    <w:rsid w:val="0052169D"/>
    <w:rsid w:val="0054326B"/>
    <w:rsid w:val="00577E63"/>
    <w:rsid w:val="005953DC"/>
    <w:rsid w:val="005B7F28"/>
    <w:rsid w:val="005D057F"/>
    <w:rsid w:val="005E1FBC"/>
    <w:rsid w:val="00626037"/>
    <w:rsid w:val="006424F0"/>
    <w:rsid w:val="006518F8"/>
    <w:rsid w:val="0066679A"/>
    <w:rsid w:val="0067242D"/>
    <w:rsid w:val="006749E1"/>
    <w:rsid w:val="006860BF"/>
    <w:rsid w:val="006B18A6"/>
    <w:rsid w:val="006B1A68"/>
    <w:rsid w:val="006C705A"/>
    <w:rsid w:val="006D236C"/>
    <w:rsid w:val="006D6BF0"/>
    <w:rsid w:val="006E53A4"/>
    <w:rsid w:val="00731772"/>
    <w:rsid w:val="0074193F"/>
    <w:rsid w:val="00764D3C"/>
    <w:rsid w:val="00767EF6"/>
    <w:rsid w:val="007A0E1A"/>
    <w:rsid w:val="007A34D9"/>
    <w:rsid w:val="007B7B6E"/>
    <w:rsid w:val="007C0A51"/>
    <w:rsid w:val="007C41C0"/>
    <w:rsid w:val="007C4BD9"/>
    <w:rsid w:val="007E3273"/>
    <w:rsid w:val="008163D1"/>
    <w:rsid w:val="00841002"/>
    <w:rsid w:val="00845B67"/>
    <w:rsid w:val="00845DD2"/>
    <w:rsid w:val="008536B3"/>
    <w:rsid w:val="008750D0"/>
    <w:rsid w:val="0089299F"/>
    <w:rsid w:val="00894202"/>
    <w:rsid w:val="008A7D8B"/>
    <w:rsid w:val="008B7DBE"/>
    <w:rsid w:val="008D1D87"/>
    <w:rsid w:val="008F0212"/>
    <w:rsid w:val="008F0E0A"/>
    <w:rsid w:val="009039D1"/>
    <w:rsid w:val="009323E5"/>
    <w:rsid w:val="00950231"/>
    <w:rsid w:val="009838C7"/>
    <w:rsid w:val="00983BAD"/>
    <w:rsid w:val="00992DE8"/>
    <w:rsid w:val="009A0BB2"/>
    <w:rsid w:val="009D3DF0"/>
    <w:rsid w:val="00A02EEC"/>
    <w:rsid w:val="00A25CC7"/>
    <w:rsid w:val="00A27431"/>
    <w:rsid w:val="00A31E21"/>
    <w:rsid w:val="00A7495F"/>
    <w:rsid w:val="00A761B2"/>
    <w:rsid w:val="00A83B57"/>
    <w:rsid w:val="00A90F7F"/>
    <w:rsid w:val="00A92BDB"/>
    <w:rsid w:val="00AB64AB"/>
    <w:rsid w:val="00AE12E1"/>
    <w:rsid w:val="00AE3161"/>
    <w:rsid w:val="00B0169D"/>
    <w:rsid w:val="00B159AC"/>
    <w:rsid w:val="00B15D66"/>
    <w:rsid w:val="00B170E2"/>
    <w:rsid w:val="00B17491"/>
    <w:rsid w:val="00B32F80"/>
    <w:rsid w:val="00B72F55"/>
    <w:rsid w:val="00B90154"/>
    <w:rsid w:val="00BC7DF5"/>
    <w:rsid w:val="00BD14DA"/>
    <w:rsid w:val="00BE1354"/>
    <w:rsid w:val="00C01549"/>
    <w:rsid w:val="00C13720"/>
    <w:rsid w:val="00C14FCB"/>
    <w:rsid w:val="00C27171"/>
    <w:rsid w:val="00C35344"/>
    <w:rsid w:val="00C35445"/>
    <w:rsid w:val="00C354B9"/>
    <w:rsid w:val="00C94F29"/>
    <w:rsid w:val="00CA0C71"/>
    <w:rsid w:val="00CA2E62"/>
    <w:rsid w:val="00CA3459"/>
    <w:rsid w:val="00CD2398"/>
    <w:rsid w:val="00CE7DE3"/>
    <w:rsid w:val="00CF3766"/>
    <w:rsid w:val="00D444F1"/>
    <w:rsid w:val="00D6665D"/>
    <w:rsid w:val="00D8415E"/>
    <w:rsid w:val="00D92A5A"/>
    <w:rsid w:val="00DD6EF5"/>
    <w:rsid w:val="00DE63C7"/>
    <w:rsid w:val="00E53E96"/>
    <w:rsid w:val="00E85D59"/>
    <w:rsid w:val="00EB2C2E"/>
    <w:rsid w:val="00EC3149"/>
    <w:rsid w:val="00EC3815"/>
    <w:rsid w:val="00EC4012"/>
    <w:rsid w:val="00ED7D4B"/>
    <w:rsid w:val="00F023D2"/>
    <w:rsid w:val="00F133E6"/>
    <w:rsid w:val="00F40354"/>
    <w:rsid w:val="00F424EE"/>
    <w:rsid w:val="00F42C18"/>
    <w:rsid w:val="00F53CD9"/>
    <w:rsid w:val="00F66186"/>
    <w:rsid w:val="00F671DB"/>
    <w:rsid w:val="00F71E50"/>
    <w:rsid w:val="00F72D2F"/>
    <w:rsid w:val="00F828F4"/>
    <w:rsid w:val="00F92399"/>
    <w:rsid w:val="00F93108"/>
    <w:rsid w:val="00FC30B7"/>
    <w:rsid w:val="00FC6CAB"/>
    <w:rsid w:val="00FD2D61"/>
    <w:rsid w:val="00FD4F7F"/>
    <w:rsid w:val="00FE4BE3"/>
    <w:rsid w:val="00FF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AFB014"/>
  <w15:docId w15:val="{9DB28BB2-988C-4B7E-85D6-0793181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arson.turingscraft.com/codelab/jsp/core_dhtml.jsp?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earson.turingscraft.com/codelab/jsp/core_dhtml.jsp?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arson.turingscraft.com/codelab/jsp/core_dhtml.jsp?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earson.turingscraft.com/codelab/jsp/core_dhtml.jsp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arson.turingscraft.com/codelab/jsp/core_dhtml.jsp?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3156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Hi,</dc:creator>
  <cp:lastModifiedBy>Ariana Carrasquillo</cp:lastModifiedBy>
  <cp:revision>2</cp:revision>
  <cp:lastPrinted>2010-08-31T08:58:00Z</cp:lastPrinted>
  <dcterms:created xsi:type="dcterms:W3CDTF">2018-09-06T19:53:00Z</dcterms:created>
  <dcterms:modified xsi:type="dcterms:W3CDTF">2018-09-06T19:53:00Z</dcterms:modified>
</cp:coreProperties>
</file>