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C4D8B" w14:textId="5D0C54BA"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Style w:val="Strong"/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</w:rPr>
        <w:t xml:space="preserve"> </w:t>
      </w:r>
      <w:r w:rsidR="00A31E21">
        <w:rPr>
          <w:rFonts w:ascii="Arial" w:hAnsi="Arial" w:cs="Arial"/>
        </w:rPr>
        <w:t xml:space="preserve">                              </w:t>
      </w:r>
      <w:r w:rsidR="0074193F">
        <w:rPr>
          <w:rFonts w:ascii="Arial" w:hAnsi="Arial" w:cs="Arial"/>
        </w:rPr>
        <w:t xml:space="preserve">     </w:t>
      </w:r>
      <w:r w:rsidR="00A31E21">
        <w:rPr>
          <w:rFonts w:ascii="Arial" w:hAnsi="Arial" w:cs="Arial"/>
        </w:rPr>
        <w:t xml:space="preserve">             </w:t>
      </w:r>
      <w:r w:rsidR="00764F4E">
        <w:rPr>
          <w:rFonts w:ascii="Arial" w:hAnsi="Arial" w:cs="Arial"/>
          <w:b/>
          <w:color w:val="FF0000"/>
        </w:rPr>
        <w:t xml:space="preserve"> </w:t>
      </w:r>
      <w:r w:rsidR="006E53A4">
        <w:rPr>
          <w:rFonts w:ascii="Arial" w:hAnsi="Arial" w:cs="Arial"/>
          <w:b/>
          <w:color w:val="FF0000"/>
        </w:rPr>
        <w:t xml:space="preserve"> Lab </w:t>
      </w:r>
      <w:r w:rsidR="00A31E21" w:rsidRPr="0074193F">
        <w:rPr>
          <w:rFonts w:ascii="Arial" w:hAnsi="Arial" w:cs="Arial"/>
          <w:b/>
          <w:color w:val="FF0000"/>
        </w:rPr>
        <w:t xml:space="preserve"> # 0</w:t>
      </w:r>
      <w:r w:rsidR="00764F4E">
        <w:rPr>
          <w:rFonts w:ascii="Arial" w:hAnsi="Arial" w:cs="Arial"/>
          <w:b/>
          <w:color w:val="FF0000"/>
        </w:rPr>
        <w:t>2-B</w:t>
      </w:r>
    </w:p>
    <w:p w14:paraId="12976EC4" w14:textId="77777777"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eastAsia="en-US"/>
        </w:rPr>
        <w:drawing>
          <wp:inline distT="0" distB="0" distL="0" distR="0" wp14:anchorId="593CD74F" wp14:editId="0E1CE8C3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1218E" w14:textId="77777777"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14:paraId="32F121F3" w14:textId="77777777" w:rsidR="00ED7D4B" w:rsidRDefault="00ED7D4B" w:rsidP="00472CF6">
      <w:pPr>
        <w:spacing w:after="40"/>
        <w:rPr>
          <w:b/>
          <w:sz w:val="22"/>
        </w:rPr>
      </w:pPr>
    </w:p>
    <w:p w14:paraId="67B02730" w14:textId="0AB1DC62" w:rsidR="004B2FE6" w:rsidRPr="0000460A" w:rsidRDefault="004B2FE6" w:rsidP="004B2FE6">
      <w:pPr>
        <w:spacing w:after="40"/>
        <w:rPr>
          <w:b/>
          <w:sz w:val="22"/>
        </w:rPr>
      </w:pPr>
      <w:r>
        <w:rPr>
          <w:b/>
          <w:sz w:val="22"/>
        </w:rPr>
        <w:t xml:space="preserve">Student Last Name: </w:t>
      </w:r>
      <w:r w:rsidRPr="00764F4E">
        <w:rPr>
          <w:b/>
          <w:color w:val="0070C0"/>
          <w:sz w:val="22"/>
        </w:rPr>
        <w:t xml:space="preserve"> </w:t>
      </w:r>
      <w:r w:rsidR="00764F4E" w:rsidRPr="00764F4E">
        <w:rPr>
          <w:b/>
          <w:color w:val="0070C0"/>
          <w:sz w:val="22"/>
        </w:rPr>
        <w:t xml:space="preserve">Carrasquillo           </w:t>
      </w:r>
      <w:r w:rsidR="00764F4E">
        <w:rPr>
          <w:b/>
          <w:sz w:val="22"/>
        </w:rPr>
        <w:tab/>
      </w:r>
      <w:r w:rsidR="00764F4E">
        <w:rPr>
          <w:b/>
          <w:sz w:val="22"/>
        </w:rPr>
        <w:tab/>
      </w:r>
      <w:r>
        <w:rPr>
          <w:b/>
          <w:sz w:val="22"/>
        </w:rPr>
        <w:t xml:space="preserve"> Student First Name: </w:t>
      </w:r>
      <w:r w:rsidR="00764F4E" w:rsidRPr="00764F4E">
        <w:rPr>
          <w:b/>
          <w:color w:val="0070C0"/>
          <w:sz w:val="22"/>
        </w:rPr>
        <w:t>Ariana</w:t>
      </w:r>
      <w:r w:rsidRPr="00764F4E">
        <w:rPr>
          <w:b/>
          <w:color w:val="0070C0"/>
          <w:sz w:val="22"/>
        </w:rPr>
        <w:t xml:space="preserve"> </w:t>
      </w:r>
    </w:p>
    <w:p w14:paraId="6BDC5A51" w14:textId="15774247" w:rsidR="004B2FE6" w:rsidRPr="0000460A" w:rsidRDefault="004B2FE6" w:rsidP="004B2FE6">
      <w:pPr>
        <w:spacing w:after="40"/>
        <w:rPr>
          <w:b/>
          <w:sz w:val="22"/>
        </w:rPr>
      </w:pPr>
      <w:r w:rsidRPr="0000460A">
        <w:rPr>
          <w:b/>
          <w:sz w:val="22"/>
        </w:rPr>
        <w:t xml:space="preserve">CS2 Section # </w:t>
      </w:r>
      <w:r w:rsidR="00764F4E" w:rsidRPr="00764F4E">
        <w:rPr>
          <w:b/>
          <w:color w:val="0070C0"/>
          <w:sz w:val="22"/>
        </w:rPr>
        <w:t>03</w:t>
      </w:r>
    </w:p>
    <w:p w14:paraId="7F81B541" w14:textId="77777777" w:rsidR="004B2FE6" w:rsidRDefault="004B2FE6" w:rsidP="00472CF6">
      <w:pPr>
        <w:spacing w:after="40"/>
        <w:rPr>
          <w:b/>
          <w:sz w:val="22"/>
        </w:rPr>
      </w:pPr>
    </w:p>
    <w:p w14:paraId="550EC8D3" w14:textId="233DE573" w:rsidR="00426B40" w:rsidRPr="00764F4E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Pr="003D4198">
        <w:rPr>
          <w:sz w:val="22"/>
        </w:rPr>
        <w:t xml:space="preserve">  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72CF6" w:rsidRPr="003D4198">
        <w:rPr>
          <w:b/>
          <w:sz w:val="22"/>
        </w:rPr>
        <w:t xml:space="preserve"> </w:t>
      </w:r>
      <w:r w:rsidR="00472CF6" w:rsidRPr="003D4198">
        <w:rPr>
          <w:sz w:val="22"/>
        </w:rPr>
        <w:t xml:space="preserve">and </w:t>
      </w:r>
      <w:r w:rsidR="003D4198">
        <w:rPr>
          <w:sz w:val="22"/>
        </w:rPr>
        <w:t>Problems</w:t>
      </w:r>
      <w:r w:rsidR="0054326B">
        <w:rPr>
          <w:sz w:val="22"/>
        </w:rPr>
        <w:t xml:space="preserve"> </w:t>
      </w:r>
      <w:r w:rsidR="000F5A70">
        <w:rPr>
          <w:sz w:val="22"/>
        </w:rPr>
        <w:t>B</w:t>
      </w:r>
      <w:r w:rsidR="003D4198">
        <w:rPr>
          <w:sz w:val="22"/>
        </w:rPr>
        <w:t xml:space="preserve"> 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14:paraId="333B370C" w14:textId="77777777" w:rsidR="00ED7D4B" w:rsidRPr="00CA3459" w:rsidRDefault="00ED7D4B" w:rsidP="00472CF6">
      <w:pPr>
        <w:spacing w:after="40"/>
        <w:rPr>
          <w:sz w:val="22"/>
          <w:szCs w:val="22"/>
        </w:rPr>
      </w:pPr>
    </w:p>
    <w:p w14:paraId="01BB8C86" w14:textId="54679ACE" w:rsidR="007A0E1A" w:rsidRPr="00A761B2" w:rsidRDefault="00A761B2" w:rsidP="00A761B2">
      <w:pPr>
        <w:shd w:val="clear" w:color="auto" w:fill="FDE9D9" w:themeFill="accent6" w:themeFillTint="33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</w:t>
      </w:r>
      <w:r w:rsidR="007A0E1A" w:rsidRPr="00A761B2">
        <w:rPr>
          <w:b/>
          <w:sz w:val="28"/>
          <w:szCs w:val="36"/>
        </w:rPr>
        <w:t xml:space="preserve">Project </w:t>
      </w:r>
      <w:r w:rsidR="00764F4E">
        <w:rPr>
          <w:b/>
          <w:sz w:val="28"/>
          <w:szCs w:val="36"/>
        </w:rPr>
        <w:t>B</w:t>
      </w:r>
      <w:r w:rsidR="007A0E1A" w:rsidRPr="00A761B2">
        <w:rPr>
          <w:b/>
          <w:sz w:val="28"/>
          <w:szCs w:val="36"/>
        </w:rPr>
        <w:t>:</w:t>
      </w:r>
      <w:r w:rsidR="00764F4E">
        <w:rPr>
          <w:b/>
          <w:sz w:val="28"/>
          <w:szCs w:val="36"/>
        </w:rPr>
        <w:t xml:space="preserve"> FindFutureDates</w:t>
      </w:r>
      <w:r w:rsidR="007A0E1A" w:rsidRPr="00A761B2">
        <w:rPr>
          <w:b/>
          <w:sz w:val="28"/>
          <w:szCs w:val="36"/>
        </w:rPr>
        <w:t xml:space="preserve"> </w:t>
      </w:r>
    </w:p>
    <w:p w14:paraId="130A96E5" w14:textId="77777777" w:rsidR="007A0E1A" w:rsidRDefault="007A0E1A" w:rsidP="007A0E1A"/>
    <w:p w14:paraId="184B9B19" w14:textId="77777777" w:rsidR="00891ED9" w:rsidRDefault="00891ED9" w:rsidP="00891ED9"/>
    <w:p w14:paraId="2789D8A3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Problem Description:</w:t>
      </w:r>
    </w:p>
    <w:p w14:paraId="6E48B4C9" w14:textId="77777777" w:rsidR="00891ED9" w:rsidRDefault="00891ED9" w:rsidP="00891ED9"/>
    <w:p w14:paraId="764C7F79" w14:textId="18A4BFB3" w:rsidR="00891ED9" w:rsidRDefault="00891ED9" w:rsidP="00891ED9">
      <w:r w:rsidRPr="00891ED9">
        <w:t xml:space="preserve">1) </w:t>
      </w:r>
      <w:r w:rsidR="00764F4E">
        <w:rPr>
          <w:rFonts w:ascii="Verdana" w:hAnsi="Verdana"/>
          <w:color w:val="222222"/>
          <w:sz w:val="18"/>
          <w:szCs w:val="18"/>
          <w:shd w:val="clear" w:color="auto" w:fill="FFFFFF"/>
        </w:rPr>
        <w:t>(Find future dates) Write a </w:t>
      </w:r>
      <w:hyperlink r:id="rId8" w:history="1">
        <w:r w:rsidR="00764F4E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program</w:t>
        </w:r>
      </w:hyperlink>
      <w:r w:rsidR="00764F4E">
        <w:rPr>
          <w:rFonts w:ascii="Verdana" w:hAnsi="Verdana"/>
          <w:color w:val="222222"/>
          <w:sz w:val="18"/>
          <w:szCs w:val="18"/>
          <w:shd w:val="clear" w:color="auto" w:fill="FFFFFF"/>
        </w:rPr>
        <w:t> that prompts the user to enter an </w:t>
      </w:r>
      <w:hyperlink r:id="rId9" w:history="1">
        <w:r w:rsidR="00764F4E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integer</w:t>
        </w:r>
      </w:hyperlink>
      <w:r w:rsidR="00764F4E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 for today’s day of the week (Sunday is 0, Monday is 1, ..., and Saturday is 6). Also prompt the user to enter the number of days after </w:t>
      </w:r>
      <w:r w:rsidR="00550414">
        <w:rPr>
          <w:rFonts w:ascii="Verdana" w:hAnsi="Verdana"/>
          <w:color w:val="222222"/>
          <w:sz w:val="18"/>
          <w:szCs w:val="18"/>
          <w:shd w:val="clear" w:color="auto" w:fill="FFFFFF"/>
        </w:rPr>
        <w:t>today for a future day and dis</w:t>
      </w:r>
      <w:r w:rsidR="00764F4E">
        <w:rPr>
          <w:rFonts w:ascii="Verdana" w:hAnsi="Verdana"/>
          <w:color w:val="222222"/>
          <w:sz w:val="18"/>
          <w:szCs w:val="18"/>
          <w:shd w:val="clear" w:color="auto" w:fill="FFFFFF"/>
        </w:rPr>
        <w:t>play the future day of the week. </w:t>
      </w:r>
    </w:p>
    <w:p w14:paraId="6FC339EB" w14:textId="77777777" w:rsidR="00891ED9" w:rsidRDefault="00891ED9" w:rsidP="00891ED9"/>
    <w:p w14:paraId="2F91DB0B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 xml:space="preserve">Analysis: </w:t>
      </w:r>
    </w:p>
    <w:p w14:paraId="098CF36A" w14:textId="77777777" w:rsidR="00891ED9" w:rsidRDefault="00891ED9" w:rsidP="00891ED9">
      <w:r>
        <w:t xml:space="preserve">(Describe the problem including input and output in your own words.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7F62E8BE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3958ED32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1087CCEB" w14:textId="3C3A0AE4" w:rsidR="00891ED9" w:rsidRPr="00745C3D" w:rsidRDefault="00745C3D" w:rsidP="001832C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The user will input a day of the week using a number 0-6 (representing the days of the week) and also input a number of days that have gone by between today’s day a potential future day. The output is the future day of the week</w:t>
            </w:r>
          </w:p>
          <w:p w14:paraId="7A4161FC" w14:textId="77777777" w:rsidR="00891ED9" w:rsidRDefault="00891ED9" w:rsidP="00764F4E"/>
        </w:tc>
      </w:tr>
    </w:tbl>
    <w:p w14:paraId="23905954" w14:textId="77777777" w:rsidR="00891ED9" w:rsidRDefault="00891ED9" w:rsidP="00891ED9"/>
    <w:p w14:paraId="73BFADE6" w14:textId="77777777" w:rsidR="00891ED9" w:rsidRDefault="00891ED9" w:rsidP="00891ED9"/>
    <w:p w14:paraId="1B7F4E36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Design:</w:t>
      </w:r>
    </w:p>
    <w:p w14:paraId="7DE8389E" w14:textId="77777777" w:rsidR="00891ED9" w:rsidRDefault="00891ED9" w:rsidP="00891ED9">
      <w:r>
        <w:t>(Describe the major steps for solving the problem.</w:t>
      </w:r>
      <w:r w:rsidRPr="00CF3766">
        <w:t xml:space="preserve"> </w:t>
      </w:r>
      <w:r>
        <w:t xml:space="preserve">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50D0FEC8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49540896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7CCB2262" w14:textId="77777777" w:rsidR="00891ED9" w:rsidRDefault="00891ED9" w:rsidP="001832CB"/>
          <w:p w14:paraId="17F300BE" w14:textId="3679B2F6" w:rsidR="00891ED9" w:rsidRDefault="00745C3D" w:rsidP="00745C3D">
            <w:pPr>
              <w:pStyle w:val="ListParagraph"/>
              <w:numPr>
                <w:ilvl w:val="0"/>
                <w:numId w:val="11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Import scanner</w:t>
            </w:r>
          </w:p>
          <w:p w14:paraId="794C2305" w14:textId="0DF5DA4F" w:rsidR="00745C3D" w:rsidRDefault="00745C3D" w:rsidP="00745C3D">
            <w:pPr>
              <w:pStyle w:val="ListParagraph"/>
              <w:numPr>
                <w:ilvl w:val="0"/>
                <w:numId w:val="11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Ask user for today’s day and number of elapsed days, save into separate variables</w:t>
            </w:r>
          </w:p>
          <w:p w14:paraId="2BC4C099" w14:textId="4A2C7EC4" w:rsidR="00745C3D" w:rsidRDefault="00745C3D" w:rsidP="00745C3D">
            <w:pPr>
              <w:pStyle w:val="ListParagraph"/>
              <w:numPr>
                <w:ilvl w:val="0"/>
                <w:numId w:val="11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Calculate the future day by adding today’s day and the days elapsed and using (%7) because there are 7 days in the week</w:t>
            </w:r>
          </w:p>
          <w:p w14:paraId="2807F288" w14:textId="60A475FB" w:rsidR="00745C3D" w:rsidRPr="00745C3D" w:rsidRDefault="00745C3D" w:rsidP="00745C3D">
            <w:pPr>
              <w:pStyle w:val="ListParagraph"/>
              <w:numPr>
                <w:ilvl w:val="0"/>
                <w:numId w:val="11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Use 1 switch statement to get today’s day and 2</w:t>
            </w:r>
            <w:r w:rsidRPr="00745C3D">
              <w:rPr>
                <w:b/>
                <w:color w:val="0070C0"/>
                <w:vertAlign w:val="superscript"/>
              </w:rPr>
              <w:t>nd</w:t>
            </w:r>
            <w:r>
              <w:rPr>
                <w:b/>
                <w:color w:val="0070C0"/>
              </w:rPr>
              <w:t xml:space="preserve"> switch statemenr for the future day.</w:t>
            </w:r>
          </w:p>
          <w:p w14:paraId="6070254E" w14:textId="77777777" w:rsidR="00891ED9" w:rsidRDefault="00891ED9" w:rsidP="001832CB"/>
        </w:tc>
      </w:tr>
    </w:tbl>
    <w:p w14:paraId="37DA47DF" w14:textId="77777777" w:rsidR="00891ED9" w:rsidRDefault="00891ED9" w:rsidP="00891ED9"/>
    <w:p w14:paraId="4C0406A2" w14:textId="77777777" w:rsidR="00891ED9" w:rsidRDefault="00891ED9" w:rsidP="00891ED9"/>
    <w:p w14:paraId="517F5FC6" w14:textId="77777777" w:rsidR="00891ED9" w:rsidRDefault="00891ED9" w:rsidP="00891ED9"/>
    <w:p w14:paraId="1E8A107D" w14:textId="77777777" w:rsidR="00891ED9" w:rsidRDefault="00891ED9" w:rsidP="00891ED9">
      <w:r w:rsidRPr="00CF3766">
        <w:rPr>
          <w:b/>
          <w:sz w:val="24"/>
          <w:u w:val="single"/>
        </w:rPr>
        <w:t>Coding:</w:t>
      </w:r>
      <w:r>
        <w:t xml:space="preserve"> (Copy and Paste Source Code here.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31A751EB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138D9325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758199C1" w14:textId="77777777" w:rsidR="00891ED9" w:rsidRDefault="00891ED9" w:rsidP="001C639D">
            <w:pPr>
              <w:autoSpaceDE w:val="0"/>
              <w:autoSpaceDN w:val="0"/>
              <w:adjustRightInd w:val="0"/>
            </w:pPr>
          </w:p>
          <w:p w14:paraId="1DC2C6C1" w14:textId="77777777" w:rsidR="00745C3D" w:rsidRDefault="00745C3D" w:rsidP="00745C3D">
            <w:pPr>
              <w:autoSpaceDE w:val="0"/>
              <w:autoSpaceDN w:val="0"/>
              <w:adjustRightInd w:val="0"/>
            </w:pPr>
            <w:r>
              <w:t>import java.util.Sacanner;</w:t>
            </w:r>
          </w:p>
          <w:p w14:paraId="544FA69D" w14:textId="77777777" w:rsidR="00745C3D" w:rsidRDefault="00745C3D" w:rsidP="00745C3D">
            <w:pPr>
              <w:autoSpaceDE w:val="0"/>
              <w:autoSpaceDN w:val="0"/>
              <w:adjustRightInd w:val="0"/>
            </w:pPr>
          </w:p>
          <w:p w14:paraId="0EB7C056" w14:textId="77777777" w:rsidR="00745C3D" w:rsidRDefault="00745C3D" w:rsidP="00745C3D">
            <w:pPr>
              <w:autoSpaceDE w:val="0"/>
              <w:autoSpaceDN w:val="0"/>
              <w:adjustRightInd w:val="0"/>
            </w:pPr>
            <w:r>
              <w:t>public class FindFutureDates{</w:t>
            </w:r>
          </w:p>
          <w:p w14:paraId="3A5A5AEA" w14:textId="77777777" w:rsidR="00745C3D" w:rsidRDefault="00745C3D" w:rsidP="00745C3D">
            <w:pPr>
              <w:autoSpaceDE w:val="0"/>
              <w:autoSpaceDN w:val="0"/>
              <w:adjustRightInd w:val="0"/>
            </w:pPr>
            <w:r>
              <w:tab/>
              <w:t>public static void main(String[] args){</w:t>
            </w:r>
          </w:p>
          <w:p w14:paraId="375E9B46" w14:textId="77777777" w:rsidR="00745C3D" w:rsidRDefault="00745C3D" w:rsidP="00745C3D">
            <w:pPr>
              <w:autoSpaceDE w:val="0"/>
              <w:autoSpaceDN w:val="0"/>
              <w:adjustRightInd w:val="0"/>
            </w:pPr>
            <w:r>
              <w:tab/>
            </w:r>
            <w:r>
              <w:tab/>
              <w:t>Scanner input = new Scanner(System.in);</w:t>
            </w:r>
          </w:p>
          <w:p w14:paraId="4377A538" w14:textId="77777777" w:rsidR="00745C3D" w:rsidRDefault="00745C3D" w:rsidP="00745C3D">
            <w:pPr>
              <w:autoSpaceDE w:val="0"/>
              <w:autoSpaceDN w:val="0"/>
              <w:adjustRightInd w:val="0"/>
            </w:pPr>
            <w:r>
              <w:tab/>
            </w:r>
            <w:r>
              <w:tab/>
            </w:r>
          </w:p>
          <w:p w14:paraId="600A388C" w14:textId="77777777" w:rsidR="00745C3D" w:rsidRDefault="00745C3D" w:rsidP="00745C3D">
            <w:pPr>
              <w:autoSpaceDE w:val="0"/>
              <w:autoSpaceDN w:val="0"/>
              <w:adjustRightInd w:val="0"/>
            </w:pPr>
            <w:r>
              <w:tab/>
            </w:r>
            <w:r>
              <w:tab/>
              <w:t>System.out.print("Enter Today's Day: ");</w:t>
            </w:r>
          </w:p>
          <w:p w14:paraId="03283F96" w14:textId="77777777" w:rsidR="00745C3D" w:rsidRDefault="00745C3D" w:rsidP="00745C3D">
            <w:pPr>
              <w:autoSpaceDE w:val="0"/>
              <w:autoSpaceDN w:val="0"/>
              <w:adjustRightInd w:val="0"/>
            </w:pPr>
            <w:r>
              <w:tab/>
            </w:r>
            <w:r>
              <w:tab/>
              <w:t>int today = input.nextInt();</w:t>
            </w:r>
          </w:p>
          <w:p w14:paraId="3A1C001C" w14:textId="77777777" w:rsidR="00745C3D" w:rsidRDefault="00745C3D" w:rsidP="00745C3D">
            <w:pPr>
              <w:autoSpaceDE w:val="0"/>
              <w:autoSpaceDN w:val="0"/>
              <w:adjustRightInd w:val="0"/>
            </w:pPr>
            <w:r>
              <w:tab/>
            </w:r>
            <w:r>
              <w:tab/>
            </w:r>
          </w:p>
          <w:p w14:paraId="5F3D08DD" w14:textId="77777777" w:rsidR="00745C3D" w:rsidRDefault="00745C3D" w:rsidP="00745C3D">
            <w:pPr>
              <w:autoSpaceDE w:val="0"/>
              <w:autoSpaceDN w:val="0"/>
              <w:adjustRightInd w:val="0"/>
            </w:pPr>
            <w:r>
              <w:tab/>
            </w:r>
            <w:r>
              <w:tab/>
              <w:t>System.out.print("Enter the number of days elapsed since today: ");</w:t>
            </w:r>
          </w:p>
          <w:p w14:paraId="4389FD32" w14:textId="77777777" w:rsidR="00745C3D" w:rsidRDefault="00745C3D" w:rsidP="00745C3D">
            <w:pPr>
              <w:autoSpaceDE w:val="0"/>
              <w:autoSpaceDN w:val="0"/>
              <w:adjustRightInd w:val="0"/>
            </w:pPr>
            <w:r>
              <w:tab/>
            </w:r>
            <w:r>
              <w:tab/>
              <w:t>int elapsedDays = input.nextInt();</w:t>
            </w:r>
          </w:p>
          <w:p w14:paraId="1FC34B1F" w14:textId="77777777" w:rsidR="00745C3D" w:rsidRDefault="00745C3D" w:rsidP="00745C3D">
            <w:pPr>
              <w:autoSpaceDE w:val="0"/>
              <w:autoSpaceDN w:val="0"/>
              <w:adjustRightInd w:val="0"/>
            </w:pPr>
            <w:r>
              <w:tab/>
            </w:r>
            <w:r>
              <w:tab/>
            </w:r>
          </w:p>
          <w:p w14:paraId="2225A394" w14:textId="77777777" w:rsidR="00745C3D" w:rsidRDefault="00745C3D" w:rsidP="00745C3D">
            <w:pPr>
              <w:autoSpaceDE w:val="0"/>
              <w:autoSpaceDN w:val="0"/>
              <w:adjustRightInd w:val="0"/>
            </w:pPr>
            <w:r>
              <w:tab/>
            </w:r>
            <w:r>
              <w:tab/>
              <w:t>//find the future day</w:t>
            </w:r>
          </w:p>
          <w:p w14:paraId="19012AE7" w14:textId="77777777" w:rsidR="00745C3D" w:rsidRDefault="00745C3D" w:rsidP="00745C3D">
            <w:pPr>
              <w:autoSpaceDE w:val="0"/>
              <w:autoSpaceDN w:val="0"/>
              <w:adjustRightInd w:val="0"/>
            </w:pPr>
            <w:r>
              <w:tab/>
            </w:r>
            <w:r>
              <w:tab/>
              <w:t>int futureDay = (today + elapsedDays) % 7;</w:t>
            </w:r>
          </w:p>
          <w:p w14:paraId="5CD793FE" w14:textId="77777777" w:rsidR="00745C3D" w:rsidRDefault="00745C3D" w:rsidP="00745C3D">
            <w:pPr>
              <w:autoSpaceDE w:val="0"/>
              <w:autoSpaceDN w:val="0"/>
              <w:adjustRightInd w:val="0"/>
            </w:pPr>
            <w:r>
              <w:tab/>
            </w:r>
            <w:r>
              <w:tab/>
            </w:r>
          </w:p>
          <w:p w14:paraId="55555A54" w14:textId="77777777" w:rsidR="00745C3D" w:rsidRDefault="00745C3D" w:rsidP="00745C3D">
            <w:pPr>
              <w:autoSpaceDE w:val="0"/>
              <w:autoSpaceDN w:val="0"/>
              <w:adjustRightInd w:val="0"/>
            </w:pPr>
            <w:r>
              <w:tab/>
            </w:r>
            <w:r>
              <w:tab/>
              <w:t>System.out.print("Today is ");</w:t>
            </w:r>
          </w:p>
          <w:p w14:paraId="4677274D" w14:textId="77777777" w:rsidR="00745C3D" w:rsidRDefault="00745C3D" w:rsidP="00745C3D">
            <w:pPr>
              <w:autoSpaceDE w:val="0"/>
              <w:autoSpaceDN w:val="0"/>
              <w:adjustRightInd w:val="0"/>
            </w:pPr>
            <w:r>
              <w:tab/>
            </w:r>
            <w:r>
              <w:tab/>
            </w:r>
          </w:p>
          <w:p w14:paraId="642B8631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>
              <w:lastRenderedPageBreak/>
              <w:tab/>
            </w:r>
            <w:r w:rsidRPr="00745C3D">
              <w:rPr>
                <w:b/>
                <w:color w:val="0070C0"/>
              </w:rPr>
              <w:tab/>
              <w:t>//switch to display the day of the week</w:t>
            </w:r>
          </w:p>
          <w:p w14:paraId="74C8021B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switch(today){</w:t>
            </w:r>
          </w:p>
          <w:p w14:paraId="3805ACC3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case 0: System.out.print("Sunday"); break;</w:t>
            </w:r>
          </w:p>
          <w:p w14:paraId="4CC17E7E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case 1: System.out.print("Monday"); break;</w:t>
            </w:r>
          </w:p>
          <w:p w14:paraId="361E96D1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case 2: System.out.print("Tuesday"); break;</w:t>
            </w:r>
          </w:p>
          <w:p w14:paraId="4E8CB11B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case 3: System.out.print("Wednesday"); break;</w:t>
            </w:r>
          </w:p>
          <w:p w14:paraId="06734934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case 4: System.out.print("Thursday"); break;</w:t>
            </w:r>
          </w:p>
          <w:p w14:paraId="0FCC150D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case 5: System.out.print("Friday"); break;</w:t>
            </w:r>
          </w:p>
          <w:p w14:paraId="2350604D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case 6: System.out.print("Saturday"); break;</w:t>
            </w:r>
          </w:p>
          <w:p w14:paraId="5D8B35E0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default: System.out.print("Unknown day");</w:t>
            </w:r>
          </w:p>
          <w:p w14:paraId="409EAC4A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}</w:t>
            </w:r>
          </w:p>
          <w:p w14:paraId="22446B86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</w:p>
          <w:p w14:paraId="35DDC8F3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System.out.print("and the future day is ");</w:t>
            </w:r>
          </w:p>
          <w:p w14:paraId="1872E0E1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</w:p>
          <w:p w14:paraId="0A29DFF9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//switch to display the future day of the week</w:t>
            </w:r>
          </w:p>
          <w:p w14:paraId="03820AD5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switch(futureDay){</w:t>
            </w:r>
          </w:p>
          <w:p w14:paraId="2EE649C6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case 0: System.out.print("Sunday"); break;</w:t>
            </w:r>
          </w:p>
          <w:p w14:paraId="53A8F3D7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case 1: System.out.print("Monday"); break;</w:t>
            </w:r>
          </w:p>
          <w:p w14:paraId="139F60D1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case 2: System.out.print("Tuesday"); break;</w:t>
            </w:r>
          </w:p>
          <w:p w14:paraId="6451E001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case 3: System.out.print("Wednesday"); break;</w:t>
            </w:r>
          </w:p>
          <w:p w14:paraId="340B7B67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case 4: System.out.print("Thursday"); break;</w:t>
            </w:r>
          </w:p>
          <w:p w14:paraId="3789ED9E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case 5: System.out.print("Friday"); break;</w:t>
            </w:r>
          </w:p>
          <w:p w14:paraId="416DA003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case 6: System.out.print("Saturday"); break;</w:t>
            </w:r>
          </w:p>
          <w:p w14:paraId="25A07639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default: System.out.print("Unknown day");</w:t>
            </w:r>
          </w:p>
          <w:p w14:paraId="17E42819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</w:r>
            <w:r w:rsidRPr="00745C3D">
              <w:rPr>
                <w:b/>
                <w:color w:val="0070C0"/>
              </w:rPr>
              <w:tab/>
              <w:t>}</w:t>
            </w:r>
          </w:p>
          <w:p w14:paraId="26E3142F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</w:p>
          <w:p w14:paraId="708A2564" w14:textId="77777777" w:rsidR="00745C3D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ab/>
              <w:t>}</w:t>
            </w:r>
          </w:p>
          <w:p w14:paraId="47AAADD9" w14:textId="7EC950C1" w:rsidR="00112BB3" w:rsidRPr="00745C3D" w:rsidRDefault="00745C3D" w:rsidP="00745C3D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745C3D">
              <w:rPr>
                <w:b/>
                <w:color w:val="0070C0"/>
              </w:rPr>
              <w:t>}</w:t>
            </w:r>
          </w:p>
          <w:p w14:paraId="413B1B28" w14:textId="663721AA" w:rsidR="00112BB3" w:rsidRDefault="00112BB3" w:rsidP="001C639D">
            <w:pPr>
              <w:autoSpaceDE w:val="0"/>
              <w:autoSpaceDN w:val="0"/>
              <w:adjustRightInd w:val="0"/>
            </w:pPr>
          </w:p>
        </w:tc>
      </w:tr>
    </w:tbl>
    <w:p w14:paraId="39529C1A" w14:textId="77777777" w:rsidR="00891ED9" w:rsidRDefault="00891ED9" w:rsidP="00891ED9"/>
    <w:p w14:paraId="313B6AFC" w14:textId="77777777" w:rsidR="00891ED9" w:rsidRDefault="00891ED9" w:rsidP="00891ED9"/>
    <w:p w14:paraId="4F8421B5" w14:textId="77777777" w:rsidR="00891ED9" w:rsidRDefault="00891ED9" w:rsidP="00891ED9"/>
    <w:p w14:paraId="2AF6CDAB" w14:textId="77777777" w:rsidR="00891ED9" w:rsidRDefault="00891ED9" w:rsidP="007A0E1A">
      <w:bookmarkStart w:id="0" w:name="_GoBack"/>
      <w:bookmarkEnd w:id="0"/>
    </w:p>
    <w:sectPr w:rsidR="00891ED9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BA586" w14:textId="77777777" w:rsidR="00421A1E" w:rsidRDefault="00421A1E">
      <w:r>
        <w:separator/>
      </w:r>
    </w:p>
  </w:endnote>
  <w:endnote w:type="continuationSeparator" w:id="0">
    <w:p w14:paraId="6C3BA4FB" w14:textId="77777777" w:rsidR="00421A1E" w:rsidRDefault="0042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9078D" w14:textId="77777777" w:rsidR="00421A1E" w:rsidRDefault="00421A1E">
      <w:r>
        <w:separator/>
      </w:r>
    </w:p>
  </w:footnote>
  <w:footnote w:type="continuationSeparator" w:id="0">
    <w:p w14:paraId="575E8833" w14:textId="77777777" w:rsidR="00421A1E" w:rsidRDefault="00421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07AE1"/>
    <w:multiLevelType w:val="hybridMultilevel"/>
    <w:tmpl w:val="7298B480"/>
    <w:lvl w:ilvl="0" w:tplc="8C1A51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337AD"/>
    <w:multiLevelType w:val="hybridMultilevel"/>
    <w:tmpl w:val="2F7E6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0"/>
  </w:num>
  <w:num w:numId="8">
    <w:abstractNumId w:val="7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21"/>
    <w:rsid w:val="00000D4C"/>
    <w:rsid w:val="0000460A"/>
    <w:rsid w:val="00036358"/>
    <w:rsid w:val="0004310E"/>
    <w:rsid w:val="00050622"/>
    <w:rsid w:val="00051554"/>
    <w:rsid w:val="0006311D"/>
    <w:rsid w:val="000D0F5F"/>
    <w:rsid w:val="000E504D"/>
    <w:rsid w:val="000E6BDC"/>
    <w:rsid w:val="000F5A70"/>
    <w:rsid w:val="00112BB3"/>
    <w:rsid w:val="00140DC3"/>
    <w:rsid w:val="0016602A"/>
    <w:rsid w:val="00171FEB"/>
    <w:rsid w:val="00181B64"/>
    <w:rsid w:val="00192C8C"/>
    <w:rsid w:val="001C639D"/>
    <w:rsid w:val="001F7CD6"/>
    <w:rsid w:val="00227C59"/>
    <w:rsid w:val="00245D93"/>
    <w:rsid w:val="00275618"/>
    <w:rsid w:val="00353149"/>
    <w:rsid w:val="003546FD"/>
    <w:rsid w:val="00355C8E"/>
    <w:rsid w:val="00367434"/>
    <w:rsid w:val="00370A75"/>
    <w:rsid w:val="00376F06"/>
    <w:rsid w:val="00386A78"/>
    <w:rsid w:val="003D4198"/>
    <w:rsid w:val="00406B12"/>
    <w:rsid w:val="00410912"/>
    <w:rsid w:val="004156D2"/>
    <w:rsid w:val="00421A1E"/>
    <w:rsid w:val="00426B40"/>
    <w:rsid w:val="00432463"/>
    <w:rsid w:val="00433E97"/>
    <w:rsid w:val="00441D27"/>
    <w:rsid w:val="00472CF6"/>
    <w:rsid w:val="004A074E"/>
    <w:rsid w:val="004B2FE6"/>
    <w:rsid w:val="004F4105"/>
    <w:rsid w:val="004F7EEF"/>
    <w:rsid w:val="0050443C"/>
    <w:rsid w:val="005125B4"/>
    <w:rsid w:val="0052169D"/>
    <w:rsid w:val="0054326B"/>
    <w:rsid w:val="00550414"/>
    <w:rsid w:val="00577E63"/>
    <w:rsid w:val="00593349"/>
    <w:rsid w:val="005953DC"/>
    <w:rsid w:val="005B7F28"/>
    <w:rsid w:val="005D057F"/>
    <w:rsid w:val="005E1FBC"/>
    <w:rsid w:val="00626037"/>
    <w:rsid w:val="006424F0"/>
    <w:rsid w:val="006518F8"/>
    <w:rsid w:val="0066679A"/>
    <w:rsid w:val="0067242D"/>
    <w:rsid w:val="006749E1"/>
    <w:rsid w:val="006860BF"/>
    <w:rsid w:val="006B18A6"/>
    <w:rsid w:val="006B1A68"/>
    <w:rsid w:val="006C705A"/>
    <w:rsid w:val="006D236C"/>
    <w:rsid w:val="006D6BF0"/>
    <w:rsid w:val="006E53A4"/>
    <w:rsid w:val="00731772"/>
    <w:rsid w:val="0074193F"/>
    <w:rsid w:val="00745C3D"/>
    <w:rsid w:val="00764D3C"/>
    <w:rsid w:val="00764F4E"/>
    <w:rsid w:val="00767EF6"/>
    <w:rsid w:val="007A0E1A"/>
    <w:rsid w:val="007A34D9"/>
    <w:rsid w:val="007B7B6E"/>
    <w:rsid w:val="007C41C0"/>
    <w:rsid w:val="007C4BD9"/>
    <w:rsid w:val="007E3273"/>
    <w:rsid w:val="008163D1"/>
    <w:rsid w:val="00841002"/>
    <w:rsid w:val="00843D8E"/>
    <w:rsid w:val="00845B67"/>
    <w:rsid w:val="00845DD2"/>
    <w:rsid w:val="008536B3"/>
    <w:rsid w:val="008750D0"/>
    <w:rsid w:val="00891ED9"/>
    <w:rsid w:val="0089299F"/>
    <w:rsid w:val="00894202"/>
    <w:rsid w:val="008A7D8B"/>
    <w:rsid w:val="008B7DBE"/>
    <w:rsid w:val="008D1D87"/>
    <w:rsid w:val="008E2815"/>
    <w:rsid w:val="008F0212"/>
    <w:rsid w:val="008F0E0A"/>
    <w:rsid w:val="009039D1"/>
    <w:rsid w:val="009323E5"/>
    <w:rsid w:val="00950231"/>
    <w:rsid w:val="009838C7"/>
    <w:rsid w:val="00983BAD"/>
    <w:rsid w:val="00992DE8"/>
    <w:rsid w:val="009A0BB2"/>
    <w:rsid w:val="009D3DF0"/>
    <w:rsid w:val="00A25CC7"/>
    <w:rsid w:val="00A27431"/>
    <w:rsid w:val="00A31E21"/>
    <w:rsid w:val="00A7495F"/>
    <w:rsid w:val="00A761B2"/>
    <w:rsid w:val="00A83B57"/>
    <w:rsid w:val="00A90F7F"/>
    <w:rsid w:val="00A92BDB"/>
    <w:rsid w:val="00AB64AB"/>
    <w:rsid w:val="00AE12E1"/>
    <w:rsid w:val="00AE3161"/>
    <w:rsid w:val="00B0169D"/>
    <w:rsid w:val="00B15D66"/>
    <w:rsid w:val="00B170E2"/>
    <w:rsid w:val="00B17491"/>
    <w:rsid w:val="00B32F80"/>
    <w:rsid w:val="00B72F55"/>
    <w:rsid w:val="00B90154"/>
    <w:rsid w:val="00BD14DA"/>
    <w:rsid w:val="00C01549"/>
    <w:rsid w:val="00C14FCB"/>
    <w:rsid w:val="00C27171"/>
    <w:rsid w:val="00C35344"/>
    <w:rsid w:val="00C35445"/>
    <w:rsid w:val="00C354B9"/>
    <w:rsid w:val="00C94F29"/>
    <w:rsid w:val="00CA0C71"/>
    <w:rsid w:val="00CA2E62"/>
    <w:rsid w:val="00CA3459"/>
    <w:rsid w:val="00CD2398"/>
    <w:rsid w:val="00CE7DE3"/>
    <w:rsid w:val="00CF3766"/>
    <w:rsid w:val="00D444F1"/>
    <w:rsid w:val="00D6665D"/>
    <w:rsid w:val="00D8415E"/>
    <w:rsid w:val="00D92A5A"/>
    <w:rsid w:val="00DD6EF5"/>
    <w:rsid w:val="00DE63C7"/>
    <w:rsid w:val="00E53E96"/>
    <w:rsid w:val="00EB2C2E"/>
    <w:rsid w:val="00EC3149"/>
    <w:rsid w:val="00EC3815"/>
    <w:rsid w:val="00EC4012"/>
    <w:rsid w:val="00ED580B"/>
    <w:rsid w:val="00ED7D4B"/>
    <w:rsid w:val="00F023D2"/>
    <w:rsid w:val="00F133E6"/>
    <w:rsid w:val="00F40354"/>
    <w:rsid w:val="00F424EE"/>
    <w:rsid w:val="00F42C18"/>
    <w:rsid w:val="00F53CD9"/>
    <w:rsid w:val="00F66186"/>
    <w:rsid w:val="00F671DB"/>
    <w:rsid w:val="00F71E50"/>
    <w:rsid w:val="00F72D2F"/>
    <w:rsid w:val="00F828F4"/>
    <w:rsid w:val="00F92399"/>
    <w:rsid w:val="00FC30B7"/>
    <w:rsid w:val="00FC6CAB"/>
    <w:rsid w:val="00FD2D61"/>
    <w:rsid w:val="00FD4F7F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863E1B"/>
  <w15:docId w15:val="{9DB28BB2-988C-4B7E-85D6-0793181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arson.turingscraft.com/codelab/jsp/core_dhtml.jsp?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arson.turingscraft.com/codelab/jsp/core_dhtml.jsp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3099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Hi,</dc:creator>
  <cp:lastModifiedBy>Ariana Carrasquillo</cp:lastModifiedBy>
  <cp:revision>2</cp:revision>
  <cp:lastPrinted>2010-08-31T08:58:00Z</cp:lastPrinted>
  <dcterms:created xsi:type="dcterms:W3CDTF">2018-09-07T19:53:00Z</dcterms:created>
  <dcterms:modified xsi:type="dcterms:W3CDTF">2018-09-07T19:53:00Z</dcterms:modified>
</cp:coreProperties>
</file>