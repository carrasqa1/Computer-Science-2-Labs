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A5180" w14:textId="72C06C03"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6E53A4">
        <w:rPr>
          <w:rFonts w:ascii="Arial" w:hAnsi="Arial" w:cs="Arial"/>
          <w:b/>
          <w:color w:val="FF0000"/>
        </w:rPr>
        <w:t xml:space="preserve">    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4C27B8">
        <w:rPr>
          <w:rFonts w:ascii="Arial" w:hAnsi="Arial" w:cs="Arial"/>
          <w:b/>
          <w:color w:val="FF0000"/>
        </w:rPr>
        <w:t>3</w:t>
      </w:r>
    </w:p>
    <w:p w14:paraId="1D953EB8" w14:textId="77777777"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 wp14:anchorId="12880A0E" wp14:editId="07F66640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3DA8F" w14:textId="77777777"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14:paraId="20345EE4" w14:textId="77777777" w:rsidR="00ED7D4B" w:rsidRDefault="00ED7D4B" w:rsidP="00472CF6">
      <w:pPr>
        <w:spacing w:after="40"/>
        <w:rPr>
          <w:b/>
          <w:sz w:val="22"/>
        </w:rPr>
      </w:pPr>
    </w:p>
    <w:p w14:paraId="14291A7D" w14:textId="47F6C78D" w:rsidR="004B2FE6" w:rsidRPr="004C27B8" w:rsidRDefault="004B2FE6" w:rsidP="004B2FE6">
      <w:pPr>
        <w:spacing w:after="40"/>
        <w:rPr>
          <w:b/>
          <w:color w:val="0070C0"/>
          <w:sz w:val="22"/>
        </w:rPr>
      </w:pPr>
      <w:r>
        <w:rPr>
          <w:b/>
          <w:sz w:val="22"/>
        </w:rPr>
        <w:t xml:space="preserve">Student Last Name: </w:t>
      </w:r>
      <w:r w:rsidR="004C27B8" w:rsidRPr="004C27B8">
        <w:rPr>
          <w:b/>
          <w:color w:val="0070C0"/>
          <w:sz w:val="22"/>
        </w:rPr>
        <w:t>Carrasquillo</w:t>
      </w:r>
      <w:r w:rsidRPr="004C27B8">
        <w:rPr>
          <w:b/>
          <w:color w:val="0070C0"/>
          <w:sz w:val="22"/>
        </w:rPr>
        <w:t xml:space="preserve"> </w:t>
      </w:r>
      <w:r w:rsidR="004C27B8">
        <w:rPr>
          <w:b/>
          <w:sz w:val="22"/>
        </w:rPr>
        <w:t xml:space="preserve">  </w:t>
      </w:r>
      <w:r>
        <w:rPr>
          <w:b/>
          <w:sz w:val="22"/>
        </w:rPr>
        <w:t xml:space="preserve"> Student First Name:</w:t>
      </w:r>
      <w:r w:rsidRPr="004C27B8">
        <w:rPr>
          <w:b/>
          <w:color w:val="0070C0"/>
          <w:sz w:val="22"/>
        </w:rPr>
        <w:t xml:space="preserve"> </w:t>
      </w:r>
      <w:r w:rsidR="004C27B8" w:rsidRPr="004C27B8">
        <w:rPr>
          <w:b/>
          <w:color w:val="0070C0"/>
          <w:sz w:val="22"/>
        </w:rPr>
        <w:t>Ariana</w:t>
      </w:r>
    </w:p>
    <w:p w14:paraId="07E9DB3C" w14:textId="77777777" w:rsidR="004B2FE6" w:rsidRPr="0000460A" w:rsidRDefault="004B2FE6" w:rsidP="004B2FE6">
      <w:pPr>
        <w:spacing w:after="40"/>
        <w:rPr>
          <w:b/>
          <w:sz w:val="22"/>
        </w:rPr>
      </w:pPr>
      <w:r w:rsidRPr="0000460A">
        <w:rPr>
          <w:b/>
          <w:sz w:val="22"/>
        </w:rPr>
        <w:t>CS2 Section # ____</w:t>
      </w:r>
    </w:p>
    <w:p w14:paraId="318C2FE7" w14:textId="77777777" w:rsidR="004B2FE6" w:rsidRDefault="004B2FE6" w:rsidP="00472CF6">
      <w:pPr>
        <w:spacing w:after="40"/>
        <w:rPr>
          <w:b/>
          <w:sz w:val="22"/>
        </w:rPr>
      </w:pPr>
    </w:p>
    <w:p w14:paraId="152A8FA9" w14:textId="25F302C3" w:rsidR="00426B40" w:rsidRPr="004C27B8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14:paraId="1CD5F7B3" w14:textId="77777777" w:rsidR="009E3BC0" w:rsidRDefault="009E3BC0" w:rsidP="009E3BC0">
      <w:pPr>
        <w:rPr>
          <w:sz w:val="22"/>
          <w:szCs w:val="22"/>
        </w:rPr>
      </w:pPr>
    </w:p>
    <w:p w14:paraId="578C556F" w14:textId="7EDFEC07" w:rsidR="009E3BC0" w:rsidRPr="00A761B2" w:rsidRDefault="009E3BC0" w:rsidP="009E3BC0">
      <w:pPr>
        <w:shd w:val="clear" w:color="auto" w:fill="FDE9D9" w:themeFill="accent6" w:themeFillTint="33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</w:t>
      </w:r>
      <w:r w:rsidRPr="00A761B2">
        <w:rPr>
          <w:b/>
          <w:sz w:val="28"/>
          <w:szCs w:val="36"/>
        </w:rPr>
        <w:t>Pro</w:t>
      </w:r>
      <w:r>
        <w:rPr>
          <w:b/>
          <w:sz w:val="28"/>
          <w:szCs w:val="36"/>
        </w:rPr>
        <w:t>blem</w:t>
      </w:r>
      <w:r w:rsidRPr="00A761B2"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>B</w:t>
      </w:r>
      <w:r w:rsidRPr="00A761B2">
        <w:rPr>
          <w:b/>
          <w:sz w:val="28"/>
          <w:szCs w:val="36"/>
        </w:rPr>
        <w:t xml:space="preserve">: </w:t>
      </w:r>
      <w:r w:rsidR="004C27B8">
        <w:rPr>
          <w:b/>
          <w:sz w:val="28"/>
          <w:szCs w:val="36"/>
        </w:rPr>
        <w:t>HeadsAndTails</w:t>
      </w:r>
    </w:p>
    <w:p w14:paraId="3DB66123" w14:textId="77777777" w:rsidR="009E3BC0" w:rsidRDefault="009E3BC0" w:rsidP="009E3BC0"/>
    <w:p w14:paraId="18B93F14" w14:textId="77777777" w:rsidR="00141D4C" w:rsidRDefault="00141D4C" w:rsidP="009E3BC0"/>
    <w:p w14:paraId="15B5A10F" w14:textId="77777777" w:rsidR="009E3BC0" w:rsidRPr="007A0E1A" w:rsidRDefault="009E3BC0" w:rsidP="009E3BC0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Problem Description:</w:t>
      </w:r>
    </w:p>
    <w:p w14:paraId="73F0782A" w14:textId="77777777" w:rsidR="009E3BC0" w:rsidRDefault="009E3BC0" w:rsidP="009E3BC0"/>
    <w:p w14:paraId="6552E6ED" w14:textId="7B90A364" w:rsidR="009E3BC0" w:rsidRDefault="003D4BB5" w:rsidP="009E3BC0">
      <w:pPr>
        <w:rPr>
          <w:rFonts w:cs="Times New Roman"/>
          <w:color w:val="222222"/>
          <w:shd w:val="clear" w:color="auto" w:fill="FFFFFF"/>
        </w:rPr>
      </w:pPr>
      <w:r w:rsidRPr="003D4BB5">
        <w:rPr>
          <w:rFonts w:cs="Times New Roman"/>
          <w:color w:val="222222"/>
          <w:shd w:val="clear" w:color="auto" w:fill="FFFFFF"/>
        </w:rPr>
        <w:t>Nine coins are placed in a 3x3 matrix with some face up and some face down. You can represent the state of the coins using a 3x3 matrix with </w:t>
      </w:r>
      <w:hyperlink r:id="rId8" w:history="1">
        <w:r w:rsidRPr="003D4BB5">
          <w:rPr>
            <w:rStyle w:val="Hyperlink"/>
            <w:color w:val="222222"/>
            <w:shd w:val="clear" w:color="auto" w:fill="FFFFFF"/>
          </w:rPr>
          <w:t>values</w:t>
        </w:r>
      </w:hyperlink>
      <w:r w:rsidRPr="003D4BB5">
        <w:rPr>
          <w:rFonts w:cs="Times New Roman"/>
          <w:color w:val="222222"/>
          <w:shd w:val="clear" w:color="auto" w:fill="FFFFFF"/>
        </w:rPr>
        <w:t> 0 (heads) and 1 (tails). Here are some examples:</w:t>
      </w:r>
      <w:r w:rsidRPr="003D4BB5">
        <w:rPr>
          <w:rFonts w:cs="Times New Roman"/>
          <w:color w:val="222222"/>
        </w:rPr>
        <w:br/>
      </w:r>
      <w:r w:rsidRPr="003D4BB5">
        <w:rPr>
          <w:rFonts w:cs="Times New Roman"/>
          <w:color w:val="222222"/>
        </w:rPr>
        <w:br/>
      </w:r>
      <w:r w:rsidRPr="003D4BB5">
        <w:rPr>
          <w:rFonts w:cs="Times New Roman"/>
          <w:color w:val="222222"/>
          <w:shd w:val="clear" w:color="auto" w:fill="FFFFFF"/>
        </w:rPr>
        <w:t>0 0 0 1 0 1 1 1 0</w:t>
      </w:r>
      <w:r w:rsidRPr="003D4BB5">
        <w:rPr>
          <w:rFonts w:cs="Times New Roman"/>
          <w:color w:val="222222"/>
        </w:rPr>
        <w:br/>
      </w:r>
      <w:r w:rsidRPr="003D4BB5">
        <w:rPr>
          <w:rFonts w:cs="Times New Roman"/>
          <w:color w:val="222222"/>
          <w:shd w:val="clear" w:color="auto" w:fill="FFFFFF"/>
        </w:rPr>
        <w:t>0 1 0 0 0 1 1 0 0</w:t>
      </w:r>
      <w:r w:rsidRPr="003D4BB5">
        <w:rPr>
          <w:rFonts w:cs="Times New Roman"/>
          <w:color w:val="222222"/>
        </w:rPr>
        <w:br/>
      </w:r>
      <w:r w:rsidRPr="003D4BB5">
        <w:rPr>
          <w:rFonts w:cs="Times New Roman"/>
          <w:color w:val="222222"/>
          <w:shd w:val="clear" w:color="auto" w:fill="FFFFFF"/>
        </w:rPr>
        <w:t>0 0 0 1 0 0 0 0 1</w:t>
      </w:r>
      <w:r w:rsidRPr="003D4BB5">
        <w:rPr>
          <w:rFonts w:cs="Times New Roman"/>
          <w:color w:val="222222"/>
        </w:rPr>
        <w:br/>
      </w:r>
      <w:r w:rsidRPr="003D4BB5">
        <w:rPr>
          <w:rFonts w:cs="Times New Roman"/>
          <w:color w:val="222222"/>
        </w:rPr>
        <w:br/>
      </w:r>
      <w:r w:rsidRPr="003D4BB5">
        <w:rPr>
          <w:rFonts w:cs="Times New Roman"/>
          <w:color w:val="222222"/>
          <w:shd w:val="clear" w:color="auto" w:fill="FFFFFF"/>
        </w:rPr>
        <w:t>Each state can also be represented using a binary number. For example, the preceding matrices correspond to the numbers:</w:t>
      </w:r>
      <w:r w:rsidRPr="003D4BB5">
        <w:rPr>
          <w:rFonts w:cs="Times New Roman"/>
          <w:color w:val="222222"/>
        </w:rPr>
        <w:br/>
      </w:r>
      <w:r w:rsidRPr="003D4BB5">
        <w:rPr>
          <w:rFonts w:cs="Times New Roman"/>
          <w:color w:val="222222"/>
        </w:rPr>
        <w:br/>
      </w:r>
      <w:r w:rsidRPr="003D4BB5">
        <w:rPr>
          <w:rFonts w:cs="Times New Roman"/>
          <w:color w:val="222222"/>
          <w:shd w:val="clear" w:color="auto" w:fill="FFFFFF"/>
        </w:rPr>
        <w:t>000010000 101001100 110100001</w:t>
      </w:r>
      <w:r w:rsidRPr="003D4BB5">
        <w:rPr>
          <w:rFonts w:cs="Times New Roman"/>
          <w:color w:val="222222"/>
        </w:rPr>
        <w:br/>
      </w:r>
      <w:r w:rsidRPr="003D4BB5">
        <w:rPr>
          <w:rFonts w:cs="Times New Roman"/>
          <w:color w:val="222222"/>
        </w:rPr>
        <w:br/>
      </w:r>
      <w:r w:rsidRPr="003D4BB5">
        <w:rPr>
          <w:rFonts w:cs="Times New Roman"/>
          <w:color w:val="222222"/>
          <w:shd w:val="clear" w:color="auto" w:fill="FFFFFF"/>
        </w:rPr>
        <w:t>There are a total of 512 possibilities, so you can use decimal numbers 0, 1, 2, 3,...,511 to represent all the states of the matrix. </w:t>
      </w:r>
      <w:r w:rsidRPr="003D4BB5">
        <w:rPr>
          <w:rFonts w:cs="Times New Roman"/>
          <w:color w:val="222222"/>
        </w:rPr>
        <w:br/>
      </w:r>
      <w:r w:rsidRPr="003D4BB5">
        <w:rPr>
          <w:rFonts w:cs="Times New Roman"/>
          <w:color w:val="222222"/>
        </w:rPr>
        <w:br/>
      </w:r>
      <w:r w:rsidRPr="003D4BB5">
        <w:rPr>
          <w:rFonts w:cs="Times New Roman"/>
          <w:color w:val="222222"/>
          <w:shd w:val="clear" w:color="auto" w:fill="FFFFFF"/>
        </w:rPr>
        <w:t>Write a </w:t>
      </w:r>
      <w:hyperlink r:id="rId9" w:history="1">
        <w:r w:rsidRPr="003D4BB5">
          <w:rPr>
            <w:rStyle w:val="Hyperlink"/>
            <w:color w:val="222222"/>
            <w:shd w:val="clear" w:color="auto" w:fill="FFFFFF"/>
          </w:rPr>
          <w:t>program</w:t>
        </w:r>
      </w:hyperlink>
      <w:r w:rsidRPr="003D4BB5">
        <w:rPr>
          <w:rFonts w:cs="Times New Roman"/>
          <w:color w:val="222222"/>
          <w:shd w:val="clear" w:color="auto" w:fill="FFFFFF"/>
        </w:rPr>
        <w:t> that prompts the user to enter a number </w:t>
      </w:r>
      <w:hyperlink r:id="rId10" w:history="1">
        <w:r w:rsidRPr="003D4BB5">
          <w:rPr>
            <w:rStyle w:val="Hyperlink"/>
            <w:color w:val="222222"/>
            <w:shd w:val="clear" w:color="auto" w:fill="FFFFFF"/>
          </w:rPr>
          <w:t>between</w:t>
        </w:r>
      </w:hyperlink>
      <w:r w:rsidRPr="003D4BB5">
        <w:rPr>
          <w:rFonts w:cs="Times New Roman"/>
          <w:color w:val="222222"/>
          <w:shd w:val="clear" w:color="auto" w:fill="FFFFFF"/>
        </w:rPr>
        <w:t> 0 and 511 and displays the corresponding matrix with the </w:t>
      </w:r>
      <w:hyperlink r:id="rId11" w:history="1">
        <w:r w:rsidRPr="003D4BB5">
          <w:rPr>
            <w:rStyle w:val="Hyperlink"/>
            <w:color w:val="222222"/>
            <w:shd w:val="clear" w:color="auto" w:fill="FFFFFF"/>
          </w:rPr>
          <w:t>characters</w:t>
        </w:r>
      </w:hyperlink>
      <w:r w:rsidRPr="003D4BB5">
        <w:rPr>
          <w:rFonts w:cs="Times New Roman"/>
          <w:color w:val="222222"/>
          <w:shd w:val="clear" w:color="auto" w:fill="FFFFFF"/>
        </w:rPr>
        <w:t> H and T. </w:t>
      </w:r>
    </w:p>
    <w:p w14:paraId="76D93194" w14:textId="77777777" w:rsidR="003D4BB5" w:rsidRPr="003D4BB5" w:rsidRDefault="003D4BB5" w:rsidP="009E3BC0">
      <w:pPr>
        <w:rPr>
          <w:rFonts w:cs="Times New Roman"/>
        </w:rPr>
      </w:pPr>
    </w:p>
    <w:p w14:paraId="3872099C" w14:textId="77777777"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14:paraId="09E774A6" w14:textId="77777777" w:rsidR="00A761B2" w:rsidRDefault="00A761B2" w:rsidP="00A761B2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0F72C904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703F8EB4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41966795" w14:textId="77777777" w:rsidR="009A0BB2" w:rsidRDefault="009A0BB2" w:rsidP="00614F38">
            <w:pPr>
              <w:rPr>
                <w:b/>
                <w:color w:val="0070C0"/>
              </w:rPr>
            </w:pPr>
          </w:p>
          <w:p w14:paraId="4A4EA1BF" w14:textId="77777777" w:rsidR="00A761B2" w:rsidRDefault="004C27B8" w:rsidP="004C27B8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Use a 2D to create a 3x3 matrix with values 0 and 1 to represent heads and tails. Since there are a total of 512 possibilities, the user can use numbers 0-511 to represent the state of the coins in the matrix</w:t>
            </w:r>
            <w:r w:rsidR="003D4BB5">
              <w:rPr>
                <w:b/>
                <w:color w:val="0070C0"/>
              </w:rPr>
              <w:t>.</w:t>
            </w:r>
          </w:p>
          <w:p w14:paraId="61255520" w14:textId="68BD8971" w:rsidR="003D4BB5" w:rsidRPr="004C27B8" w:rsidRDefault="003D4BB5" w:rsidP="004C27B8">
            <w:pPr>
              <w:rPr>
                <w:color w:val="0070C0"/>
              </w:rPr>
            </w:pPr>
          </w:p>
        </w:tc>
      </w:tr>
    </w:tbl>
    <w:p w14:paraId="515286AD" w14:textId="77777777" w:rsidR="00A761B2" w:rsidRDefault="00A761B2" w:rsidP="00A761B2"/>
    <w:p w14:paraId="66057B47" w14:textId="77777777" w:rsidR="00A761B2" w:rsidRDefault="00A761B2" w:rsidP="00A761B2"/>
    <w:p w14:paraId="7B574A3A" w14:textId="77777777"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14:paraId="5EC78170" w14:textId="77777777" w:rsidR="00A761B2" w:rsidRDefault="00A761B2" w:rsidP="00A761B2">
      <w:r>
        <w:t>(Describe the major steps for solving the problem.</w:t>
      </w:r>
      <w:r w:rsidRPr="00CF3766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26BD94F5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43695872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52084ABA" w14:textId="77777777" w:rsidR="00A761B2" w:rsidRDefault="00A761B2" w:rsidP="00614F38"/>
          <w:p w14:paraId="7B8C0C85" w14:textId="77777777" w:rsidR="003D4BB5" w:rsidRPr="003D4BB5" w:rsidRDefault="003D4BB5" w:rsidP="004C27B8">
            <w:pPr>
              <w:pStyle w:val="ListParagraph"/>
              <w:numPr>
                <w:ilvl w:val="0"/>
                <w:numId w:val="10"/>
              </w:numPr>
            </w:pPr>
            <w:r>
              <w:rPr>
                <w:b/>
                <w:color w:val="0070C0"/>
              </w:rPr>
              <w:t>Ask the user to enter a number to represent the state of the coins.</w:t>
            </w:r>
          </w:p>
          <w:p w14:paraId="075638EC" w14:textId="77777777" w:rsidR="003D4BB5" w:rsidRPr="003D4BB5" w:rsidRDefault="003D4BB5" w:rsidP="004C27B8">
            <w:pPr>
              <w:pStyle w:val="ListParagraph"/>
              <w:numPr>
                <w:ilvl w:val="0"/>
                <w:numId w:val="10"/>
              </w:numPr>
            </w:pPr>
            <w:r>
              <w:rPr>
                <w:b/>
                <w:color w:val="0070C0"/>
              </w:rPr>
              <w:t>Convert the number entered to a string</w:t>
            </w:r>
          </w:p>
          <w:p w14:paraId="2327A59A" w14:textId="032D329B" w:rsidR="00A761B2" w:rsidRPr="003D4BB5" w:rsidRDefault="003D4BB5" w:rsidP="004C27B8">
            <w:pPr>
              <w:pStyle w:val="ListParagraph"/>
              <w:numPr>
                <w:ilvl w:val="0"/>
                <w:numId w:val="10"/>
              </w:numPr>
            </w:pPr>
            <w:r>
              <w:rPr>
                <w:b/>
                <w:color w:val="0070C0"/>
              </w:rPr>
              <w:t xml:space="preserve">Use a nested for loop to go into the indices of the 2D array </w:t>
            </w:r>
          </w:p>
          <w:p w14:paraId="77FB26C4" w14:textId="6E6A5CCF" w:rsidR="003D4BB5" w:rsidRDefault="003D4BB5" w:rsidP="003D4BB5">
            <w:pPr>
              <w:pStyle w:val="ListParagraph"/>
            </w:pPr>
          </w:p>
          <w:p w14:paraId="4308CB3A" w14:textId="77777777" w:rsidR="00A761B2" w:rsidRDefault="00A761B2" w:rsidP="00614F38"/>
        </w:tc>
      </w:tr>
    </w:tbl>
    <w:p w14:paraId="3B72E83A" w14:textId="77777777" w:rsidR="00A761B2" w:rsidRDefault="00A761B2" w:rsidP="00A761B2"/>
    <w:p w14:paraId="4243D89B" w14:textId="77777777" w:rsidR="00A761B2" w:rsidRDefault="00A761B2" w:rsidP="00A761B2"/>
    <w:p w14:paraId="3FD97C7D" w14:textId="77777777" w:rsidR="00A761B2" w:rsidRDefault="00A761B2" w:rsidP="00A761B2"/>
    <w:p w14:paraId="15899A82" w14:textId="77777777" w:rsidR="00A761B2" w:rsidRDefault="00A761B2" w:rsidP="00A761B2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5AF9318F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680A4621" w14:textId="77777777" w:rsidTr="009B72EB">
        <w:tc>
          <w:tcPr>
            <w:tcW w:w="10386" w:type="dxa"/>
            <w:shd w:val="clear" w:color="auto" w:fill="FDE9D9" w:themeFill="accent6" w:themeFillTint="33"/>
          </w:tcPr>
          <w:p w14:paraId="661BFF07" w14:textId="77777777" w:rsidR="00A761B2" w:rsidRDefault="00A761B2" w:rsidP="00394CD0">
            <w:pPr>
              <w:autoSpaceDE w:val="0"/>
              <w:autoSpaceDN w:val="0"/>
              <w:adjustRightInd w:val="0"/>
            </w:pPr>
          </w:p>
          <w:p w14:paraId="37F7555B" w14:textId="77777777" w:rsidR="003D4BB5" w:rsidRPr="003D4BB5" w:rsidRDefault="003D4BB5" w:rsidP="003D4BB5">
            <w:pPr>
              <w:shd w:val="clear" w:color="auto" w:fill="FFCCC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cs="Times New Roman"/>
                <w:b/>
                <w:color w:val="0070C0"/>
                <w:lang w:eastAsia="en-US"/>
              </w:rPr>
            </w:pPr>
            <w:r w:rsidRPr="003D4BB5">
              <w:rPr>
                <w:rFonts w:cs="Times New Roman"/>
                <w:b/>
                <w:color w:val="0070C0"/>
                <w:lang w:eastAsia="en-US"/>
              </w:rPr>
              <w:t>import java.util.Scanner;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  <w:t>public class HeadsAndTails{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public static void main(String[] args){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Scanner input = new Scanner(System.in);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char [][] array = new char[3][3];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lastRenderedPageBreak/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System.out.print("Enter an integer representing the state of the coins:");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int num = input.nextInt();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 xml:space="preserve"> 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String binary = Integer.toBinaryString(num);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binary = String.format("%09d", Integer.parseInt(binary));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 xml:space="preserve">num = 0; 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for(int i=0; i&lt;3; i++){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for(int j=0; j&lt;3; j++){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char a = binary.charAt(num);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if(a=='0'){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array[i][j] = 'H';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}else{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array[i][j] = 'T';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}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num++;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if(j==2){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System.out.print(array[i][j]);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}else{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System.out.print(array[i][j] + " ");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}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}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System.out.println("");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}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tab/>
              <w:t>}</w:t>
            </w:r>
            <w:r w:rsidRPr="003D4BB5">
              <w:rPr>
                <w:rFonts w:cs="Times New Roman"/>
                <w:b/>
                <w:color w:val="0070C0"/>
                <w:lang w:eastAsia="en-US"/>
              </w:rPr>
              <w:br/>
              <w:t>}</w:t>
            </w:r>
          </w:p>
          <w:p w14:paraId="183F5E21" w14:textId="77777777" w:rsidR="00716F52" w:rsidRPr="003D4BB5" w:rsidRDefault="00716F52" w:rsidP="003D4BB5">
            <w:pPr>
              <w:shd w:val="clear" w:color="auto" w:fill="FFCCCC"/>
              <w:autoSpaceDE w:val="0"/>
              <w:autoSpaceDN w:val="0"/>
              <w:adjustRightInd w:val="0"/>
              <w:rPr>
                <w:rFonts w:cs="Times New Roman"/>
                <w:b/>
                <w:color w:val="0070C0"/>
              </w:rPr>
            </w:pPr>
          </w:p>
          <w:p w14:paraId="0471374B" w14:textId="77777777" w:rsidR="00716F52" w:rsidRDefault="00716F52" w:rsidP="00394CD0">
            <w:pPr>
              <w:autoSpaceDE w:val="0"/>
              <w:autoSpaceDN w:val="0"/>
              <w:adjustRightInd w:val="0"/>
            </w:pPr>
          </w:p>
          <w:p w14:paraId="1B1C93D7" w14:textId="77777777" w:rsidR="00716F52" w:rsidRDefault="00716F52" w:rsidP="00394CD0">
            <w:pPr>
              <w:autoSpaceDE w:val="0"/>
              <w:autoSpaceDN w:val="0"/>
              <w:adjustRightInd w:val="0"/>
            </w:pPr>
          </w:p>
          <w:p w14:paraId="35CB3E9A" w14:textId="77777777" w:rsidR="00716F52" w:rsidRDefault="00716F52" w:rsidP="00394CD0">
            <w:pPr>
              <w:autoSpaceDE w:val="0"/>
              <w:autoSpaceDN w:val="0"/>
              <w:adjustRightInd w:val="0"/>
            </w:pPr>
          </w:p>
          <w:p w14:paraId="5607EB7A" w14:textId="77777777" w:rsidR="00716F52" w:rsidRDefault="00716F52" w:rsidP="00394CD0">
            <w:pPr>
              <w:autoSpaceDE w:val="0"/>
              <w:autoSpaceDN w:val="0"/>
              <w:adjustRightInd w:val="0"/>
            </w:pPr>
          </w:p>
          <w:p w14:paraId="76A661FE" w14:textId="512D6852" w:rsidR="00716F52" w:rsidRDefault="00716F52" w:rsidP="00394CD0">
            <w:pPr>
              <w:autoSpaceDE w:val="0"/>
              <w:autoSpaceDN w:val="0"/>
              <w:adjustRightInd w:val="0"/>
            </w:pPr>
          </w:p>
        </w:tc>
      </w:tr>
    </w:tbl>
    <w:p w14:paraId="6D315FBD" w14:textId="77777777" w:rsidR="00A761B2" w:rsidRDefault="00A761B2" w:rsidP="00A761B2"/>
    <w:p w14:paraId="1A32CA40" w14:textId="77777777" w:rsidR="00AE12E1" w:rsidRDefault="00AE12E1" w:rsidP="00A761B2"/>
    <w:p w14:paraId="2985C501" w14:textId="77777777" w:rsidR="00AE12E1" w:rsidRDefault="00AE12E1" w:rsidP="00A761B2"/>
    <w:p w14:paraId="0BE38358" w14:textId="77777777" w:rsidR="00A761B2" w:rsidRDefault="00A761B2" w:rsidP="00A761B2">
      <w:r w:rsidRPr="00CF3766">
        <w:rPr>
          <w:b/>
          <w:sz w:val="24"/>
          <w:u w:val="single"/>
        </w:rPr>
        <w:t>Testing:</w:t>
      </w:r>
      <w:r>
        <w:t xml:space="preserve"> (Describe how you test this program</w:t>
      </w:r>
      <w:r w:rsidR="00C35344">
        <w:t>.</w:t>
      </w:r>
      <w:r w:rsidRPr="00CE7DE3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3232817D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7954FE1F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0EC4C93A" w14:textId="39412E07" w:rsidR="009E3BC0" w:rsidRDefault="009E3BC0" w:rsidP="009E3BC0">
            <w:pPr>
              <w:rPr>
                <w:b/>
                <w:color w:val="0070C0"/>
              </w:rPr>
            </w:pPr>
          </w:p>
          <w:p w14:paraId="57415702" w14:textId="2A77471D" w:rsidR="003D4BB5" w:rsidRPr="003D4BB5" w:rsidRDefault="003D4BB5" w:rsidP="003D4BB5">
            <w:pPr>
              <w:suppressAutoHyphens w:val="0"/>
              <w:rPr>
                <w:rFonts w:cs="Times New Roman"/>
                <w:b/>
                <w:color w:val="0070C0"/>
                <w:u w:val="single"/>
                <w:lang w:eastAsia="en-US"/>
              </w:rPr>
            </w:pPr>
            <w:bookmarkStart w:id="0" w:name="_GoBack"/>
            <w:r w:rsidRPr="003D4BB5">
              <w:rPr>
                <w:rFonts w:cs="Times New Roman"/>
                <w:b/>
                <w:color w:val="0070C0"/>
                <w:u w:val="single"/>
                <w:lang w:eastAsia="en-US"/>
              </w:rPr>
              <w:t>Test 1</w:t>
            </w:r>
          </w:p>
          <w:bookmarkEnd w:id="0"/>
          <w:p w14:paraId="05D58062" w14:textId="4456F6A8" w:rsidR="003D4BB5" w:rsidRPr="003D4BB5" w:rsidRDefault="003D4BB5" w:rsidP="003D4BB5">
            <w:pPr>
              <w:suppressAutoHyphens w:val="0"/>
              <w:rPr>
                <w:rFonts w:cs="Times New Roman"/>
                <w:b/>
                <w:color w:val="0070C0"/>
                <w:lang w:eastAsia="en-US"/>
              </w:rPr>
            </w:pPr>
            <w:r w:rsidRPr="003D4BB5">
              <w:rPr>
                <w:rFonts w:cs="Times New Roman"/>
                <w:b/>
                <w:color w:val="0070C0"/>
                <w:lang w:eastAsia="en-US"/>
              </w:rPr>
              <w:t>Enter·an·integer·representing·the·state·of·the·coins:255</w:t>
            </w:r>
            <w:r w:rsidRPr="003D4BB5">
              <w:rPr>
                <w:rFonts w:ascii="Cambria Math" w:hAnsi="Cambria Math" w:cs="Cambria Math"/>
                <w:b/>
                <w:color w:val="0070C0"/>
                <w:lang w:eastAsia="en-US"/>
              </w:rPr>
              <w:t>↵</w:t>
            </w:r>
          </w:p>
          <w:p w14:paraId="6AAAEB04" w14:textId="77777777" w:rsidR="003D4BB5" w:rsidRPr="003D4BB5" w:rsidRDefault="003D4BB5" w:rsidP="003D4BB5">
            <w:pPr>
              <w:suppressAutoHyphens w:val="0"/>
              <w:rPr>
                <w:rFonts w:cs="Times New Roman"/>
                <w:b/>
                <w:color w:val="0070C0"/>
                <w:lang w:eastAsia="en-US"/>
              </w:rPr>
            </w:pPr>
            <w:r w:rsidRPr="003D4BB5">
              <w:rPr>
                <w:rFonts w:cs="Times New Roman"/>
                <w:b/>
                <w:color w:val="0070C0"/>
                <w:lang w:eastAsia="en-US"/>
              </w:rPr>
              <w:t>H·T·T</w:t>
            </w:r>
            <w:r w:rsidRPr="003D4BB5">
              <w:rPr>
                <w:rFonts w:ascii="Cambria Math" w:hAnsi="Cambria Math" w:cs="Cambria Math"/>
                <w:b/>
                <w:color w:val="0070C0"/>
                <w:lang w:eastAsia="en-US"/>
              </w:rPr>
              <w:t>↵</w:t>
            </w:r>
          </w:p>
          <w:p w14:paraId="3A06FA3B" w14:textId="77777777" w:rsidR="003D4BB5" w:rsidRPr="003D4BB5" w:rsidRDefault="003D4BB5" w:rsidP="003D4BB5">
            <w:pPr>
              <w:suppressAutoHyphens w:val="0"/>
              <w:rPr>
                <w:rFonts w:cs="Times New Roman"/>
                <w:b/>
                <w:color w:val="0070C0"/>
                <w:lang w:eastAsia="en-US"/>
              </w:rPr>
            </w:pPr>
            <w:r w:rsidRPr="003D4BB5">
              <w:rPr>
                <w:rFonts w:cs="Times New Roman"/>
                <w:b/>
                <w:color w:val="0070C0"/>
                <w:lang w:eastAsia="en-US"/>
              </w:rPr>
              <w:t>T·T·T</w:t>
            </w:r>
            <w:r w:rsidRPr="003D4BB5">
              <w:rPr>
                <w:rFonts w:ascii="Cambria Math" w:hAnsi="Cambria Math" w:cs="Cambria Math"/>
                <w:b/>
                <w:color w:val="0070C0"/>
                <w:lang w:eastAsia="en-US"/>
              </w:rPr>
              <w:t>↵</w:t>
            </w:r>
          </w:p>
          <w:p w14:paraId="148F8F1F" w14:textId="38BA73FD" w:rsidR="003D4BB5" w:rsidRPr="003D4BB5" w:rsidRDefault="003D4BB5" w:rsidP="003D4BB5">
            <w:pPr>
              <w:rPr>
                <w:rFonts w:cs="Times New Roman"/>
                <w:b/>
                <w:color w:val="0070C0"/>
              </w:rPr>
            </w:pPr>
            <w:r w:rsidRPr="003D4BB5">
              <w:rPr>
                <w:rFonts w:cs="Times New Roman"/>
                <w:b/>
                <w:color w:val="0070C0"/>
                <w:lang w:eastAsia="en-US"/>
              </w:rPr>
              <w:t>T·T·T</w:t>
            </w:r>
            <w:r w:rsidRPr="003D4BB5">
              <w:rPr>
                <w:rFonts w:ascii="Cambria Math" w:hAnsi="Cambria Math" w:cs="Cambria Math"/>
                <w:b/>
                <w:color w:val="0070C0"/>
                <w:lang w:eastAsia="en-US"/>
              </w:rPr>
              <w:t>↵</w:t>
            </w:r>
          </w:p>
          <w:p w14:paraId="2E687B75" w14:textId="77777777" w:rsidR="009E3BC0" w:rsidRDefault="009E3BC0" w:rsidP="009E3BC0"/>
        </w:tc>
      </w:tr>
    </w:tbl>
    <w:p w14:paraId="4CA5DFD0" w14:textId="77777777" w:rsidR="007A0E1A" w:rsidRDefault="007A0E1A" w:rsidP="007A0E1A"/>
    <w:sectPr w:rsidR="007A0E1A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F06DE" w14:textId="77777777" w:rsidR="00104895" w:rsidRDefault="00104895">
      <w:r>
        <w:separator/>
      </w:r>
    </w:p>
  </w:endnote>
  <w:endnote w:type="continuationSeparator" w:id="0">
    <w:p w14:paraId="310A3FE7" w14:textId="77777777" w:rsidR="00104895" w:rsidRDefault="00104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762F1" w14:textId="77777777" w:rsidR="00104895" w:rsidRDefault="00104895">
      <w:r>
        <w:separator/>
      </w:r>
    </w:p>
  </w:footnote>
  <w:footnote w:type="continuationSeparator" w:id="0">
    <w:p w14:paraId="794EC27F" w14:textId="77777777" w:rsidR="00104895" w:rsidRDefault="00104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E141B8"/>
    <w:multiLevelType w:val="hybridMultilevel"/>
    <w:tmpl w:val="AD4CDF04"/>
    <w:lvl w:ilvl="0" w:tplc="7FD0BD1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21"/>
    <w:rsid w:val="00000D4C"/>
    <w:rsid w:val="0000460A"/>
    <w:rsid w:val="00036358"/>
    <w:rsid w:val="0004310E"/>
    <w:rsid w:val="00050622"/>
    <w:rsid w:val="00051554"/>
    <w:rsid w:val="0006311D"/>
    <w:rsid w:val="000D0F5F"/>
    <w:rsid w:val="000E504D"/>
    <w:rsid w:val="000E6BDC"/>
    <w:rsid w:val="000F5A70"/>
    <w:rsid w:val="00104895"/>
    <w:rsid w:val="00140DC3"/>
    <w:rsid w:val="00141D4C"/>
    <w:rsid w:val="0016602A"/>
    <w:rsid w:val="00171FEB"/>
    <w:rsid w:val="00181B64"/>
    <w:rsid w:val="00192C8C"/>
    <w:rsid w:val="001F30B4"/>
    <w:rsid w:val="001F7CD6"/>
    <w:rsid w:val="00227C59"/>
    <w:rsid w:val="00245D93"/>
    <w:rsid w:val="00275618"/>
    <w:rsid w:val="00353149"/>
    <w:rsid w:val="003546FD"/>
    <w:rsid w:val="00355C8E"/>
    <w:rsid w:val="00367434"/>
    <w:rsid w:val="00370A75"/>
    <w:rsid w:val="00376F06"/>
    <w:rsid w:val="00386A78"/>
    <w:rsid w:val="00394CD0"/>
    <w:rsid w:val="003D4198"/>
    <w:rsid w:val="003D4BB5"/>
    <w:rsid w:val="00406B12"/>
    <w:rsid w:val="00410912"/>
    <w:rsid w:val="004156D2"/>
    <w:rsid w:val="00426B40"/>
    <w:rsid w:val="00432463"/>
    <w:rsid w:val="00433E97"/>
    <w:rsid w:val="00441D27"/>
    <w:rsid w:val="00472CF6"/>
    <w:rsid w:val="00485568"/>
    <w:rsid w:val="004A074E"/>
    <w:rsid w:val="004A1447"/>
    <w:rsid w:val="004B2FE6"/>
    <w:rsid w:val="004C27B8"/>
    <w:rsid w:val="004F4105"/>
    <w:rsid w:val="004F7EEF"/>
    <w:rsid w:val="0050443C"/>
    <w:rsid w:val="005125B4"/>
    <w:rsid w:val="0052169D"/>
    <w:rsid w:val="0054326B"/>
    <w:rsid w:val="00577E63"/>
    <w:rsid w:val="00593349"/>
    <w:rsid w:val="005953DC"/>
    <w:rsid w:val="005B7F28"/>
    <w:rsid w:val="005C4289"/>
    <w:rsid w:val="005D057F"/>
    <w:rsid w:val="005E1FBC"/>
    <w:rsid w:val="00626037"/>
    <w:rsid w:val="006424F0"/>
    <w:rsid w:val="006518F8"/>
    <w:rsid w:val="0066679A"/>
    <w:rsid w:val="0067242D"/>
    <w:rsid w:val="006749E1"/>
    <w:rsid w:val="006860BF"/>
    <w:rsid w:val="006B18A6"/>
    <w:rsid w:val="006B1A68"/>
    <w:rsid w:val="006C705A"/>
    <w:rsid w:val="006D236C"/>
    <w:rsid w:val="006D6BF0"/>
    <w:rsid w:val="006E53A4"/>
    <w:rsid w:val="00716F52"/>
    <w:rsid w:val="00731772"/>
    <w:rsid w:val="0074193F"/>
    <w:rsid w:val="00764D3C"/>
    <w:rsid w:val="00767EF6"/>
    <w:rsid w:val="007A0E1A"/>
    <w:rsid w:val="007A34D9"/>
    <w:rsid w:val="007B7B6E"/>
    <w:rsid w:val="007C41C0"/>
    <w:rsid w:val="007C49A8"/>
    <w:rsid w:val="007C4BD9"/>
    <w:rsid w:val="007E3273"/>
    <w:rsid w:val="008163D1"/>
    <w:rsid w:val="00841002"/>
    <w:rsid w:val="00843D8E"/>
    <w:rsid w:val="00845B67"/>
    <w:rsid w:val="00845DD2"/>
    <w:rsid w:val="008536B3"/>
    <w:rsid w:val="008750D0"/>
    <w:rsid w:val="0089299F"/>
    <w:rsid w:val="00894202"/>
    <w:rsid w:val="008A7D8B"/>
    <w:rsid w:val="008B7DBE"/>
    <w:rsid w:val="008D1D87"/>
    <w:rsid w:val="008F0212"/>
    <w:rsid w:val="008F0E0A"/>
    <w:rsid w:val="009039D1"/>
    <w:rsid w:val="009323E5"/>
    <w:rsid w:val="00950231"/>
    <w:rsid w:val="009838C7"/>
    <w:rsid w:val="00983BAD"/>
    <w:rsid w:val="00992DE8"/>
    <w:rsid w:val="009A0BB2"/>
    <w:rsid w:val="009B72EB"/>
    <w:rsid w:val="009D3DF0"/>
    <w:rsid w:val="009E3BC0"/>
    <w:rsid w:val="00A25CC7"/>
    <w:rsid w:val="00A27431"/>
    <w:rsid w:val="00A31E21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D66"/>
    <w:rsid w:val="00B170E2"/>
    <w:rsid w:val="00B17491"/>
    <w:rsid w:val="00B32F80"/>
    <w:rsid w:val="00B72F55"/>
    <w:rsid w:val="00B90154"/>
    <w:rsid w:val="00BD14DA"/>
    <w:rsid w:val="00C01549"/>
    <w:rsid w:val="00C14FCB"/>
    <w:rsid w:val="00C27171"/>
    <w:rsid w:val="00C35344"/>
    <w:rsid w:val="00C35445"/>
    <w:rsid w:val="00C354B9"/>
    <w:rsid w:val="00C94F29"/>
    <w:rsid w:val="00CA0C71"/>
    <w:rsid w:val="00CA2E62"/>
    <w:rsid w:val="00CA3459"/>
    <w:rsid w:val="00CD2398"/>
    <w:rsid w:val="00CE7DE3"/>
    <w:rsid w:val="00CF3766"/>
    <w:rsid w:val="00CF464A"/>
    <w:rsid w:val="00D444F1"/>
    <w:rsid w:val="00D6665D"/>
    <w:rsid w:val="00D74DE0"/>
    <w:rsid w:val="00D8415E"/>
    <w:rsid w:val="00D92A5A"/>
    <w:rsid w:val="00DD6EF5"/>
    <w:rsid w:val="00DE63C7"/>
    <w:rsid w:val="00E53E96"/>
    <w:rsid w:val="00E64FEE"/>
    <w:rsid w:val="00EB2C2E"/>
    <w:rsid w:val="00EC3149"/>
    <w:rsid w:val="00EC3815"/>
    <w:rsid w:val="00EC4012"/>
    <w:rsid w:val="00ED7D4B"/>
    <w:rsid w:val="00F023D2"/>
    <w:rsid w:val="00F133E6"/>
    <w:rsid w:val="00F40354"/>
    <w:rsid w:val="00F424EE"/>
    <w:rsid w:val="00F42C18"/>
    <w:rsid w:val="00F53CD9"/>
    <w:rsid w:val="00F66186"/>
    <w:rsid w:val="00F671DB"/>
    <w:rsid w:val="00F71E50"/>
    <w:rsid w:val="00F72D2F"/>
    <w:rsid w:val="00F828F4"/>
    <w:rsid w:val="00F92399"/>
    <w:rsid w:val="00FC30B7"/>
    <w:rsid w:val="00FC6CAB"/>
    <w:rsid w:val="00FD2D61"/>
    <w:rsid w:val="00FD4F7F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8359D7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BB5"/>
    <w:rPr>
      <w:rFonts w:ascii="Courier New" w:hAnsi="Courier New" w:cs="Courier New"/>
    </w:rPr>
  </w:style>
  <w:style w:type="character" w:customStyle="1" w:styleId="match">
    <w:name w:val="match"/>
    <w:basedOn w:val="DefaultParagraphFont"/>
    <w:rsid w:val="003D4BB5"/>
  </w:style>
  <w:style w:type="character" w:customStyle="1" w:styleId="consoleprompt">
    <w:name w:val="consoleprompt"/>
    <w:basedOn w:val="DefaultParagraphFont"/>
    <w:rsid w:val="003D4BB5"/>
  </w:style>
  <w:style w:type="character" w:customStyle="1" w:styleId="consoleinput">
    <w:name w:val="consoleinput"/>
    <w:basedOn w:val="DefaultParagraphFont"/>
    <w:rsid w:val="003D4BB5"/>
  </w:style>
  <w:style w:type="character" w:customStyle="1" w:styleId="consoleoutput">
    <w:name w:val="consoleoutput"/>
    <w:basedOn w:val="DefaultParagraphFont"/>
    <w:rsid w:val="003D4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arson.turingscraft.com/codelab/jsp/core_dhtml.jsp?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earson.turingscraft.com/codelab/jsp/core_dhtml.jsp?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earson.turingscraft.com/codelab/jsp/core_dhtml.jsp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arson.turingscraft.com/codelab/jsp/core_dhtml.jsp?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3041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Ariana Carrasquillo</cp:lastModifiedBy>
  <cp:revision>3</cp:revision>
  <cp:lastPrinted>2010-08-31T08:58:00Z</cp:lastPrinted>
  <dcterms:created xsi:type="dcterms:W3CDTF">2018-09-13T20:05:00Z</dcterms:created>
  <dcterms:modified xsi:type="dcterms:W3CDTF">2018-09-15T23:03:00Z</dcterms:modified>
</cp:coreProperties>
</file>