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E21" w:rsidRDefault="0052169D" w:rsidP="00A31E21">
      <w:pPr>
        <w:pStyle w:val="NormalWeb"/>
        <w:spacing w:before="0" w:after="0"/>
        <w:rPr>
          <w:rFonts w:ascii="Arial" w:hAnsi="Arial" w:cs="Arial"/>
          <w:b/>
          <w:u w:val="single"/>
        </w:rPr>
      </w:pPr>
      <w:r>
        <w:rPr>
          <w:rStyle w:val="Strong"/>
          <w:rFonts w:ascii="Arial" w:hAnsi="Arial" w:cs="Arial"/>
        </w:rPr>
        <w:t xml:space="preserve">Computer Science </w:t>
      </w:r>
      <w:r w:rsidR="007C4BD9">
        <w:rPr>
          <w:rStyle w:val="Strong"/>
          <w:rFonts w:ascii="Arial" w:hAnsi="Arial" w:cs="Arial"/>
        </w:rPr>
        <w:t>2</w:t>
      </w:r>
      <w:r w:rsidR="006E53A4">
        <w:rPr>
          <w:rStyle w:val="Strong"/>
          <w:rFonts w:ascii="Arial" w:hAnsi="Arial" w:cs="Arial"/>
        </w:rPr>
        <w:t xml:space="preserve">                                               </w:t>
      </w:r>
      <w:r>
        <w:rPr>
          <w:rFonts w:ascii="Arial" w:hAnsi="Arial" w:cs="Arial"/>
        </w:rPr>
        <w:t xml:space="preserve"> </w:t>
      </w:r>
      <w:r w:rsidR="00A31E21">
        <w:rPr>
          <w:rFonts w:ascii="Arial" w:hAnsi="Arial" w:cs="Arial"/>
        </w:rPr>
        <w:t xml:space="preserve">                              </w:t>
      </w:r>
      <w:r w:rsidR="0074193F">
        <w:rPr>
          <w:rFonts w:ascii="Arial" w:hAnsi="Arial" w:cs="Arial"/>
        </w:rPr>
        <w:t xml:space="preserve">     </w:t>
      </w:r>
      <w:r w:rsidR="00A31E21">
        <w:rPr>
          <w:rFonts w:ascii="Arial" w:hAnsi="Arial" w:cs="Arial"/>
        </w:rPr>
        <w:t xml:space="preserve">             </w:t>
      </w:r>
      <w:r w:rsidR="006E53A4">
        <w:rPr>
          <w:rFonts w:ascii="Arial" w:hAnsi="Arial" w:cs="Arial"/>
          <w:b/>
          <w:color w:val="FF0000"/>
        </w:rPr>
        <w:t xml:space="preserve">     Lab </w:t>
      </w:r>
      <w:r w:rsidR="00A31E21" w:rsidRPr="0074193F">
        <w:rPr>
          <w:rFonts w:ascii="Arial" w:hAnsi="Arial" w:cs="Arial"/>
          <w:b/>
          <w:color w:val="FF0000"/>
        </w:rPr>
        <w:t xml:space="preserve"> # 0</w:t>
      </w:r>
      <w:r w:rsidR="007F4AEC">
        <w:rPr>
          <w:rFonts w:ascii="Arial" w:hAnsi="Arial" w:cs="Arial"/>
          <w:b/>
          <w:color w:val="FF0000"/>
        </w:rPr>
        <w:t>3</w:t>
      </w:r>
    </w:p>
    <w:p w:rsidR="0052169D" w:rsidRPr="00A31E21" w:rsidRDefault="00B72F55" w:rsidP="00A31E21">
      <w:pPr>
        <w:pStyle w:val="NormalWeb"/>
        <w:spacing w:before="0" w:after="0"/>
        <w:rPr>
          <w:rFonts w:ascii="Arial" w:hAnsi="Arial" w:cs="Arial"/>
          <w:b/>
          <w:u w:val="single"/>
        </w:rPr>
      </w:pPr>
      <w:r>
        <w:rPr>
          <w:noProof/>
          <w:lang w:eastAsia="en-US"/>
        </w:rPr>
        <w:drawing>
          <wp:inline distT="0" distB="0" distL="0" distR="0">
            <wp:extent cx="6419850" cy="76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6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69D" w:rsidRDefault="0052169D" w:rsidP="008750D0">
      <w:pPr>
        <w:jc w:val="right"/>
        <w:rPr>
          <w:rFonts w:ascii="Arial" w:hAnsi="Arial" w:cs="Arial"/>
          <w:b/>
          <w:bCs/>
          <w:color w:val="000080"/>
          <w:sz w:val="22"/>
          <w:szCs w:val="22"/>
        </w:rPr>
      </w:pPr>
      <w:r>
        <w:rPr>
          <w:rFonts w:ascii="Arial" w:hAnsi="Arial" w:cs="Arial"/>
          <w:b/>
          <w:bCs/>
          <w:color w:val="000080"/>
          <w:sz w:val="22"/>
          <w:szCs w:val="22"/>
        </w:rPr>
        <w:t xml:space="preserve">Dr. Hanh Pham </w:t>
      </w:r>
    </w:p>
    <w:p w:rsidR="00ED7D4B" w:rsidRDefault="00ED7D4B" w:rsidP="00472CF6">
      <w:pPr>
        <w:spacing w:after="40"/>
        <w:rPr>
          <w:b/>
          <w:sz w:val="22"/>
        </w:rPr>
      </w:pPr>
    </w:p>
    <w:p w:rsidR="00BC7DF5" w:rsidRPr="0000460A" w:rsidRDefault="00D6665D" w:rsidP="00BC7DF5">
      <w:pPr>
        <w:spacing w:after="40"/>
        <w:rPr>
          <w:b/>
          <w:sz w:val="22"/>
        </w:rPr>
      </w:pPr>
      <w:r>
        <w:rPr>
          <w:b/>
          <w:sz w:val="22"/>
        </w:rPr>
        <w:t xml:space="preserve">Student </w:t>
      </w:r>
      <w:r w:rsidR="00BC7DF5">
        <w:rPr>
          <w:b/>
          <w:sz w:val="22"/>
        </w:rPr>
        <w:t xml:space="preserve">Last </w:t>
      </w:r>
      <w:r>
        <w:rPr>
          <w:b/>
          <w:sz w:val="22"/>
        </w:rPr>
        <w:t xml:space="preserve">Name:  </w:t>
      </w:r>
      <w:r w:rsidR="00BE1354">
        <w:rPr>
          <w:b/>
          <w:sz w:val="22"/>
        </w:rPr>
        <w:t xml:space="preserve"> </w:t>
      </w:r>
      <w:r w:rsidR="007F4AEC">
        <w:rPr>
          <w:b/>
          <w:color w:val="0070C0"/>
          <w:sz w:val="22"/>
        </w:rPr>
        <w:t>Carrasquillo</w:t>
      </w:r>
      <w:r w:rsidR="00BC7DF5">
        <w:rPr>
          <w:b/>
          <w:sz w:val="22"/>
        </w:rPr>
        <w:t xml:space="preserve">   </w:t>
      </w:r>
      <w:r w:rsidR="00BE1354">
        <w:rPr>
          <w:b/>
          <w:sz w:val="22"/>
        </w:rPr>
        <w:t xml:space="preserve">             </w:t>
      </w:r>
      <w:r w:rsidR="00BC7DF5">
        <w:rPr>
          <w:b/>
          <w:sz w:val="22"/>
        </w:rPr>
        <w:t xml:space="preserve">Student First Name:  </w:t>
      </w:r>
      <w:r w:rsidR="007F4AEC">
        <w:rPr>
          <w:b/>
          <w:color w:val="0070C0"/>
          <w:sz w:val="22"/>
        </w:rPr>
        <w:t>Ariana</w:t>
      </w:r>
    </w:p>
    <w:p w:rsidR="00376F06" w:rsidRPr="0000460A" w:rsidRDefault="00472CF6" w:rsidP="00472CF6">
      <w:pPr>
        <w:spacing w:after="40"/>
        <w:rPr>
          <w:b/>
          <w:sz w:val="22"/>
        </w:rPr>
      </w:pPr>
      <w:r w:rsidRPr="0000460A">
        <w:rPr>
          <w:b/>
          <w:sz w:val="22"/>
        </w:rPr>
        <w:t xml:space="preserve">CS2 </w:t>
      </w:r>
      <w:r w:rsidR="00376F06" w:rsidRPr="0000460A">
        <w:rPr>
          <w:b/>
          <w:sz w:val="22"/>
        </w:rPr>
        <w:t>Section</w:t>
      </w:r>
      <w:r w:rsidRPr="0000460A">
        <w:rPr>
          <w:b/>
          <w:sz w:val="22"/>
        </w:rPr>
        <w:t xml:space="preserve"> # </w:t>
      </w:r>
      <w:r w:rsidR="00BE1354" w:rsidRPr="00BE1354">
        <w:rPr>
          <w:b/>
          <w:color w:val="0070C0"/>
          <w:sz w:val="22"/>
        </w:rPr>
        <w:t>03</w:t>
      </w:r>
    </w:p>
    <w:p w:rsidR="00BC7DF5" w:rsidRDefault="00BC7DF5" w:rsidP="00472CF6">
      <w:pPr>
        <w:spacing w:after="40"/>
        <w:rPr>
          <w:b/>
          <w:sz w:val="22"/>
        </w:rPr>
      </w:pPr>
    </w:p>
    <w:p w:rsidR="00426B40" w:rsidRPr="007F4AEC" w:rsidRDefault="00376F06" w:rsidP="00472CF6">
      <w:pPr>
        <w:spacing w:after="40"/>
        <w:rPr>
          <w:sz w:val="22"/>
        </w:rPr>
      </w:pPr>
      <w:r w:rsidRPr="00472CF6">
        <w:rPr>
          <w:b/>
          <w:sz w:val="22"/>
        </w:rPr>
        <w:t>Due</w:t>
      </w:r>
      <w:r w:rsidRPr="003D4198">
        <w:rPr>
          <w:b/>
          <w:sz w:val="22"/>
        </w:rPr>
        <w:t>:</w:t>
      </w:r>
      <w:r w:rsidRPr="003D4198">
        <w:rPr>
          <w:sz w:val="22"/>
        </w:rPr>
        <w:t xml:space="preserve">  </w:t>
      </w:r>
      <w:r w:rsidR="003D4198" w:rsidRPr="003D4198">
        <w:rPr>
          <w:sz w:val="22"/>
        </w:rPr>
        <w:t xml:space="preserve">Problem </w:t>
      </w:r>
      <w:r w:rsidR="000F5A70">
        <w:rPr>
          <w:sz w:val="22"/>
        </w:rPr>
        <w:t>A</w:t>
      </w:r>
      <w:r w:rsidR="00472CF6" w:rsidRPr="003D4198">
        <w:rPr>
          <w:sz w:val="22"/>
        </w:rPr>
        <w:t xml:space="preserve"> by the </w:t>
      </w:r>
      <w:r w:rsidR="00472CF6" w:rsidRPr="003D4198">
        <w:rPr>
          <w:b/>
          <w:sz w:val="22"/>
        </w:rPr>
        <w:t xml:space="preserve">end of the </w:t>
      </w:r>
      <w:r w:rsidR="008D1D87" w:rsidRPr="003D4198">
        <w:rPr>
          <w:b/>
          <w:sz w:val="22"/>
        </w:rPr>
        <w:t>lab</w:t>
      </w:r>
      <w:r w:rsidR="00472CF6" w:rsidRPr="003D4198">
        <w:rPr>
          <w:b/>
          <w:sz w:val="22"/>
        </w:rPr>
        <w:t xml:space="preserve"> </w:t>
      </w:r>
      <w:r w:rsidR="00472CF6" w:rsidRPr="003D4198">
        <w:rPr>
          <w:sz w:val="22"/>
        </w:rPr>
        <w:t xml:space="preserve">and </w:t>
      </w:r>
      <w:r w:rsidR="003D4198">
        <w:rPr>
          <w:sz w:val="22"/>
        </w:rPr>
        <w:t>Problems</w:t>
      </w:r>
      <w:r w:rsidR="0054326B">
        <w:rPr>
          <w:sz w:val="22"/>
        </w:rPr>
        <w:t xml:space="preserve"> </w:t>
      </w:r>
      <w:r w:rsidR="000F5A70">
        <w:rPr>
          <w:sz w:val="22"/>
        </w:rPr>
        <w:t>B</w:t>
      </w:r>
      <w:r w:rsidR="003D4198">
        <w:rPr>
          <w:sz w:val="22"/>
        </w:rPr>
        <w:t xml:space="preserve"> </w:t>
      </w:r>
      <w:r w:rsidR="00472CF6" w:rsidRPr="003D4198">
        <w:rPr>
          <w:sz w:val="22"/>
        </w:rPr>
        <w:t xml:space="preserve">by the end of </w:t>
      </w:r>
      <w:r w:rsidR="00472CF6" w:rsidRPr="003D4198">
        <w:rPr>
          <w:b/>
          <w:sz w:val="22"/>
        </w:rPr>
        <w:t>Saturday</w:t>
      </w:r>
      <w:r w:rsidR="00472CF6" w:rsidRPr="00472CF6">
        <w:rPr>
          <w:sz w:val="22"/>
        </w:rPr>
        <w:t xml:space="preserve"> of the same week</w:t>
      </w:r>
      <w:r w:rsidR="00D8415E">
        <w:rPr>
          <w:sz w:val="22"/>
        </w:rPr>
        <w:t>.</w:t>
      </w:r>
    </w:p>
    <w:p w:rsidR="00ED7D4B" w:rsidRPr="00CA3459" w:rsidRDefault="00ED7D4B" w:rsidP="00472CF6">
      <w:pPr>
        <w:spacing w:after="40"/>
        <w:rPr>
          <w:sz w:val="22"/>
          <w:szCs w:val="22"/>
        </w:rPr>
      </w:pPr>
    </w:p>
    <w:p w:rsidR="007A0E1A" w:rsidRPr="00A761B2" w:rsidRDefault="00A761B2" w:rsidP="00A761B2">
      <w:pPr>
        <w:shd w:val="clear" w:color="auto" w:fill="FDE9D9" w:themeFill="accent6" w:themeFillTint="33"/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</w:t>
      </w:r>
      <w:r w:rsidR="007A0E1A" w:rsidRPr="00A761B2">
        <w:rPr>
          <w:b/>
          <w:sz w:val="28"/>
          <w:szCs w:val="36"/>
        </w:rPr>
        <w:t xml:space="preserve">Project </w:t>
      </w:r>
      <w:r w:rsidR="00B17491">
        <w:rPr>
          <w:b/>
          <w:sz w:val="28"/>
          <w:szCs w:val="36"/>
        </w:rPr>
        <w:t>A</w:t>
      </w:r>
      <w:r w:rsidR="007A0E1A" w:rsidRPr="00A761B2">
        <w:rPr>
          <w:b/>
          <w:sz w:val="28"/>
          <w:szCs w:val="36"/>
        </w:rPr>
        <w:t xml:space="preserve">: </w:t>
      </w:r>
      <w:r w:rsidR="007F4AEC">
        <w:rPr>
          <w:b/>
          <w:sz w:val="28"/>
          <w:szCs w:val="36"/>
        </w:rPr>
        <w:t>SumMajorDiagonal</w:t>
      </w:r>
    </w:p>
    <w:p w:rsidR="007A0E1A" w:rsidRDefault="007A0E1A" w:rsidP="007A0E1A"/>
    <w:p w:rsidR="007A0E1A" w:rsidRPr="0066679A" w:rsidRDefault="007A0E1A" w:rsidP="007A0E1A">
      <w:pPr>
        <w:rPr>
          <w:b/>
          <w:sz w:val="24"/>
          <w:u w:val="single"/>
        </w:rPr>
      </w:pPr>
      <w:r w:rsidRPr="0066679A">
        <w:rPr>
          <w:b/>
          <w:sz w:val="24"/>
          <w:u w:val="single"/>
        </w:rPr>
        <w:t>Problem Description:</w:t>
      </w:r>
    </w:p>
    <w:p w:rsidR="007A0E1A" w:rsidRDefault="007A0E1A" w:rsidP="007A0E1A"/>
    <w:p w:rsidR="0066679A" w:rsidRPr="007F4AEC" w:rsidRDefault="007F4AEC" w:rsidP="0066679A">
      <w:pPr>
        <w:rPr>
          <w:rFonts w:eastAsia="SimSun" w:cs="Times New Roman"/>
          <w:color w:val="000000"/>
          <w:lang w:eastAsia="zh-CN"/>
        </w:rPr>
      </w:pPr>
      <w:r w:rsidRPr="007F4AEC">
        <w:rPr>
          <w:rFonts w:cs="Times New Roman"/>
          <w:color w:val="222222"/>
          <w:shd w:val="clear" w:color="auto" w:fill="FFFFFF"/>
        </w:rPr>
        <w:t>Write a </w:t>
      </w:r>
      <w:hyperlink r:id="rId8" w:history="1">
        <w:r w:rsidRPr="007F4AEC">
          <w:rPr>
            <w:rStyle w:val="Hyperlink"/>
            <w:color w:val="222222"/>
            <w:shd w:val="clear" w:color="auto" w:fill="FFFFFF"/>
          </w:rPr>
          <w:t>method</w:t>
        </w:r>
      </w:hyperlink>
      <w:r w:rsidRPr="007F4AEC">
        <w:rPr>
          <w:rFonts w:cs="Times New Roman"/>
          <w:color w:val="222222"/>
          <w:shd w:val="clear" w:color="auto" w:fill="FFFFFF"/>
        </w:rPr>
        <w:t> that </w:t>
      </w:r>
      <w:hyperlink r:id="rId9" w:history="1">
        <w:r w:rsidRPr="007F4AEC">
          <w:rPr>
            <w:rStyle w:val="Hyperlink"/>
            <w:color w:val="222222"/>
            <w:shd w:val="clear" w:color="auto" w:fill="FFFFFF"/>
          </w:rPr>
          <w:t>sums</w:t>
        </w:r>
      </w:hyperlink>
      <w:r w:rsidRPr="007F4AEC">
        <w:rPr>
          <w:rFonts w:cs="Times New Roman"/>
          <w:color w:val="222222"/>
          <w:shd w:val="clear" w:color="auto" w:fill="FFFFFF"/>
        </w:rPr>
        <w:t> all the numbers in the major diagonal in an n x n matrix of </w:t>
      </w:r>
      <w:hyperlink r:id="rId10" w:history="1">
        <w:r w:rsidRPr="007F4AEC">
          <w:rPr>
            <w:rStyle w:val="Hyperlink"/>
            <w:color w:val="222222"/>
            <w:shd w:val="clear" w:color="auto" w:fill="FFFFFF"/>
          </w:rPr>
          <w:t>double</w:t>
        </w:r>
      </w:hyperlink>
      <w:r w:rsidRPr="007F4AEC">
        <w:rPr>
          <w:rFonts w:cs="Times New Roman"/>
          <w:color w:val="222222"/>
          <w:shd w:val="clear" w:color="auto" w:fill="FFFFFF"/>
        </w:rPr>
        <w:t> </w:t>
      </w:r>
      <w:hyperlink r:id="rId11" w:history="1">
        <w:r w:rsidRPr="007F4AEC">
          <w:rPr>
            <w:rStyle w:val="Hyperlink"/>
            <w:color w:val="222222"/>
            <w:shd w:val="clear" w:color="auto" w:fill="FFFFFF"/>
          </w:rPr>
          <w:t>values</w:t>
        </w:r>
      </w:hyperlink>
      <w:r w:rsidRPr="007F4AEC">
        <w:rPr>
          <w:rFonts w:cs="Times New Roman"/>
          <w:color w:val="222222"/>
          <w:shd w:val="clear" w:color="auto" w:fill="FFFFFF"/>
        </w:rPr>
        <w:t> using the following header:</w:t>
      </w:r>
      <w:r w:rsidRPr="007F4AEC">
        <w:rPr>
          <w:rFonts w:cs="Times New Roman"/>
          <w:color w:val="222222"/>
        </w:rPr>
        <w:br/>
      </w:r>
      <w:r w:rsidRPr="007F4AEC">
        <w:rPr>
          <w:rFonts w:cs="Times New Roman"/>
          <w:color w:val="222222"/>
        </w:rPr>
        <w:br/>
      </w:r>
      <w:r w:rsidRPr="007F4AEC">
        <w:rPr>
          <w:rFonts w:cs="Times New Roman"/>
          <w:color w:val="222222"/>
          <w:shd w:val="clear" w:color="auto" w:fill="FFFFFF"/>
        </w:rPr>
        <w:t>public </w:t>
      </w:r>
      <w:hyperlink r:id="rId12" w:history="1">
        <w:r w:rsidRPr="007F4AEC">
          <w:rPr>
            <w:rStyle w:val="Hyperlink"/>
            <w:color w:val="222222"/>
            <w:shd w:val="clear" w:color="auto" w:fill="FFFFFF"/>
          </w:rPr>
          <w:t>static</w:t>
        </w:r>
      </w:hyperlink>
      <w:r w:rsidRPr="007F4AEC">
        <w:rPr>
          <w:rFonts w:cs="Times New Roman"/>
          <w:color w:val="222222"/>
          <w:shd w:val="clear" w:color="auto" w:fill="FFFFFF"/>
        </w:rPr>
        <w:t> </w:t>
      </w:r>
      <w:hyperlink r:id="rId13" w:history="1">
        <w:r w:rsidRPr="007F4AEC">
          <w:rPr>
            <w:rStyle w:val="Hyperlink"/>
            <w:color w:val="222222"/>
            <w:shd w:val="clear" w:color="auto" w:fill="FFFFFF"/>
          </w:rPr>
          <w:t>double</w:t>
        </w:r>
      </w:hyperlink>
      <w:r w:rsidRPr="007F4AEC">
        <w:rPr>
          <w:rFonts w:cs="Times New Roman"/>
          <w:color w:val="222222"/>
          <w:shd w:val="clear" w:color="auto" w:fill="FFFFFF"/>
        </w:rPr>
        <w:t> sumMajorDiagonal(</w:t>
      </w:r>
      <w:hyperlink r:id="rId14" w:history="1">
        <w:r w:rsidRPr="007F4AEC">
          <w:rPr>
            <w:rStyle w:val="Hyperlink"/>
            <w:color w:val="222222"/>
            <w:shd w:val="clear" w:color="auto" w:fill="FFFFFF"/>
          </w:rPr>
          <w:t>double</w:t>
        </w:r>
      </w:hyperlink>
      <w:r w:rsidRPr="007F4AEC">
        <w:rPr>
          <w:rFonts w:cs="Times New Roman"/>
          <w:color w:val="222222"/>
          <w:shd w:val="clear" w:color="auto" w:fill="FFFFFF"/>
        </w:rPr>
        <w:t>[][] m)</w:t>
      </w:r>
      <w:r w:rsidRPr="007F4AEC">
        <w:rPr>
          <w:rFonts w:cs="Times New Roman"/>
          <w:color w:val="222222"/>
        </w:rPr>
        <w:br/>
      </w:r>
      <w:r w:rsidRPr="007F4AEC">
        <w:rPr>
          <w:rFonts w:cs="Times New Roman"/>
          <w:color w:val="222222"/>
        </w:rPr>
        <w:br/>
      </w:r>
      <w:r w:rsidRPr="007F4AEC">
        <w:rPr>
          <w:rFonts w:cs="Times New Roman"/>
          <w:color w:val="222222"/>
          <w:shd w:val="clear" w:color="auto" w:fill="FFFFFF"/>
        </w:rPr>
        <w:t>Write a test </w:t>
      </w:r>
      <w:hyperlink r:id="rId15" w:history="1">
        <w:r w:rsidRPr="007F4AEC">
          <w:rPr>
            <w:rStyle w:val="Hyperlink"/>
            <w:color w:val="222222"/>
            <w:shd w:val="clear" w:color="auto" w:fill="FFFFFF"/>
          </w:rPr>
          <w:t>program</w:t>
        </w:r>
      </w:hyperlink>
      <w:r w:rsidRPr="007F4AEC">
        <w:rPr>
          <w:rFonts w:cs="Times New Roman"/>
          <w:color w:val="222222"/>
          <w:shd w:val="clear" w:color="auto" w:fill="FFFFFF"/>
        </w:rPr>
        <w:t> that first prompts the user to enter the dimension n of an n x n matrix, then asks them to enter the matrix row by row (with the </w:t>
      </w:r>
      <w:hyperlink r:id="rId16" w:history="1">
        <w:r w:rsidRPr="007F4AEC">
          <w:rPr>
            <w:rStyle w:val="Hyperlink"/>
            <w:color w:val="222222"/>
            <w:shd w:val="clear" w:color="auto" w:fill="FFFFFF"/>
          </w:rPr>
          <w:t>elements</w:t>
        </w:r>
      </w:hyperlink>
      <w:r w:rsidRPr="007F4AEC">
        <w:rPr>
          <w:rFonts w:cs="Times New Roman"/>
          <w:color w:val="222222"/>
          <w:shd w:val="clear" w:color="auto" w:fill="FFFFFF"/>
        </w:rPr>
        <w:t>separated by spaces). The </w:t>
      </w:r>
      <w:hyperlink r:id="rId17" w:history="1">
        <w:r w:rsidRPr="007F4AEC">
          <w:rPr>
            <w:rStyle w:val="Hyperlink"/>
            <w:color w:val="222222"/>
            <w:shd w:val="clear" w:color="auto" w:fill="FFFFFF"/>
          </w:rPr>
          <w:t>program</w:t>
        </w:r>
      </w:hyperlink>
      <w:r w:rsidRPr="007F4AEC">
        <w:rPr>
          <w:rFonts w:cs="Times New Roman"/>
          <w:color w:val="222222"/>
          <w:shd w:val="clear" w:color="auto" w:fill="FFFFFF"/>
        </w:rPr>
        <w:t> should then print out the </w:t>
      </w:r>
      <w:hyperlink r:id="rId18" w:history="1">
        <w:r w:rsidRPr="007F4AEC">
          <w:rPr>
            <w:rStyle w:val="Hyperlink"/>
            <w:color w:val="222222"/>
            <w:shd w:val="clear" w:color="auto" w:fill="FFFFFF"/>
          </w:rPr>
          <w:t>sum</w:t>
        </w:r>
      </w:hyperlink>
      <w:r w:rsidRPr="007F4AEC">
        <w:rPr>
          <w:rFonts w:cs="Times New Roman"/>
          <w:color w:val="222222"/>
          <w:shd w:val="clear" w:color="auto" w:fill="FFFFFF"/>
        </w:rPr>
        <w:t> of the major diagonal of the matrix.</w:t>
      </w:r>
    </w:p>
    <w:p w:rsidR="00A761B2" w:rsidRPr="007A0E1A" w:rsidRDefault="00A761B2" w:rsidP="00A761B2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 xml:space="preserve">Analysis: </w:t>
      </w:r>
    </w:p>
    <w:p w:rsidR="00A761B2" w:rsidRDefault="00A761B2" w:rsidP="00A761B2">
      <w:r>
        <w:t xml:space="preserve">(Describe the problem including input and output in your own words. Type your answer in the following with </w:t>
      </w:r>
      <w:r w:rsidRPr="008F0E0A">
        <w:rPr>
          <w:b/>
          <w:color w:val="0070C0"/>
        </w:rPr>
        <w:t>BLUE font color</w:t>
      </w:r>
      <w:r>
        <w:t>)</w:t>
      </w:r>
    </w:p>
    <w:p w:rsidR="00A761B2" w:rsidRDefault="00A761B2" w:rsidP="00A761B2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A761B2" w:rsidTr="00FD4F7F">
        <w:tc>
          <w:tcPr>
            <w:tcW w:w="10386" w:type="dxa"/>
            <w:shd w:val="clear" w:color="auto" w:fill="FDE9D9" w:themeFill="accent6" w:themeFillTint="33"/>
          </w:tcPr>
          <w:p w:rsidR="009A0BB2" w:rsidRDefault="009A0BB2" w:rsidP="00614F38">
            <w:pPr>
              <w:rPr>
                <w:b/>
                <w:color w:val="0070C0"/>
              </w:rPr>
            </w:pPr>
          </w:p>
          <w:p w:rsidR="00C13720" w:rsidRPr="009A0BB2" w:rsidRDefault="007F4AEC" w:rsidP="00614F38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Using a 2D array, I have to write a method that sums up the diagonal index values and print them out in a main method. </w:t>
            </w:r>
          </w:p>
          <w:p w:rsidR="00A761B2" w:rsidRDefault="00A761B2" w:rsidP="00614F38"/>
        </w:tc>
      </w:tr>
    </w:tbl>
    <w:p w:rsidR="00A761B2" w:rsidRDefault="00A761B2" w:rsidP="00A761B2"/>
    <w:p w:rsidR="00A761B2" w:rsidRDefault="00A761B2" w:rsidP="00A761B2"/>
    <w:p w:rsidR="00A761B2" w:rsidRPr="007A0E1A" w:rsidRDefault="00A761B2" w:rsidP="00A761B2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>Design:</w:t>
      </w:r>
    </w:p>
    <w:p w:rsidR="00A761B2" w:rsidRDefault="00A761B2" w:rsidP="00A761B2">
      <w:r>
        <w:t>(Describe the major steps for solving the problem.</w:t>
      </w:r>
      <w:r w:rsidRPr="00CF3766">
        <w:t xml:space="preserve"> </w:t>
      </w:r>
      <w:r>
        <w:t xml:space="preserve">Type your answer in the following with </w:t>
      </w:r>
      <w:r w:rsidR="008F0E0A" w:rsidRPr="008F0E0A">
        <w:rPr>
          <w:b/>
          <w:color w:val="0070C0"/>
        </w:rPr>
        <w:t>BLUE font color</w:t>
      </w:r>
      <w:r>
        <w:t>)</w:t>
      </w:r>
    </w:p>
    <w:p w:rsidR="00A761B2" w:rsidRDefault="00A761B2" w:rsidP="00A761B2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A761B2" w:rsidTr="00FD4F7F">
        <w:tc>
          <w:tcPr>
            <w:tcW w:w="10386" w:type="dxa"/>
            <w:shd w:val="clear" w:color="auto" w:fill="FDE9D9" w:themeFill="accent6" w:themeFillTint="33"/>
          </w:tcPr>
          <w:p w:rsidR="00A761B2" w:rsidRDefault="00A761B2" w:rsidP="00614F38"/>
          <w:p w:rsidR="004156D2" w:rsidRDefault="004156D2" w:rsidP="004156D2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1) </w:t>
            </w:r>
            <w:r w:rsidR="007F4AEC">
              <w:rPr>
                <w:b/>
                <w:color w:val="0070C0"/>
              </w:rPr>
              <w:t xml:space="preserve">create a method called sumMajorDiagonal that takes a parameter of a 2D array - double[] [] m </w:t>
            </w:r>
          </w:p>
          <w:p w:rsidR="0067242D" w:rsidRDefault="0067242D" w:rsidP="004156D2">
            <w:pPr>
              <w:rPr>
                <w:b/>
                <w:color w:val="0070C0"/>
              </w:rPr>
            </w:pPr>
          </w:p>
          <w:p w:rsidR="00A761B2" w:rsidRDefault="00F66186" w:rsidP="00614F38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2) </w:t>
            </w:r>
            <w:r w:rsidR="007F4AEC">
              <w:rPr>
                <w:b/>
                <w:color w:val="0070C0"/>
              </w:rPr>
              <w:t>the method should include a for loop that goes through the array and adds the values and return that sum</w:t>
            </w:r>
          </w:p>
          <w:p w:rsidR="007F4AEC" w:rsidRDefault="007F4AEC" w:rsidP="00614F38">
            <w:pPr>
              <w:rPr>
                <w:b/>
                <w:color w:val="0070C0"/>
              </w:rPr>
            </w:pPr>
          </w:p>
          <w:p w:rsidR="007F4AEC" w:rsidRDefault="007F4AEC" w:rsidP="00614F38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3) the main method includes a scanner to allow for user input in order to get the dimension on the array</w:t>
            </w:r>
          </w:p>
          <w:p w:rsidR="007F4AEC" w:rsidRDefault="007F4AEC" w:rsidP="00614F38">
            <w:pPr>
              <w:rPr>
                <w:b/>
                <w:color w:val="0070C0"/>
              </w:rPr>
            </w:pPr>
          </w:p>
          <w:p w:rsidR="007F4AEC" w:rsidRDefault="007F4AEC" w:rsidP="00614F38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4) with a nested for loop (i and j are the combined two arrays) will fill each </w:t>
            </w:r>
            <w:r w:rsidR="00DA6118">
              <w:rPr>
                <w:b/>
                <w:color w:val="0070C0"/>
              </w:rPr>
              <w:t xml:space="preserve">index of the array with an input value. </w:t>
            </w:r>
          </w:p>
          <w:p w:rsidR="00DA6118" w:rsidRDefault="00DA6118" w:rsidP="00614F38">
            <w:pPr>
              <w:rPr>
                <w:b/>
                <w:color w:val="0070C0"/>
              </w:rPr>
            </w:pPr>
          </w:p>
          <w:p w:rsidR="00DA6118" w:rsidRDefault="00DA6118" w:rsidP="00614F38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4) print the sum result using the method created first</w:t>
            </w:r>
          </w:p>
          <w:p w:rsidR="007F4AEC" w:rsidRPr="007F4AEC" w:rsidRDefault="007F4AEC" w:rsidP="00614F38">
            <w:pPr>
              <w:rPr>
                <w:b/>
                <w:color w:val="0070C0"/>
              </w:rPr>
            </w:pPr>
          </w:p>
          <w:p w:rsidR="00A761B2" w:rsidRDefault="00A761B2" w:rsidP="00614F38"/>
        </w:tc>
      </w:tr>
    </w:tbl>
    <w:p w:rsidR="00A761B2" w:rsidRDefault="00A761B2" w:rsidP="00A761B2"/>
    <w:p w:rsidR="00A761B2" w:rsidRDefault="00A761B2" w:rsidP="00A761B2"/>
    <w:p w:rsidR="00A761B2" w:rsidRDefault="00A761B2" w:rsidP="00A761B2"/>
    <w:p w:rsidR="00A761B2" w:rsidRDefault="00A761B2" w:rsidP="00A761B2">
      <w:r w:rsidRPr="00CF3766">
        <w:rPr>
          <w:b/>
          <w:sz w:val="24"/>
          <w:u w:val="single"/>
        </w:rPr>
        <w:t>Coding:</w:t>
      </w:r>
      <w:r>
        <w:t xml:space="preserve"> (Copy and Paste Source Code here. Type your answer in the following with </w:t>
      </w:r>
      <w:r w:rsidR="008F0E0A" w:rsidRPr="008F0E0A">
        <w:rPr>
          <w:b/>
          <w:color w:val="0070C0"/>
        </w:rPr>
        <w:t>BLUE font color</w:t>
      </w:r>
      <w:r>
        <w:t>)</w:t>
      </w:r>
    </w:p>
    <w:p w:rsidR="00A761B2" w:rsidRDefault="00A761B2" w:rsidP="00A761B2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A761B2" w:rsidTr="00FD4F7F">
        <w:tc>
          <w:tcPr>
            <w:tcW w:w="10386" w:type="dxa"/>
            <w:shd w:val="clear" w:color="auto" w:fill="FDE9D9" w:themeFill="accent6" w:themeFillTint="33"/>
          </w:tcPr>
          <w:p w:rsidR="00DA6118" w:rsidRPr="00DA6118" w:rsidRDefault="00DA6118" w:rsidP="00DA6118">
            <w:pPr>
              <w:rPr>
                <w:b/>
                <w:color w:val="0070C0"/>
              </w:rPr>
            </w:pPr>
            <w:r w:rsidRPr="00DA6118">
              <w:rPr>
                <w:b/>
                <w:color w:val="0070C0"/>
              </w:rPr>
              <w:t>import java.util.Scanner;</w:t>
            </w:r>
          </w:p>
          <w:p w:rsidR="00DA6118" w:rsidRPr="00DA6118" w:rsidRDefault="00DA6118" w:rsidP="00DA6118">
            <w:pPr>
              <w:rPr>
                <w:b/>
                <w:color w:val="0070C0"/>
              </w:rPr>
            </w:pPr>
            <w:r w:rsidRPr="00DA6118">
              <w:rPr>
                <w:b/>
                <w:color w:val="0070C0"/>
              </w:rPr>
              <w:t>public class SumMajorDiagonal {</w:t>
            </w:r>
          </w:p>
          <w:p w:rsidR="00DA6118" w:rsidRPr="00DA6118" w:rsidRDefault="00DA6118" w:rsidP="00DA6118">
            <w:pPr>
              <w:rPr>
                <w:b/>
                <w:color w:val="0070C0"/>
              </w:rPr>
            </w:pPr>
            <w:r w:rsidRPr="00DA6118">
              <w:rPr>
                <w:b/>
                <w:color w:val="0070C0"/>
              </w:rPr>
              <w:t xml:space="preserve">  </w:t>
            </w:r>
          </w:p>
          <w:p w:rsidR="00DA6118" w:rsidRPr="00DA6118" w:rsidRDefault="00DA6118" w:rsidP="00DA6118">
            <w:pPr>
              <w:rPr>
                <w:b/>
                <w:color w:val="0070C0"/>
              </w:rPr>
            </w:pPr>
            <w:r w:rsidRPr="00DA6118">
              <w:rPr>
                <w:b/>
                <w:color w:val="0070C0"/>
              </w:rPr>
              <w:t xml:space="preserve">   public static double sumMajorDiagonal(double[][] m) {</w:t>
            </w:r>
          </w:p>
          <w:p w:rsidR="00DA6118" w:rsidRPr="00DA6118" w:rsidRDefault="00DA6118" w:rsidP="00DA6118">
            <w:pPr>
              <w:rPr>
                <w:b/>
                <w:color w:val="0070C0"/>
              </w:rPr>
            </w:pPr>
            <w:r w:rsidRPr="00DA6118">
              <w:rPr>
                <w:b/>
                <w:color w:val="0070C0"/>
              </w:rPr>
              <w:t xml:space="preserve">        double sum = 0;</w:t>
            </w:r>
          </w:p>
          <w:p w:rsidR="00DA6118" w:rsidRPr="00DA6118" w:rsidRDefault="00DA6118" w:rsidP="00DA6118">
            <w:pPr>
              <w:rPr>
                <w:b/>
                <w:color w:val="0070C0"/>
              </w:rPr>
            </w:pPr>
            <w:r w:rsidRPr="00DA6118">
              <w:rPr>
                <w:b/>
                <w:color w:val="0070C0"/>
              </w:rPr>
              <w:t xml:space="preserve">        for (int i = 0; i &lt; m.length; i++) {</w:t>
            </w:r>
          </w:p>
          <w:p w:rsidR="00DA6118" w:rsidRPr="00DA6118" w:rsidRDefault="00DA6118" w:rsidP="00DA6118">
            <w:pPr>
              <w:rPr>
                <w:b/>
                <w:color w:val="0070C0"/>
              </w:rPr>
            </w:pPr>
            <w:r w:rsidRPr="00DA6118">
              <w:rPr>
                <w:b/>
                <w:color w:val="0070C0"/>
              </w:rPr>
              <w:t xml:space="preserve">            sum = sum + m[i][i];</w:t>
            </w:r>
          </w:p>
          <w:p w:rsidR="00DA6118" w:rsidRPr="00DA6118" w:rsidRDefault="00DA6118" w:rsidP="00DA6118">
            <w:pPr>
              <w:rPr>
                <w:b/>
                <w:color w:val="0070C0"/>
              </w:rPr>
            </w:pPr>
            <w:r w:rsidRPr="00DA6118">
              <w:rPr>
                <w:b/>
                <w:color w:val="0070C0"/>
              </w:rPr>
              <w:t xml:space="preserve">        }</w:t>
            </w:r>
          </w:p>
          <w:p w:rsidR="00DA6118" w:rsidRPr="00DA6118" w:rsidRDefault="00DA6118" w:rsidP="00DA6118">
            <w:pPr>
              <w:rPr>
                <w:b/>
                <w:color w:val="0070C0"/>
              </w:rPr>
            </w:pPr>
            <w:r w:rsidRPr="00DA6118">
              <w:rPr>
                <w:b/>
                <w:color w:val="0070C0"/>
              </w:rPr>
              <w:t xml:space="preserve">        return sum;</w:t>
            </w:r>
          </w:p>
          <w:p w:rsidR="00DA6118" w:rsidRPr="00DA6118" w:rsidRDefault="00DA6118" w:rsidP="00DA6118">
            <w:pPr>
              <w:rPr>
                <w:b/>
                <w:color w:val="0070C0"/>
              </w:rPr>
            </w:pPr>
            <w:r w:rsidRPr="00DA6118">
              <w:rPr>
                <w:b/>
                <w:color w:val="0070C0"/>
              </w:rPr>
              <w:t xml:space="preserve">    }</w:t>
            </w:r>
          </w:p>
          <w:p w:rsidR="00DA6118" w:rsidRPr="00DA6118" w:rsidRDefault="00DA6118" w:rsidP="00DA6118">
            <w:pPr>
              <w:rPr>
                <w:b/>
                <w:color w:val="0070C0"/>
              </w:rPr>
            </w:pPr>
            <w:r w:rsidRPr="00DA6118">
              <w:rPr>
                <w:b/>
                <w:color w:val="0070C0"/>
              </w:rPr>
              <w:lastRenderedPageBreak/>
              <w:t xml:space="preserve">    public static void main(String[] args) {</w:t>
            </w:r>
          </w:p>
          <w:p w:rsidR="00DA6118" w:rsidRPr="00DA6118" w:rsidRDefault="00DA6118" w:rsidP="00DA6118">
            <w:pPr>
              <w:rPr>
                <w:b/>
                <w:color w:val="0070C0"/>
              </w:rPr>
            </w:pPr>
            <w:r w:rsidRPr="00DA6118">
              <w:rPr>
                <w:b/>
                <w:color w:val="0070C0"/>
              </w:rPr>
              <w:t xml:space="preserve">        Scanner in = new Scanner(System.in);</w:t>
            </w:r>
          </w:p>
          <w:p w:rsidR="00DA6118" w:rsidRPr="00DA6118" w:rsidRDefault="00DA6118" w:rsidP="00DA6118">
            <w:pPr>
              <w:rPr>
                <w:b/>
                <w:color w:val="0070C0"/>
              </w:rPr>
            </w:pPr>
            <w:r w:rsidRPr="00DA6118">
              <w:rPr>
                <w:b/>
                <w:color w:val="0070C0"/>
              </w:rPr>
              <w:t xml:space="preserve">        System.out.print("Enter dimension n of nxn matrix:");</w:t>
            </w:r>
          </w:p>
          <w:p w:rsidR="00DA6118" w:rsidRPr="00DA6118" w:rsidRDefault="00DA6118" w:rsidP="00DA6118">
            <w:pPr>
              <w:rPr>
                <w:b/>
                <w:color w:val="0070C0"/>
              </w:rPr>
            </w:pPr>
            <w:r w:rsidRPr="00DA6118">
              <w:rPr>
                <w:b/>
                <w:color w:val="0070C0"/>
              </w:rPr>
              <w:t xml:space="preserve">        int n = in .nextInt();</w:t>
            </w:r>
          </w:p>
          <w:p w:rsidR="00DA6118" w:rsidRPr="00DA6118" w:rsidRDefault="00DA6118" w:rsidP="00DA6118">
            <w:pPr>
              <w:rPr>
                <w:b/>
                <w:color w:val="0070C0"/>
              </w:rPr>
            </w:pPr>
            <w:r w:rsidRPr="00DA6118">
              <w:rPr>
                <w:b/>
                <w:color w:val="0070C0"/>
              </w:rPr>
              <w:t xml:space="preserve">        double[][] myArray = new double[n][n];</w:t>
            </w:r>
          </w:p>
          <w:p w:rsidR="00DA6118" w:rsidRPr="00DA6118" w:rsidRDefault="00DA6118" w:rsidP="00DA6118">
            <w:pPr>
              <w:rPr>
                <w:b/>
                <w:color w:val="0070C0"/>
              </w:rPr>
            </w:pPr>
            <w:r w:rsidRPr="00DA6118">
              <w:rPr>
                <w:b/>
                <w:color w:val="0070C0"/>
              </w:rPr>
              <w:t xml:space="preserve">        for (int i = 0; i &lt; n; i++) {</w:t>
            </w:r>
          </w:p>
          <w:p w:rsidR="00DA6118" w:rsidRPr="00DA6118" w:rsidRDefault="00DA6118" w:rsidP="00DA6118">
            <w:pPr>
              <w:rPr>
                <w:b/>
                <w:color w:val="0070C0"/>
              </w:rPr>
            </w:pPr>
            <w:r w:rsidRPr="00DA6118">
              <w:rPr>
                <w:b/>
                <w:color w:val="0070C0"/>
              </w:rPr>
              <w:t xml:space="preserve">            System.out.print("Enter row " + i + ":");</w:t>
            </w:r>
          </w:p>
          <w:p w:rsidR="00DA6118" w:rsidRPr="00DA6118" w:rsidRDefault="00DA6118" w:rsidP="00DA6118">
            <w:pPr>
              <w:rPr>
                <w:b/>
                <w:color w:val="0070C0"/>
              </w:rPr>
            </w:pPr>
            <w:r w:rsidRPr="00DA6118">
              <w:rPr>
                <w:b/>
                <w:color w:val="0070C0"/>
              </w:rPr>
              <w:t xml:space="preserve">            for (int j = 0; j &lt; n; j++) {</w:t>
            </w:r>
          </w:p>
          <w:p w:rsidR="00DA6118" w:rsidRPr="00DA6118" w:rsidRDefault="00DA6118" w:rsidP="00DA6118">
            <w:pPr>
              <w:rPr>
                <w:b/>
                <w:color w:val="0070C0"/>
              </w:rPr>
            </w:pPr>
            <w:r w:rsidRPr="00DA6118">
              <w:rPr>
                <w:b/>
                <w:color w:val="0070C0"/>
              </w:rPr>
              <w:t xml:space="preserve">                myArray[i][j] = in .nextDouble();</w:t>
            </w:r>
          </w:p>
          <w:p w:rsidR="00DA6118" w:rsidRPr="00DA6118" w:rsidRDefault="00DA6118" w:rsidP="00DA6118">
            <w:pPr>
              <w:rPr>
                <w:b/>
                <w:color w:val="0070C0"/>
              </w:rPr>
            </w:pPr>
            <w:r w:rsidRPr="00DA6118">
              <w:rPr>
                <w:b/>
                <w:color w:val="0070C0"/>
              </w:rPr>
              <w:t xml:space="preserve">            }</w:t>
            </w:r>
          </w:p>
          <w:p w:rsidR="00DA6118" w:rsidRPr="00DA6118" w:rsidRDefault="00DA6118" w:rsidP="00DA6118">
            <w:pPr>
              <w:rPr>
                <w:b/>
                <w:color w:val="0070C0"/>
              </w:rPr>
            </w:pPr>
            <w:r w:rsidRPr="00DA6118">
              <w:rPr>
                <w:b/>
                <w:color w:val="0070C0"/>
              </w:rPr>
              <w:t xml:space="preserve">        }</w:t>
            </w:r>
          </w:p>
          <w:p w:rsidR="00DA6118" w:rsidRPr="00DA6118" w:rsidRDefault="00DA6118" w:rsidP="00DA6118">
            <w:pPr>
              <w:rPr>
                <w:b/>
                <w:color w:val="0070C0"/>
              </w:rPr>
            </w:pPr>
            <w:r w:rsidRPr="00DA6118">
              <w:rPr>
                <w:b/>
                <w:color w:val="0070C0"/>
              </w:rPr>
              <w:t xml:space="preserve">        System.out.println(sumMajorDiagonal(myArray));</w:t>
            </w:r>
          </w:p>
          <w:p w:rsidR="00DA6118" w:rsidRPr="00DA6118" w:rsidRDefault="00DA6118" w:rsidP="00DA6118">
            <w:pPr>
              <w:rPr>
                <w:b/>
                <w:color w:val="0070C0"/>
              </w:rPr>
            </w:pPr>
            <w:r w:rsidRPr="00DA6118">
              <w:rPr>
                <w:b/>
                <w:color w:val="0070C0"/>
              </w:rPr>
              <w:t xml:space="preserve">    }</w:t>
            </w:r>
          </w:p>
          <w:p w:rsidR="00A761B2" w:rsidRPr="00DA6118" w:rsidRDefault="00DA6118" w:rsidP="00DA6118">
            <w:pPr>
              <w:rPr>
                <w:b/>
                <w:color w:val="0070C0"/>
              </w:rPr>
            </w:pPr>
            <w:r w:rsidRPr="00DA6118">
              <w:rPr>
                <w:b/>
                <w:color w:val="0070C0"/>
              </w:rPr>
              <w:t>}</w:t>
            </w:r>
          </w:p>
          <w:p w:rsidR="00A761B2" w:rsidRDefault="00A761B2" w:rsidP="007F4AEC"/>
        </w:tc>
      </w:tr>
    </w:tbl>
    <w:p w:rsidR="00A761B2" w:rsidRDefault="00A761B2" w:rsidP="00A761B2"/>
    <w:p w:rsidR="00AE12E1" w:rsidRDefault="00AE12E1" w:rsidP="00A761B2"/>
    <w:p w:rsidR="00AE12E1" w:rsidRDefault="00AE12E1" w:rsidP="00A761B2"/>
    <w:p w:rsidR="00A761B2" w:rsidRDefault="00A761B2" w:rsidP="00A761B2">
      <w:r w:rsidRPr="00CF3766">
        <w:rPr>
          <w:b/>
          <w:sz w:val="24"/>
          <w:u w:val="single"/>
        </w:rPr>
        <w:t>Testing:</w:t>
      </w:r>
      <w:r>
        <w:t xml:space="preserve"> (Describe how you test this program</w:t>
      </w:r>
      <w:r w:rsidR="00C35344">
        <w:t>.</w:t>
      </w:r>
      <w:r w:rsidRPr="00CE7DE3">
        <w:t xml:space="preserve"> </w:t>
      </w:r>
      <w:r>
        <w:t xml:space="preserve">Type your answer in the following with </w:t>
      </w:r>
      <w:r w:rsidR="008F0E0A" w:rsidRPr="008F0E0A">
        <w:rPr>
          <w:b/>
          <w:color w:val="0070C0"/>
        </w:rPr>
        <w:t>BLUE font color</w:t>
      </w:r>
      <w:r>
        <w:t>)</w:t>
      </w:r>
    </w:p>
    <w:p w:rsidR="00A761B2" w:rsidRDefault="00A761B2" w:rsidP="00A761B2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A761B2" w:rsidTr="00DA6118">
        <w:tc>
          <w:tcPr>
            <w:tcW w:w="10160" w:type="dxa"/>
            <w:shd w:val="clear" w:color="auto" w:fill="FDE9D9" w:themeFill="accent6" w:themeFillTint="33"/>
          </w:tcPr>
          <w:p w:rsidR="00A761B2" w:rsidRDefault="00A761B2" w:rsidP="00614F38"/>
          <w:p w:rsidR="00DA6118" w:rsidRPr="00DA6118" w:rsidRDefault="00DA6118" w:rsidP="00614F38">
            <w:pPr>
              <w:rPr>
                <w:b/>
                <w:color w:val="0070C0"/>
                <w:u w:val="single"/>
              </w:rPr>
            </w:pPr>
            <w:r w:rsidRPr="00DA6118">
              <w:rPr>
                <w:b/>
                <w:color w:val="0070C0"/>
                <w:u w:val="single"/>
              </w:rPr>
              <w:t>Tester Provided by MyProgrammingLab:</w:t>
            </w:r>
          </w:p>
          <w:p w:rsidR="00DA6118" w:rsidRPr="00DA6118" w:rsidRDefault="00DA6118" w:rsidP="00DA6118">
            <w:pPr>
              <w:suppressAutoHyphens w:val="0"/>
              <w:rPr>
                <w:rFonts w:cs="Times New Roman"/>
                <w:b/>
                <w:color w:val="0070C0"/>
                <w:lang w:eastAsia="en-US"/>
              </w:rPr>
            </w:pPr>
            <w:r>
              <w:rPr>
                <w:rFonts w:ascii="Courier New" w:hAnsi="Courier New" w:cs="Courier New"/>
                <w:color w:val="222222"/>
                <w:sz w:val="18"/>
                <w:szCs w:val="18"/>
                <w:lang w:eastAsia="en-US"/>
              </w:rPr>
              <w:t xml:space="preserve">  </w:t>
            </w:r>
            <w:r w:rsidRPr="00DA6118">
              <w:rPr>
                <w:rFonts w:cs="Times New Roman"/>
                <w:b/>
                <w:color w:val="0070C0"/>
                <w:lang w:eastAsia="en-US"/>
              </w:rPr>
              <w:t>Enter·dimension·n·of·nxn·matrix:4</w:t>
            </w:r>
            <w:r w:rsidRPr="00DA6118">
              <w:rPr>
                <w:rFonts w:ascii="Cambria Math" w:hAnsi="Cambria Math" w:cs="Cambria Math"/>
                <w:b/>
                <w:color w:val="0070C0"/>
                <w:lang w:eastAsia="en-US"/>
              </w:rPr>
              <w:t>↵</w:t>
            </w:r>
          </w:p>
          <w:p w:rsidR="00DA6118" w:rsidRPr="00DA6118" w:rsidRDefault="00DA6118" w:rsidP="00DA6118">
            <w:pPr>
              <w:suppressAutoHyphens w:val="0"/>
              <w:rPr>
                <w:rFonts w:cs="Times New Roman"/>
                <w:b/>
                <w:color w:val="0070C0"/>
                <w:lang w:eastAsia="en-US"/>
              </w:rPr>
            </w:pPr>
            <w:r w:rsidRPr="00DA6118">
              <w:rPr>
                <w:rFonts w:cs="Times New Roman"/>
                <w:b/>
                <w:color w:val="0070C0"/>
                <w:lang w:eastAsia="en-US"/>
              </w:rPr>
              <w:t xml:space="preserve"> </w:t>
            </w:r>
            <w:r>
              <w:rPr>
                <w:rFonts w:cs="Times New Roman"/>
                <w:b/>
                <w:color w:val="0070C0"/>
                <w:lang w:eastAsia="en-US"/>
              </w:rPr>
              <w:t xml:space="preserve">  </w:t>
            </w:r>
            <w:r w:rsidRPr="00DA6118">
              <w:rPr>
                <w:rFonts w:cs="Times New Roman"/>
                <w:b/>
                <w:color w:val="0070C0"/>
                <w:lang w:eastAsia="en-US"/>
              </w:rPr>
              <w:t xml:space="preserve"> Enter·row·0:5.0·6.4·7.8·9.0</w:t>
            </w:r>
            <w:r w:rsidRPr="00DA6118">
              <w:rPr>
                <w:rFonts w:ascii="Cambria Math" w:hAnsi="Cambria Math" w:cs="Cambria Math"/>
                <w:b/>
                <w:color w:val="0070C0"/>
                <w:lang w:eastAsia="en-US"/>
              </w:rPr>
              <w:t>↵</w:t>
            </w:r>
          </w:p>
          <w:p w:rsidR="00DA6118" w:rsidRPr="00DA6118" w:rsidRDefault="00DA6118" w:rsidP="00DA6118">
            <w:pPr>
              <w:suppressAutoHyphens w:val="0"/>
              <w:rPr>
                <w:rFonts w:cs="Times New Roman"/>
                <w:b/>
                <w:color w:val="0070C0"/>
                <w:lang w:eastAsia="en-US"/>
              </w:rPr>
            </w:pPr>
            <w:r w:rsidRPr="00DA6118">
              <w:rPr>
                <w:rFonts w:cs="Times New Roman"/>
                <w:b/>
                <w:color w:val="0070C0"/>
                <w:lang w:eastAsia="en-US"/>
              </w:rPr>
              <w:t xml:space="preserve"> </w:t>
            </w:r>
            <w:r>
              <w:rPr>
                <w:rFonts w:cs="Times New Roman"/>
                <w:b/>
                <w:color w:val="0070C0"/>
                <w:lang w:eastAsia="en-US"/>
              </w:rPr>
              <w:t xml:space="preserve">  </w:t>
            </w:r>
            <w:r w:rsidRPr="00DA6118">
              <w:rPr>
                <w:rFonts w:cs="Times New Roman"/>
                <w:b/>
                <w:color w:val="0070C0"/>
                <w:lang w:eastAsia="en-US"/>
              </w:rPr>
              <w:t xml:space="preserve"> Enter·row·1:1.2·3.6·2.0·4.4</w:t>
            </w:r>
            <w:r w:rsidRPr="00DA6118">
              <w:rPr>
                <w:rFonts w:ascii="Cambria Math" w:hAnsi="Cambria Math" w:cs="Cambria Math"/>
                <w:b/>
                <w:color w:val="0070C0"/>
                <w:lang w:eastAsia="en-US"/>
              </w:rPr>
              <w:t>↵</w:t>
            </w:r>
          </w:p>
          <w:p w:rsidR="00DA6118" w:rsidRPr="00DA6118" w:rsidRDefault="00DA6118" w:rsidP="00DA6118">
            <w:pPr>
              <w:suppressAutoHyphens w:val="0"/>
              <w:rPr>
                <w:rFonts w:cs="Times New Roman"/>
                <w:b/>
                <w:color w:val="0070C0"/>
                <w:lang w:eastAsia="en-US"/>
              </w:rPr>
            </w:pPr>
            <w:r w:rsidRPr="00DA6118">
              <w:rPr>
                <w:rFonts w:cs="Times New Roman"/>
                <w:b/>
                <w:color w:val="0070C0"/>
                <w:lang w:eastAsia="en-US"/>
              </w:rPr>
              <w:t xml:space="preserve">  </w:t>
            </w:r>
            <w:r>
              <w:rPr>
                <w:rFonts w:cs="Times New Roman"/>
                <w:b/>
                <w:color w:val="0070C0"/>
                <w:lang w:eastAsia="en-US"/>
              </w:rPr>
              <w:t xml:space="preserve">  </w:t>
            </w:r>
            <w:r w:rsidRPr="00DA6118">
              <w:rPr>
                <w:rFonts w:cs="Times New Roman"/>
                <w:b/>
                <w:color w:val="0070C0"/>
                <w:lang w:eastAsia="en-US"/>
              </w:rPr>
              <w:t>Enter·row·2:8.8·6.7·3.0·0.2</w:t>
            </w:r>
            <w:r w:rsidRPr="00DA6118">
              <w:rPr>
                <w:rFonts w:ascii="Cambria Math" w:hAnsi="Cambria Math" w:cs="Cambria Math"/>
                <w:b/>
                <w:color w:val="0070C0"/>
                <w:lang w:eastAsia="en-US"/>
              </w:rPr>
              <w:t>↵</w:t>
            </w:r>
          </w:p>
          <w:p w:rsidR="00DA6118" w:rsidRPr="00DA6118" w:rsidRDefault="00DA6118" w:rsidP="00DA6118">
            <w:pPr>
              <w:suppressAutoHyphens w:val="0"/>
              <w:rPr>
                <w:rFonts w:cs="Times New Roman"/>
                <w:b/>
                <w:color w:val="0070C0"/>
                <w:lang w:eastAsia="en-US"/>
              </w:rPr>
            </w:pPr>
            <w:r w:rsidRPr="00DA6118">
              <w:rPr>
                <w:rFonts w:cs="Times New Roman"/>
                <w:b/>
                <w:color w:val="0070C0"/>
                <w:lang w:eastAsia="en-US"/>
              </w:rPr>
              <w:t xml:space="preserve">  </w:t>
            </w:r>
            <w:r>
              <w:rPr>
                <w:rFonts w:cs="Times New Roman"/>
                <w:b/>
                <w:color w:val="0070C0"/>
                <w:lang w:eastAsia="en-US"/>
              </w:rPr>
              <w:t xml:space="preserve">  </w:t>
            </w:r>
            <w:r w:rsidRPr="00DA6118">
              <w:rPr>
                <w:rFonts w:cs="Times New Roman"/>
                <w:b/>
                <w:color w:val="0070C0"/>
                <w:lang w:eastAsia="en-US"/>
              </w:rPr>
              <w:t>Enter·row·3:2.6·9.1·1.0·5.5</w:t>
            </w:r>
            <w:r w:rsidRPr="00DA6118">
              <w:rPr>
                <w:rFonts w:ascii="Cambria Math" w:hAnsi="Cambria Math" w:cs="Cambria Math"/>
                <w:b/>
                <w:color w:val="0070C0"/>
                <w:lang w:eastAsia="en-US"/>
              </w:rPr>
              <w:t>↵</w:t>
            </w:r>
          </w:p>
          <w:p w:rsidR="00A761B2" w:rsidRDefault="00DA6118" w:rsidP="00DA6118">
            <w:r w:rsidRPr="00DA6118">
              <w:rPr>
                <w:rFonts w:cs="Times New Roman"/>
                <w:b/>
                <w:color w:val="0070C0"/>
                <w:lang w:eastAsia="en-US"/>
              </w:rPr>
              <w:t xml:space="preserve">  </w:t>
            </w:r>
            <w:r>
              <w:rPr>
                <w:rFonts w:cs="Times New Roman"/>
                <w:b/>
                <w:color w:val="0070C0"/>
                <w:lang w:eastAsia="en-US"/>
              </w:rPr>
              <w:t xml:space="preserve">  </w:t>
            </w:r>
            <w:r w:rsidRPr="00DA6118">
              <w:rPr>
                <w:rFonts w:cs="Times New Roman"/>
                <w:b/>
                <w:color w:val="0070C0"/>
                <w:lang w:eastAsia="en-US"/>
              </w:rPr>
              <w:t>17.1</w:t>
            </w:r>
            <w:r w:rsidRPr="00DA6118">
              <w:rPr>
                <w:rFonts w:ascii="Cambria Math" w:hAnsi="Cambria Math" w:cs="Cambria Math"/>
                <w:b/>
                <w:color w:val="0070C0"/>
                <w:lang w:eastAsia="en-US"/>
              </w:rPr>
              <w:t>↵</w:t>
            </w:r>
          </w:p>
        </w:tc>
      </w:tr>
    </w:tbl>
    <w:p w:rsidR="007A0E1A" w:rsidRDefault="007A0E1A" w:rsidP="007A0E1A">
      <w:bookmarkStart w:id="0" w:name="_GoBack"/>
      <w:bookmarkEnd w:id="0"/>
    </w:p>
    <w:sectPr w:rsidR="007A0E1A" w:rsidSect="00F72D2F">
      <w:pgSz w:w="12240" w:h="15840"/>
      <w:pgMar w:top="540" w:right="630" w:bottom="360" w:left="1440" w:header="9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7AB" w:rsidRDefault="00CD67AB">
      <w:r>
        <w:separator/>
      </w:r>
    </w:p>
  </w:endnote>
  <w:endnote w:type="continuationSeparator" w:id="0">
    <w:p w:rsidR="00CD67AB" w:rsidRDefault="00CD6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7AB" w:rsidRDefault="00CD67AB">
      <w:r>
        <w:separator/>
      </w:r>
    </w:p>
  </w:footnote>
  <w:footnote w:type="continuationSeparator" w:id="0">
    <w:p w:rsidR="00CD67AB" w:rsidRDefault="00CD6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0"/>
        </w:tabs>
        <w:ind w:left="1080" w:hanging="720"/>
      </w:pPr>
    </w:lvl>
  </w:abstractNum>
  <w:abstractNum w:abstractNumId="2" w15:restartNumberingAfterBreak="0">
    <w:nsid w:val="00000003"/>
    <w:multiLevelType w:val="singleLevel"/>
    <w:tmpl w:val="00000003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3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1F2F15D9"/>
    <w:multiLevelType w:val="hybridMultilevel"/>
    <w:tmpl w:val="AB6614A2"/>
    <w:lvl w:ilvl="0" w:tplc="12280F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03C7F"/>
    <w:multiLevelType w:val="hybridMultilevel"/>
    <w:tmpl w:val="4AD41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256F0E"/>
    <w:multiLevelType w:val="multilevel"/>
    <w:tmpl w:val="5CF227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C8030FF"/>
    <w:multiLevelType w:val="hybridMultilevel"/>
    <w:tmpl w:val="0FC45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310C9"/>
    <w:multiLevelType w:val="hybridMultilevel"/>
    <w:tmpl w:val="335CB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E21"/>
    <w:rsid w:val="00000D4C"/>
    <w:rsid w:val="0000460A"/>
    <w:rsid w:val="00036358"/>
    <w:rsid w:val="0004310E"/>
    <w:rsid w:val="00050622"/>
    <w:rsid w:val="00051554"/>
    <w:rsid w:val="0006311D"/>
    <w:rsid w:val="000D0F5F"/>
    <w:rsid w:val="000E504D"/>
    <w:rsid w:val="000E6BDC"/>
    <w:rsid w:val="000F5A70"/>
    <w:rsid w:val="00140DC3"/>
    <w:rsid w:val="0016602A"/>
    <w:rsid w:val="00171FEB"/>
    <w:rsid w:val="00181B64"/>
    <w:rsid w:val="00192C8C"/>
    <w:rsid w:val="001F7CD6"/>
    <w:rsid w:val="00227C59"/>
    <w:rsid w:val="00245D93"/>
    <w:rsid w:val="00275618"/>
    <w:rsid w:val="00353149"/>
    <w:rsid w:val="003546FD"/>
    <w:rsid w:val="00355C8E"/>
    <w:rsid w:val="00367434"/>
    <w:rsid w:val="00370A75"/>
    <w:rsid w:val="00376F06"/>
    <w:rsid w:val="00386A78"/>
    <w:rsid w:val="003D4198"/>
    <w:rsid w:val="00406B12"/>
    <w:rsid w:val="00410912"/>
    <w:rsid w:val="004156D2"/>
    <w:rsid w:val="00426B40"/>
    <w:rsid w:val="00432463"/>
    <w:rsid w:val="00433E97"/>
    <w:rsid w:val="00441D27"/>
    <w:rsid w:val="004724F7"/>
    <w:rsid w:val="00472CF6"/>
    <w:rsid w:val="004A074E"/>
    <w:rsid w:val="004F4105"/>
    <w:rsid w:val="004F7EEF"/>
    <w:rsid w:val="0050443C"/>
    <w:rsid w:val="005125B4"/>
    <w:rsid w:val="0052169D"/>
    <w:rsid w:val="0054326B"/>
    <w:rsid w:val="00577E63"/>
    <w:rsid w:val="005953DC"/>
    <w:rsid w:val="005B7F28"/>
    <w:rsid w:val="005D057F"/>
    <w:rsid w:val="005E1FBC"/>
    <w:rsid w:val="00626037"/>
    <w:rsid w:val="006424F0"/>
    <w:rsid w:val="006518F8"/>
    <w:rsid w:val="0066679A"/>
    <w:rsid w:val="0067242D"/>
    <w:rsid w:val="006749E1"/>
    <w:rsid w:val="006860BF"/>
    <w:rsid w:val="006B18A6"/>
    <w:rsid w:val="006B1A68"/>
    <w:rsid w:val="006C705A"/>
    <w:rsid w:val="006D236C"/>
    <w:rsid w:val="006D6BF0"/>
    <w:rsid w:val="006E53A4"/>
    <w:rsid w:val="00731772"/>
    <w:rsid w:val="0074193F"/>
    <w:rsid w:val="00764D3C"/>
    <w:rsid w:val="00767EF6"/>
    <w:rsid w:val="007A0E1A"/>
    <w:rsid w:val="007A34D9"/>
    <w:rsid w:val="007B7B6E"/>
    <w:rsid w:val="007C41C0"/>
    <w:rsid w:val="007C4BD9"/>
    <w:rsid w:val="007E3273"/>
    <w:rsid w:val="007F4AEC"/>
    <w:rsid w:val="008163D1"/>
    <w:rsid w:val="00841002"/>
    <w:rsid w:val="00845B67"/>
    <w:rsid w:val="00845DD2"/>
    <w:rsid w:val="008536B3"/>
    <w:rsid w:val="008750D0"/>
    <w:rsid w:val="0089299F"/>
    <w:rsid w:val="00894202"/>
    <w:rsid w:val="008A7D8B"/>
    <w:rsid w:val="008B7DBE"/>
    <w:rsid w:val="008D1D87"/>
    <w:rsid w:val="008F0212"/>
    <w:rsid w:val="008F0E0A"/>
    <w:rsid w:val="009039D1"/>
    <w:rsid w:val="009323E5"/>
    <w:rsid w:val="00950231"/>
    <w:rsid w:val="009838C7"/>
    <w:rsid w:val="00983BAD"/>
    <w:rsid w:val="00992DE8"/>
    <w:rsid w:val="009A0BB2"/>
    <w:rsid w:val="009D3DF0"/>
    <w:rsid w:val="00A25CC7"/>
    <w:rsid w:val="00A27431"/>
    <w:rsid w:val="00A31E21"/>
    <w:rsid w:val="00A7495F"/>
    <w:rsid w:val="00A761B2"/>
    <w:rsid w:val="00A83B57"/>
    <w:rsid w:val="00A90F7F"/>
    <w:rsid w:val="00A92BDB"/>
    <w:rsid w:val="00AB64AB"/>
    <w:rsid w:val="00AE12E1"/>
    <w:rsid w:val="00AE3161"/>
    <w:rsid w:val="00B0169D"/>
    <w:rsid w:val="00B159AC"/>
    <w:rsid w:val="00B15D66"/>
    <w:rsid w:val="00B170E2"/>
    <w:rsid w:val="00B17491"/>
    <w:rsid w:val="00B32F80"/>
    <w:rsid w:val="00B72F55"/>
    <w:rsid w:val="00B90154"/>
    <w:rsid w:val="00BC7DF5"/>
    <w:rsid w:val="00BD14DA"/>
    <w:rsid w:val="00BE1354"/>
    <w:rsid w:val="00C01549"/>
    <w:rsid w:val="00C13720"/>
    <w:rsid w:val="00C14FCB"/>
    <w:rsid w:val="00C27171"/>
    <w:rsid w:val="00C35344"/>
    <w:rsid w:val="00C35445"/>
    <w:rsid w:val="00C354B9"/>
    <w:rsid w:val="00C94F29"/>
    <w:rsid w:val="00CA0C71"/>
    <w:rsid w:val="00CA2E62"/>
    <w:rsid w:val="00CA3459"/>
    <w:rsid w:val="00CD2398"/>
    <w:rsid w:val="00CD67AB"/>
    <w:rsid w:val="00CE7DE3"/>
    <w:rsid w:val="00CF3766"/>
    <w:rsid w:val="00D444F1"/>
    <w:rsid w:val="00D6665D"/>
    <w:rsid w:val="00D8415E"/>
    <w:rsid w:val="00D92A5A"/>
    <w:rsid w:val="00DA6118"/>
    <w:rsid w:val="00DD6EF5"/>
    <w:rsid w:val="00DE63C7"/>
    <w:rsid w:val="00E53E96"/>
    <w:rsid w:val="00EB2C2E"/>
    <w:rsid w:val="00EC3149"/>
    <w:rsid w:val="00EC3815"/>
    <w:rsid w:val="00EC4012"/>
    <w:rsid w:val="00ED7D4B"/>
    <w:rsid w:val="00F023D2"/>
    <w:rsid w:val="00F133E6"/>
    <w:rsid w:val="00F40354"/>
    <w:rsid w:val="00F424EE"/>
    <w:rsid w:val="00F42C18"/>
    <w:rsid w:val="00F53CD9"/>
    <w:rsid w:val="00F66186"/>
    <w:rsid w:val="00F671DB"/>
    <w:rsid w:val="00F71E50"/>
    <w:rsid w:val="00F72D2F"/>
    <w:rsid w:val="00F828F4"/>
    <w:rsid w:val="00F92399"/>
    <w:rsid w:val="00FC30B7"/>
    <w:rsid w:val="00FC6CAB"/>
    <w:rsid w:val="00FD2D61"/>
    <w:rsid w:val="00FD4F7F"/>
    <w:rsid w:val="00FE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9B9DD1D"/>
  <w15:docId w15:val="{9DB28BB2-988C-4B7E-85D6-0793181A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DE8"/>
    <w:pPr>
      <w:suppressAutoHyphens/>
    </w:pPr>
    <w:rPr>
      <w:rFonts w:cs="Calibri"/>
      <w:lang w:eastAsia="ar-SA"/>
    </w:rPr>
  </w:style>
  <w:style w:type="paragraph" w:styleId="Heading3">
    <w:name w:val="heading 3"/>
    <w:basedOn w:val="Normal"/>
    <w:next w:val="Normal"/>
    <w:qFormat/>
    <w:rsid w:val="00992DE8"/>
    <w:pPr>
      <w:keepNext/>
      <w:numPr>
        <w:ilvl w:val="2"/>
        <w:numId w:val="1"/>
      </w:numPr>
      <w:outlineLvl w:val="2"/>
    </w:pPr>
    <w:rPr>
      <w:rFonts w:eastAsia="Arial Unicode MS"/>
      <w:b/>
      <w:bCs/>
      <w:color w:val="FF0000"/>
      <w:sz w:val="18"/>
      <w:szCs w:val="18"/>
    </w:rPr>
  </w:style>
  <w:style w:type="paragraph" w:styleId="Heading4">
    <w:name w:val="heading 4"/>
    <w:basedOn w:val="Normal"/>
    <w:next w:val="Normal"/>
    <w:qFormat/>
    <w:rsid w:val="00992DE8"/>
    <w:pPr>
      <w:keepNext/>
      <w:numPr>
        <w:ilvl w:val="3"/>
        <w:numId w:val="1"/>
      </w:numPr>
      <w:outlineLvl w:val="3"/>
    </w:pPr>
    <w:rPr>
      <w:rFonts w:eastAsia="Arial Unicode MS"/>
      <w:b/>
      <w:bCs/>
      <w:sz w:val="18"/>
      <w:szCs w:val="18"/>
    </w:rPr>
  </w:style>
  <w:style w:type="paragraph" w:styleId="Heading5">
    <w:name w:val="heading 5"/>
    <w:basedOn w:val="Normal"/>
    <w:next w:val="Normal"/>
    <w:qFormat/>
    <w:rsid w:val="00992DE8"/>
    <w:pPr>
      <w:keepNext/>
      <w:numPr>
        <w:ilvl w:val="4"/>
        <w:numId w:val="1"/>
      </w:numPr>
      <w:outlineLvl w:val="4"/>
    </w:pPr>
    <w:rPr>
      <w:rFonts w:eastAsia="Arial Unicode MS"/>
      <w:b/>
      <w:b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92DE8"/>
    <w:rPr>
      <w:rFonts w:ascii="Times New Roman" w:hAnsi="Times New Roman"/>
    </w:rPr>
  </w:style>
  <w:style w:type="character" w:customStyle="1" w:styleId="WW8Num3z0">
    <w:name w:val="WW8Num3z0"/>
    <w:rsid w:val="00992DE8"/>
    <w:rPr>
      <w:rFonts w:ascii="Symbol" w:hAnsi="Symbol"/>
    </w:rPr>
  </w:style>
  <w:style w:type="character" w:customStyle="1" w:styleId="WW8Num4z0">
    <w:name w:val="WW8Num4z0"/>
    <w:rsid w:val="00992DE8"/>
    <w:rPr>
      <w:rFonts w:ascii="Wingdings" w:hAnsi="Wingdings"/>
    </w:rPr>
  </w:style>
  <w:style w:type="character" w:customStyle="1" w:styleId="WW8Num5z0">
    <w:name w:val="WW8Num5z0"/>
    <w:rsid w:val="00992DE8"/>
    <w:rPr>
      <w:rFonts w:ascii="Wingdings" w:hAnsi="Wingdings" w:cs="Wingdings"/>
      <w:caps w:val="0"/>
      <w:smallCaps w:val="0"/>
      <w:strike w:val="0"/>
      <w:dstrike w:val="0"/>
      <w:vanish w:val="0"/>
      <w:color w:val="000000"/>
      <w:sz w:val="20"/>
      <w:szCs w:val="2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6z0">
    <w:name w:val="WW8Num6z0"/>
    <w:rsid w:val="00992DE8"/>
    <w:rPr>
      <w:rFonts w:ascii="Symbol" w:hAnsi="Symbol" w:cs="Symbol"/>
    </w:rPr>
  </w:style>
  <w:style w:type="character" w:customStyle="1" w:styleId="WW8Num8z0">
    <w:name w:val="WW8Num8z0"/>
    <w:rsid w:val="00992DE8"/>
    <w:rPr>
      <w:rFonts w:ascii="Times New Roman" w:hAnsi="Times New Roman" w:cs="Times New Roman"/>
    </w:rPr>
  </w:style>
  <w:style w:type="character" w:customStyle="1" w:styleId="WW8Num9z0">
    <w:name w:val="WW8Num9z0"/>
    <w:rsid w:val="00992DE8"/>
    <w:rPr>
      <w:rFonts w:ascii="Symbol" w:eastAsia="Times New Roman" w:hAnsi="Symbol" w:cs="Times New Roman"/>
    </w:rPr>
  </w:style>
  <w:style w:type="character" w:customStyle="1" w:styleId="WW8Num9z1">
    <w:name w:val="WW8Num9z1"/>
    <w:rsid w:val="00992DE8"/>
    <w:rPr>
      <w:rFonts w:ascii="Courier New" w:hAnsi="Courier New" w:cs="Courier New"/>
    </w:rPr>
  </w:style>
  <w:style w:type="character" w:customStyle="1" w:styleId="WW8Num9z2">
    <w:name w:val="WW8Num9z2"/>
    <w:rsid w:val="00992DE8"/>
    <w:rPr>
      <w:rFonts w:ascii="Wingdings" w:hAnsi="Wingdings"/>
    </w:rPr>
  </w:style>
  <w:style w:type="character" w:customStyle="1" w:styleId="WW8Num9z3">
    <w:name w:val="WW8Num9z3"/>
    <w:rsid w:val="00992DE8"/>
    <w:rPr>
      <w:rFonts w:ascii="Symbol" w:hAnsi="Symbol"/>
    </w:rPr>
  </w:style>
  <w:style w:type="character" w:customStyle="1" w:styleId="WW8Num10z0">
    <w:name w:val="WW8Num10z0"/>
    <w:rsid w:val="00992DE8"/>
    <w:rPr>
      <w:rFonts w:ascii="Wingdings" w:hAnsi="Wingdings" w:cs="Wingdings"/>
    </w:rPr>
  </w:style>
  <w:style w:type="character" w:customStyle="1" w:styleId="WW8Num11z0">
    <w:name w:val="WW8Num11z0"/>
    <w:rsid w:val="00992DE8"/>
    <w:rPr>
      <w:rFonts w:ascii="Symbol" w:hAnsi="Symbol" w:cs="Symbol"/>
    </w:rPr>
  </w:style>
  <w:style w:type="character" w:customStyle="1" w:styleId="WW8Num12z0">
    <w:name w:val="WW8Num12z0"/>
    <w:rsid w:val="00992DE8"/>
    <w:rPr>
      <w:rFonts w:ascii="Wingdings" w:hAnsi="Wingdings" w:cs="Wingdings"/>
    </w:rPr>
  </w:style>
  <w:style w:type="character" w:customStyle="1" w:styleId="WW8Num12z1">
    <w:name w:val="WW8Num12z1"/>
    <w:rsid w:val="00992DE8"/>
    <w:rPr>
      <w:rFonts w:ascii="Courier New" w:hAnsi="Courier New" w:cs="Courier New"/>
    </w:rPr>
  </w:style>
  <w:style w:type="character" w:customStyle="1" w:styleId="WW8Num12z3">
    <w:name w:val="WW8Num12z3"/>
    <w:rsid w:val="00992DE8"/>
    <w:rPr>
      <w:rFonts w:ascii="Symbol" w:hAnsi="Symbol" w:cs="Symbol"/>
    </w:rPr>
  </w:style>
  <w:style w:type="character" w:customStyle="1" w:styleId="WW8Num13z0">
    <w:name w:val="WW8Num13z0"/>
    <w:rsid w:val="00992DE8"/>
    <w:rPr>
      <w:rFonts w:ascii="Wingdings" w:hAnsi="Wingdings" w:cs="Wingdings"/>
    </w:rPr>
  </w:style>
  <w:style w:type="character" w:customStyle="1" w:styleId="WW8Num14z0">
    <w:name w:val="WW8Num14z0"/>
    <w:rsid w:val="00992DE8"/>
    <w:rPr>
      <w:rFonts w:ascii="Symbol" w:hAnsi="Symbol" w:cs="Symbol"/>
    </w:rPr>
  </w:style>
  <w:style w:type="character" w:customStyle="1" w:styleId="WW8Num14z1">
    <w:name w:val="WW8Num14z1"/>
    <w:rsid w:val="00992DE8"/>
    <w:rPr>
      <w:rFonts w:ascii="Times New Roman" w:hAnsi="Times New Roman" w:cs="Times New Roman"/>
    </w:rPr>
  </w:style>
  <w:style w:type="character" w:customStyle="1" w:styleId="WW8Num15z0">
    <w:name w:val="WW8Num15z0"/>
    <w:rsid w:val="00992DE8"/>
    <w:rPr>
      <w:rFonts w:ascii="Wingdings" w:hAnsi="Wingdings" w:cs="Wingdings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WW8Num16z0">
    <w:name w:val="WW8Num16z0"/>
    <w:rsid w:val="00992DE8"/>
    <w:rPr>
      <w:rFonts w:ascii="Wingdings" w:hAnsi="Wingdings" w:cs="Wingdings"/>
    </w:rPr>
  </w:style>
  <w:style w:type="character" w:customStyle="1" w:styleId="WW8Num17z0">
    <w:name w:val="WW8Num17z0"/>
    <w:rsid w:val="00992DE8"/>
    <w:rPr>
      <w:rFonts w:ascii="Symbol" w:hAnsi="Symbol" w:cs="Symbol"/>
    </w:rPr>
  </w:style>
  <w:style w:type="character" w:customStyle="1" w:styleId="WW8Num17z1">
    <w:name w:val="WW8Num17z1"/>
    <w:rsid w:val="00992DE8"/>
    <w:rPr>
      <w:rFonts w:ascii="Courier New" w:hAnsi="Courier New" w:cs="Courier New"/>
    </w:rPr>
  </w:style>
  <w:style w:type="character" w:customStyle="1" w:styleId="WW8Num17z2">
    <w:name w:val="WW8Num17z2"/>
    <w:rsid w:val="00992DE8"/>
    <w:rPr>
      <w:rFonts w:ascii="Wingdings" w:hAnsi="Wingdings" w:cs="Wingdings"/>
    </w:rPr>
  </w:style>
  <w:style w:type="character" w:customStyle="1" w:styleId="WW8Num18z0">
    <w:name w:val="WW8Num18z0"/>
    <w:rsid w:val="00992DE8"/>
    <w:rPr>
      <w:rFonts w:ascii="Wingdings" w:hAnsi="Wingdings" w:cs="Wingdings"/>
    </w:rPr>
  </w:style>
  <w:style w:type="character" w:customStyle="1" w:styleId="WW8Num19z0">
    <w:name w:val="WW8Num19z0"/>
    <w:rsid w:val="00992DE8"/>
    <w:rPr>
      <w:rFonts w:ascii="Wingdings" w:hAnsi="Wingdings" w:cs="Wingdings"/>
    </w:rPr>
  </w:style>
  <w:style w:type="character" w:customStyle="1" w:styleId="WW8Num19z1">
    <w:name w:val="WW8Num19z1"/>
    <w:rsid w:val="00992DE8"/>
    <w:rPr>
      <w:rFonts w:ascii="Courier New" w:hAnsi="Courier New" w:cs="Courier New"/>
    </w:rPr>
  </w:style>
  <w:style w:type="character" w:customStyle="1" w:styleId="WW8Num19z3">
    <w:name w:val="WW8Num19z3"/>
    <w:rsid w:val="00992DE8"/>
    <w:rPr>
      <w:rFonts w:ascii="Symbol" w:hAnsi="Symbol" w:cs="Symbol"/>
    </w:rPr>
  </w:style>
  <w:style w:type="character" w:customStyle="1" w:styleId="WW8Num20z0">
    <w:name w:val="WW8Num20z0"/>
    <w:rsid w:val="00992DE8"/>
    <w:rPr>
      <w:rFonts w:ascii="Times New Roman" w:hAnsi="Times New Roman" w:cs="Times New Roman"/>
    </w:rPr>
  </w:style>
  <w:style w:type="character" w:customStyle="1" w:styleId="WW8Num21z0">
    <w:name w:val="WW8Num21z0"/>
    <w:rsid w:val="00992DE8"/>
    <w:rPr>
      <w:rFonts w:ascii="Times New Roman" w:hAnsi="Times New Roman" w:cs="Times New Roman"/>
    </w:rPr>
  </w:style>
  <w:style w:type="character" w:customStyle="1" w:styleId="WW8Num22z0">
    <w:name w:val="WW8Num22z0"/>
    <w:rsid w:val="00992DE8"/>
    <w:rPr>
      <w:rFonts w:ascii="Wingdings" w:hAnsi="Wingdings" w:cs="Wingdings"/>
      <w:caps w:val="0"/>
      <w:smallCaps w:val="0"/>
      <w:strike w:val="0"/>
      <w:dstrike w:val="0"/>
      <w:vanish w:val="0"/>
      <w:color w:val="000000"/>
      <w:sz w:val="20"/>
      <w:szCs w:val="2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3z0">
    <w:name w:val="WW8Num23z0"/>
    <w:rsid w:val="00992DE8"/>
    <w:rPr>
      <w:rFonts w:ascii="Symbol" w:hAnsi="Symbol"/>
    </w:rPr>
  </w:style>
  <w:style w:type="character" w:customStyle="1" w:styleId="WW8Num23z1">
    <w:name w:val="WW8Num23z1"/>
    <w:rsid w:val="00992DE8"/>
    <w:rPr>
      <w:rFonts w:ascii="Courier New" w:hAnsi="Courier New" w:cs="Courier New"/>
    </w:rPr>
  </w:style>
  <w:style w:type="character" w:customStyle="1" w:styleId="WW8Num23z2">
    <w:name w:val="WW8Num23z2"/>
    <w:rsid w:val="00992DE8"/>
    <w:rPr>
      <w:rFonts w:ascii="Wingdings" w:hAnsi="Wingdings"/>
    </w:rPr>
  </w:style>
  <w:style w:type="character" w:customStyle="1" w:styleId="WW8Num24z0">
    <w:name w:val="WW8Num24z0"/>
    <w:rsid w:val="00992DE8"/>
    <w:rPr>
      <w:rFonts w:ascii="Symbol" w:hAnsi="Symbol" w:cs="Symbol"/>
    </w:rPr>
  </w:style>
  <w:style w:type="character" w:customStyle="1" w:styleId="WW8Num25z0">
    <w:name w:val="WW8Num25z0"/>
    <w:rsid w:val="00992DE8"/>
    <w:rPr>
      <w:rFonts w:ascii="Symbol" w:hAnsi="Symbol" w:cs="Symbol"/>
    </w:rPr>
  </w:style>
  <w:style w:type="character" w:customStyle="1" w:styleId="WW8Num27z0">
    <w:name w:val="WW8Num27z0"/>
    <w:rsid w:val="00992DE8"/>
    <w:rPr>
      <w:rFonts w:ascii="Wingdings" w:hAnsi="Wingdings" w:cs="Wingdings"/>
    </w:rPr>
  </w:style>
  <w:style w:type="character" w:customStyle="1" w:styleId="WW8Num28z0">
    <w:name w:val="WW8Num28z0"/>
    <w:rsid w:val="00992DE8"/>
    <w:rPr>
      <w:rFonts w:ascii="Times New Roman" w:hAnsi="Times New Roman" w:cs="Times New Roman"/>
    </w:rPr>
  </w:style>
  <w:style w:type="character" w:customStyle="1" w:styleId="WW8Num29z0">
    <w:name w:val="WW8Num29z0"/>
    <w:rsid w:val="00992DE8"/>
    <w:rPr>
      <w:rFonts w:ascii="Wingdings" w:hAnsi="Wingdings" w:cs="Wingdings"/>
    </w:rPr>
  </w:style>
  <w:style w:type="character" w:customStyle="1" w:styleId="WW8Num30z0">
    <w:name w:val="WW8Num30z0"/>
    <w:rsid w:val="00992DE8"/>
    <w:rPr>
      <w:rFonts w:ascii="Wingdings" w:hAnsi="Wingdings" w:cs="Wingdings"/>
    </w:rPr>
  </w:style>
  <w:style w:type="character" w:customStyle="1" w:styleId="WW8Num31z0">
    <w:name w:val="WW8Num31z0"/>
    <w:rsid w:val="00992DE8"/>
    <w:rPr>
      <w:rFonts w:ascii="Wingdings" w:hAnsi="Wingdings" w:cs="Wingdings"/>
    </w:rPr>
  </w:style>
  <w:style w:type="character" w:customStyle="1" w:styleId="WW8Num32z0">
    <w:name w:val="WW8Num32z0"/>
    <w:rsid w:val="00992DE8"/>
    <w:rPr>
      <w:rFonts w:ascii="Wingdings" w:hAnsi="Wingdings" w:cs="Wingdings"/>
    </w:rPr>
  </w:style>
  <w:style w:type="character" w:customStyle="1" w:styleId="WW8Num33z0">
    <w:name w:val="WW8Num33z0"/>
    <w:rsid w:val="00992DE8"/>
    <w:rPr>
      <w:rFonts w:ascii="Times New Roman" w:hAnsi="Times New Roman" w:cs="Times New Roman"/>
    </w:rPr>
  </w:style>
  <w:style w:type="character" w:customStyle="1" w:styleId="WW8Num34z0">
    <w:name w:val="WW8Num34z0"/>
    <w:rsid w:val="00992DE8"/>
    <w:rPr>
      <w:rFonts w:ascii="Wingdings" w:hAnsi="Wingdings" w:cs="Wingdings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WW8Num35z0">
    <w:name w:val="WW8Num35z0"/>
    <w:rsid w:val="00992DE8"/>
    <w:rPr>
      <w:rFonts w:ascii="Symbol" w:hAnsi="Symbol" w:cs="Symbol"/>
    </w:rPr>
  </w:style>
  <w:style w:type="character" w:customStyle="1" w:styleId="WW8Num36z0">
    <w:name w:val="WW8Num36z0"/>
    <w:rsid w:val="00992DE8"/>
    <w:rPr>
      <w:rFonts w:ascii="Wingdings" w:hAnsi="Wingdings" w:cs="Wingdings"/>
    </w:rPr>
  </w:style>
  <w:style w:type="character" w:customStyle="1" w:styleId="WW8Num37z0">
    <w:name w:val="WW8Num37z0"/>
    <w:rsid w:val="00992DE8"/>
    <w:rPr>
      <w:rFonts w:ascii="Times New Roman" w:hAnsi="Times New Roman" w:cs="Times New Roman"/>
    </w:rPr>
  </w:style>
  <w:style w:type="character" w:customStyle="1" w:styleId="WW8Num38z0">
    <w:name w:val="WW8Num38z0"/>
    <w:rsid w:val="00992DE8"/>
    <w:rPr>
      <w:rFonts w:ascii="Times New Roman" w:hAnsi="Times New Roman" w:cs="Times New Roman"/>
    </w:rPr>
  </w:style>
  <w:style w:type="character" w:customStyle="1" w:styleId="WW8Num39z0">
    <w:name w:val="WW8Num39z0"/>
    <w:rsid w:val="00992DE8"/>
    <w:rPr>
      <w:rFonts w:ascii="Symbol" w:hAnsi="Symbol"/>
    </w:rPr>
  </w:style>
  <w:style w:type="character" w:customStyle="1" w:styleId="WW8Num39z1">
    <w:name w:val="WW8Num39z1"/>
    <w:rsid w:val="00992DE8"/>
    <w:rPr>
      <w:rFonts w:ascii="Courier New" w:hAnsi="Courier New" w:cs="Courier New"/>
    </w:rPr>
  </w:style>
  <w:style w:type="character" w:customStyle="1" w:styleId="WW8Num39z2">
    <w:name w:val="WW8Num39z2"/>
    <w:rsid w:val="00992DE8"/>
    <w:rPr>
      <w:rFonts w:ascii="Wingdings" w:hAnsi="Wingdings"/>
    </w:rPr>
  </w:style>
  <w:style w:type="character" w:customStyle="1" w:styleId="WW8Num40z0">
    <w:name w:val="WW8Num40z0"/>
    <w:rsid w:val="00992DE8"/>
    <w:rPr>
      <w:rFonts w:ascii="Times New Roman" w:hAnsi="Times New Roman" w:cs="Times New Roman"/>
    </w:rPr>
  </w:style>
  <w:style w:type="character" w:customStyle="1" w:styleId="WW8NumSt1z0">
    <w:name w:val="WW8NumSt1z0"/>
    <w:rsid w:val="00992DE8"/>
    <w:rPr>
      <w:rFonts w:ascii="Wingdings" w:hAnsi="Wingdings" w:cs="Wingdings"/>
    </w:rPr>
  </w:style>
  <w:style w:type="character" w:customStyle="1" w:styleId="WW8NumSt2z0">
    <w:name w:val="WW8NumSt2z0"/>
    <w:rsid w:val="00992DE8"/>
    <w:rPr>
      <w:rFonts w:ascii="Symbol" w:hAnsi="Symbol" w:cs="Symbol"/>
    </w:rPr>
  </w:style>
  <w:style w:type="character" w:customStyle="1" w:styleId="Heading3Char">
    <w:name w:val="Heading 3 Char"/>
    <w:rsid w:val="00992DE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rsid w:val="00992DE8"/>
    <w:rPr>
      <w:b/>
      <w:bCs/>
      <w:sz w:val="28"/>
      <w:szCs w:val="28"/>
    </w:rPr>
  </w:style>
  <w:style w:type="character" w:customStyle="1" w:styleId="Heading5Char">
    <w:name w:val="Heading 5 Char"/>
    <w:rsid w:val="00992DE8"/>
    <w:rPr>
      <w:b/>
      <w:bCs/>
      <w:i/>
      <w:iCs/>
      <w:sz w:val="26"/>
      <w:szCs w:val="26"/>
    </w:rPr>
  </w:style>
  <w:style w:type="character" w:styleId="Strong">
    <w:name w:val="Strong"/>
    <w:qFormat/>
    <w:rsid w:val="00992DE8"/>
    <w:rPr>
      <w:rFonts w:ascii="Times New Roman" w:hAnsi="Times New Roman" w:cs="Times New Roman"/>
      <w:b/>
      <w:bCs/>
    </w:rPr>
  </w:style>
  <w:style w:type="character" w:customStyle="1" w:styleId="BodyTextIndent3Char">
    <w:name w:val="Body Text Indent 3 Char"/>
    <w:rsid w:val="00992DE8"/>
    <w:rPr>
      <w:rFonts w:ascii="Times New Roman" w:hAnsi="Times New Roman"/>
      <w:sz w:val="16"/>
      <w:szCs w:val="16"/>
    </w:rPr>
  </w:style>
  <w:style w:type="character" w:styleId="Hyperlink">
    <w:name w:val="Hyperlink"/>
    <w:rsid w:val="00992DE8"/>
    <w:rPr>
      <w:rFonts w:ascii="Times New Roman" w:hAnsi="Times New Roman" w:cs="Times New Roman"/>
      <w:color w:val="0000FF"/>
      <w:u w:val="single"/>
    </w:rPr>
  </w:style>
  <w:style w:type="character" w:customStyle="1" w:styleId="BodyTextIndent2Char">
    <w:name w:val="Body Text Indent 2 Char"/>
    <w:rsid w:val="00992DE8"/>
    <w:rPr>
      <w:rFonts w:ascii="Times New Roman" w:hAnsi="Times New Roman"/>
      <w:sz w:val="20"/>
      <w:szCs w:val="20"/>
    </w:rPr>
  </w:style>
  <w:style w:type="character" w:styleId="Emphasis">
    <w:name w:val="Emphasis"/>
    <w:qFormat/>
    <w:rsid w:val="00992DE8"/>
    <w:rPr>
      <w:rFonts w:ascii="Times New Roman" w:hAnsi="Times New Roman" w:cs="Times New Roman"/>
      <w:i/>
      <w:iCs/>
    </w:rPr>
  </w:style>
  <w:style w:type="character" w:customStyle="1" w:styleId="HeaderChar">
    <w:name w:val="Header Char"/>
    <w:rsid w:val="00992DE8"/>
    <w:rPr>
      <w:rFonts w:ascii="Times New Roman" w:hAnsi="Times New Roman"/>
      <w:sz w:val="20"/>
      <w:szCs w:val="20"/>
    </w:rPr>
  </w:style>
  <w:style w:type="character" w:customStyle="1" w:styleId="BodyText2Char">
    <w:name w:val="Body Text 2 Char"/>
    <w:rsid w:val="00992DE8"/>
    <w:rPr>
      <w:rFonts w:ascii="Times New Roman" w:hAnsi="Times New Roman"/>
      <w:sz w:val="20"/>
      <w:szCs w:val="20"/>
    </w:rPr>
  </w:style>
  <w:style w:type="character" w:styleId="PageNumber">
    <w:name w:val="page number"/>
    <w:rsid w:val="00992DE8"/>
    <w:rPr>
      <w:rFonts w:ascii="Times New Roman" w:hAnsi="Times New Roman" w:cs="Times New Roman"/>
    </w:rPr>
  </w:style>
  <w:style w:type="character" w:customStyle="1" w:styleId="FooterChar">
    <w:name w:val="Footer Char"/>
    <w:rsid w:val="00992DE8"/>
    <w:rPr>
      <w:rFonts w:ascii="Times New Roman" w:hAnsi="Times New Roman"/>
      <w:sz w:val="20"/>
      <w:szCs w:val="20"/>
    </w:rPr>
  </w:style>
  <w:style w:type="character" w:customStyle="1" w:styleId="BalloonTextChar">
    <w:name w:val="Balloon Text Char"/>
    <w:rsid w:val="00992DE8"/>
    <w:rPr>
      <w:rFonts w:ascii="Times New Roman" w:hAnsi="Times New Roman"/>
      <w:sz w:val="0"/>
      <w:szCs w:val="0"/>
    </w:rPr>
  </w:style>
  <w:style w:type="character" w:customStyle="1" w:styleId="apple-style-span">
    <w:name w:val="apple-style-span"/>
    <w:basedOn w:val="DefaultParagraphFont"/>
    <w:rsid w:val="00992DE8"/>
  </w:style>
  <w:style w:type="paragraph" w:customStyle="1" w:styleId="Heading">
    <w:name w:val="Heading"/>
    <w:basedOn w:val="Normal"/>
    <w:next w:val="BodyText"/>
    <w:rsid w:val="00992DE8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992DE8"/>
    <w:pPr>
      <w:spacing w:after="120"/>
    </w:pPr>
  </w:style>
  <w:style w:type="paragraph" w:styleId="List">
    <w:name w:val="List"/>
    <w:basedOn w:val="BodyText"/>
    <w:rsid w:val="00992DE8"/>
    <w:rPr>
      <w:rFonts w:cs="Mangal"/>
    </w:rPr>
  </w:style>
  <w:style w:type="paragraph" w:styleId="Caption">
    <w:name w:val="caption"/>
    <w:basedOn w:val="Normal"/>
    <w:qFormat/>
    <w:rsid w:val="00992DE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992DE8"/>
    <w:pPr>
      <w:suppressLineNumbers/>
    </w:pPr>
    <w:rPr>
      <w:rFonts w:cs="Mangal"/>
    </w:rPr>
  </w:style>
  <w:style w:type="paragraph" w:styleId="BodyTextIndent3">
    <w:name w:val="Body Text Indent 3"/>
    <w:basedOn w:val="Normal"/>
    <w:rsid w:val="00992DE8"/>
    <w:pPr>
      <w:widowControl w:val="0"/>
      <w:ind w:left="1440"/>
    </w:pPr>
    <w:rPr>
      <w:color w:val="000000"/>
      <w:sz w:val="24"/>
      <w:szCs w:val="24"/>
    </w:rPr>
  </w:style>
  <w:style w:type="paragraph" w:styleId="BodyTextIndent2">
    <w:name w:val="Body Text Indent 2"/>
    <w:basedOn w:val="Normal"/>
    <w:rsid w:val="00992DE8"/>
    <w:pPr>
      <w:widowControl w:val="0"/>
      <w:ind w:left="360"/>
    </w:pPr>
    <w:rPr>
      <w:color w:val="000000"/>
      <w:sz w:val="24"/>
      <w:szCs w:val="24"/>
    </w:rPr>
  </w:style>
  <w:style w:type="paragraph" w:styleId="Header">
    <w:name w:val="header"/>
    <w:basedOn w:val="Normal"/>
    <w:rsid w:val="00992DE8"/>
    <w:pPr>
      <w:widowControl w:val="0"/>
      <w:spacing w:before="100" w:after="100"/>
    </w:pPr>
    <w:rPr>
      <w:color w:val="000000"/>
      <w:sz w:val="24"/>
      <w:szCs w:val="24"/>
    </w:rPr>
  </w:style>
  <w:style w:type="paragraph" w:styleId="BodyText2">
    <w:name w:val="Body Text 2"/>
    <w:basedOn w:val="Normal"/>
    <w:rsid w:val="00992DE8"/>
    <w:pPr>
      <w:widowControl w:val="0"/>
      <w:spacing w:before="100" w:after="100"/>
      <w:ind w:left="720"/>
    </w:pPr>
    <w:rPr>
      <w:color w:val="000000"/>
      <w:sz w:val="24"/>
      <w:szCs w:val="24"/>
    </w:rPr>
  </w:style>
  <w:style w:type="paragraph" w:styleId="Footer">
    <w:name w:val="footer"/>
    <w:basedOn w:val="Normal"/>
    <w:rsid w:val="00992DE8"/>
    <w:pPr>
      <w:widowControl w:val="0"/>
      <w:spacing w:before="100" w:after="100"/>
    </w:pPr>
    <w:rPr>
      <w:color w:val="000000"/>
      <w:sz w:val="24"/>
      <w:szCs w:val="24"/>
    </w:rPr>
  </w:style>
  <w:style w:type="paragraph" w:styleId="NormalWeb">
    <w:name w:val="Normal (Web)"/>
    <w:basedOn w:val="Normal"/>
    <w:rsid w:val="00992DE8"/>
    <w:pPr>
      <w:spacing w:before="280" w:after="280"/>
    </w:pPr>
    <w:rPr>
      <w:color w:val="000000"/>
      <w:sz w:val="24"/>
      <w:szCs w:val="24"/>
    </w:rPr>
  </w:style>
  <w:style w:type="paragraph" w:styleId="BalloonText">
    <w:name w:val="Balloon Text"/>
    <w:basedOn w:val="Normal"/>
    <w:rsid w:val="00992D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992DE8"/>
    <w:pPr>
      <w:ind w:left="720"/>
    </w:pPr>
  </w:style>
  <w:style w:type="paragraph" w:customStyle="1" w:styleId="tablerowcolor">
    <w:name w:val="tablerowcolor"/>
    <w:basedOn w:val="Normal"/>
    <w:rsid w:val="00992DE8"/>
    <w:pPr>
      <w:shd w:val="clear" w:color="auto" w:fill="FFFFFF"/>
      <w:spacing w:before="280" w:after="280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39D1"/>
    <w:rPr>
      <w:rFonts w:ascii="Courier New" w:eastAsia="Times New Roman" w:hAnsi="Courier New" w:cs="Courier New"/>
      <w:sz w:val="20"/>
      <w:szCs w:val="20"/>
    </w:rPr>
  </w:style>
  <w:style w:type="paragraph" w:customStyle="1" w:styleId="PRQN">
    <w:name w:val="PRQN"/>
    <w:basedOn w:val="Normal"/>
    <w:rsid w:val="007A0E1A"/>
    <w:pPr>
      <w:suppressAutoHyphens w:val="0"/>
      <w:ind w:left="1008" w:hanging="288"/>
    </w:pPr>
    <w:rPr>
      <w:rFonts w:ascii="Courier" w:hAnsi="Courier" w:cs="Times New Roman"/>
      <w:sz w:val="24"/>
      <w:lang w:eastAsia="en-US"/>
    </w:rPr>
  </w:style>
  <w:style w:type="table" w:styleId="TableGrid">
    <w:name w:val="Table Grid"/>
    <w:basedOn w:val="TableNormal"/>
    <w:uiPriority w:val="59"/>
    <w:rsid w:val="007A0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oleprompt">
    <w:name w:val="consoleprompt"/>
    <w:basedOn w:val="DefaultParagraphFont"/>
    <w:rsid w:val="00DA6118"/>
  </w:style>
  <w:style w:type="character" w:customStyle="1" w:styleId="consoleinput">
    <w:name w:val="consoleinput"/>
    <w:basedOn w:val="DefaultParagraphFont"/>
    <w:rsid w:val="00DA6118"/>
  </w:style>
  <w:style w:type="character" w:customStyle="1" w:styleId="consoleoutput">
    <w:name w:val="consoleoutput"/>
    <w:basedOn w:val="DefaultParagraphFont"/>
    <w:rsid w:val="00DA6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3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arson.turingscraft.com/codelab/jsp/core_dhtml.jsp?" TargetMode="External"/><Relationship Id="rId13" Type="http://schemas.openxmlformats.org/officeDocument/2006/relationships/hyperlink" Target="https://pearson.turingscraft.com/codelab/jsp/core_dhtml.jsp?" TargetMode="External"/><Relationship Id="rId18" Type="http://schemas.openxmlformats.org/officeDocument/2006/relationships/hyperlink" Target="https://pearson.turingscraft.com/codelab/jsp/core_dhtml.jsp?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earson.turingscraft.com/codelab/jsp/core_dhtml.jsp?" TargetMode="External"/><Relationship Id="rId17" Type="http://schemas.openxmlformats.org/officeDocument/2006/relationships/hyperlink" Target="https://pearson.turingscraft.com/codelab/jsp/core_dhtml.jsp?" TargetMode="External"/><Relationship Id="rId2" Type="http://schemas.openxmlformats.org/officeDocument/2006/relationships/styles" Target="styles.xml"/><Relationship Id="rId16" Type="http://schemas.openxmlformats.org/officeDocument/2006/relationships/hyperlink" Target="https://pearson.turingscraft.com/codelab/jsp/core_dhtml.jsp?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earson.turingscraft.com/codelab/jsp/core_dhtml.jsp?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earson.turingscraft.com/codelab/jsp/core_dhtml.jsp?" TargetMode="External"/><Relationship Id="rId10" Type="http://schemas.openxmlformats.org/officeDocument/2006/relationships/hyperlink" Target="https://pearson.turingscraft.com/codelab/jsp/core_dhtml.jsp?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earson.turingscraft.com/codelab/jsp/core_dhtml.jsp?" TargetMode="External"/><Relationship Id="rId14" Type="http://schemas.openxmlformats.org/officeDocument/2006/relationships/hyperlink" Target="https://pearson.turingscraft.com/codelab/jsp/core_dhtml.jsp?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3725</CharactersWithSpaces>
  <SharedDoc>false</SharedDoc>
  <HLinks>
    <vt:vector size="6" baseType="variant">
      <vt:variant>
        <vt:i4>2555947</vt:i4>
      </vt:variant>
      <vt:variant>
        <vt:i4>0</vt:i4>
      </vt:variant>
      <vt:variant>
        <vt:i4>0</vt:i4>
      </vt:variant>
      <vt:variant>
        <vt:i4>5</vt:i4>
      </vt:variant>
      <vt:variant>
        <vt:lpwstr>http://cs.newpaltz.edu/~phamh/CS3/sub/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Hi,</dc:creator>
  <cp:lastModifiedBy>Ariana Carrasquillo</cp:lastModifiedBy>
  <cp:revision>2</cp:revision>
  <cp:lastPrinted>2010-08-31T08:58:00Z</cp:lastPrinted>
  <dcterms:created xsi:type="dcterms:W3CDTF">2018-09-13T19:53:00Z</dcterms:created>
  <dcterms:modified xsi:type="dcterms:W3CDTF">2018-09-13T19:53:00Z</dcterms:modified>
</cp:coreProperties>
</file>