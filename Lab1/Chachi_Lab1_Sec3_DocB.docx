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C35445">
        <w:rPr>
          <w:rFonts w:ascii="Arial" w:hAnsi="Arial" w:cs="Arial"/>
          <w:b/>
          <w:color w:val="FF0000"/>
        </w:rPr>
        <w:t>1</w:t>
      </w:r>
    </w:p>
    <w:p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:rsidR="00ED7D4B" w:rsidRDefault="00ED7D4B" w:rsidP="00472CF6">
      <w:pPr>
        <w:spacing w:after="40"/>
        <w:rPr>
          <w:b/>
          <w:sz w:val="22"/>
        </w:rPr>
      </w:pPr>
    </w:p>
    <w:p w:rsidR="00BC7DF5" w:rsidRPr="0000460A" w:rsidRDefault="00D6665D" w:rsidP="00BC7DF5">
      <w:pPr>
        <w:spacing w:after="40"/>
        <w:rPr>
          <w:b/>
          <w:sz w:val="22"/>
        </w:rPr>
      </w:pPr>
      <w:r>
        <w:rPr>
          <w:b/>
          <w:sz w:val="22"/>
        </w:rPr>
        <w:t xml:space="preserve">Student </w:t>
      </w:r>
      <w:r w:rsidR="00BC7DF5">
        <w:rPr>
          <w:b/>
          <w:sz w:val="22"/>
        </w:rPr>
        <w:t xml:space="preserve">Last </w:t>
      </w:r>
      <w:r>
        <w:rPr>
          <w:b/>
          <w:sz w:val="22"/>
        </w:rPr>
        <w:t xml:space="preserve">Name:  </w:t>
      </w:r>
      <w:r w:rsidR="00BE1354">
        <w:rPr>
          <w:b/>
          <w:sz w:val="22"/>
        </w:rPr>
        <w:t xml:space="preserve"> </w:t>
      </w:r>
      <w:r w:rsidR="008802A7">
        <w:rPr>
          <w:b/>
          <w:color w:val="0070C0"/>
          <w:sz w:val="22"/>
        </w:rPr>
        <w:t>Carrasquillo</w:t>
      </w:r>
      <w:r w:rsidR="00BC7DF5">
        <w:rPr>
          <w:b/>
          <w:sz w:val="22"/>
        </w:rPr>
        <w:t xml:space="preserve">   </w:t>
      </w:r>
      <w:r w:rsidR="00BE1354">
        <w:rPr>
          <w:b/>
          <w:sz w:val="22"/>
        </w:rPr>
        <w:t xml:space="preserve">             </w:t>
      </w:r>
      <w:r w:rsidR="00BC7DF5">
        <w:rPr>
          <w:b/>
          <w:sz w:val="22"/>
        </w:rPr>
        <w:t xml:space="preserve">Student First Name:  </w:t>
      </w:r>
      <w:r w:rsidR="008802A7">
        <w:rPr>
          <w:b/>
          <w:color w:val="0070C0"/>
          <w:sz w:val="22"/>
        </w:rPr>
        <w:t>Ariana</w:t>
      </w:r>
    </w:p>
    <w:p w:rsidR="00376F06" w:rsidRPr="0000460A" w:rsidRDefault="00472CF6" w:rsidP="00472CF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</w:t>
      </w:r>
      <w:r w:rsidR="00376F06" w:rsidRPr="0000460A">
        <w:rPr>
          <w:b/>
          <w:sz w:val="22"/>
        </w:rPr>
        <w:t>Section</w:t>
      </w:r>
      <w:r w:rsidRPr="0000460A">
        <w:rPr>
          <w:b/>
          <w:sz w:val="22"/>
        </w:rPr>
        <w:t xml:space="preserve"> # </w:t>
      </w:r>
      <w:r w:rsidR="00BE1354" w:rsidRPr="00BE1354">
        <w:rPr>
          <w:b/>
          <w:color w:val="0070C0"/>
          <w:sz w:val="22"/>
        </w:rPr>
        <w:t>03</w:t>
      </w:r>
    </w:p>
    <w:p w:rsidR="00BC7DF5" w:rsidRDefault="00BC7DF5" w:rsidP="00472CF6">
      <w:pPr>
        <w:spacing w:after="40"/>
        <w:rPr>
          <w:b/>
          <w:sz w:val="22"/>
        </w:rPr>
      </w:pPr>
    </w:p>
    <w:p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:rsidR="00ED7D4B" w:rsidRDefault="00ED7D4B" w:rsidP="00472CF6">
      <w:pPr>
        <w:spacing w:after="40"/>
        <w:rPr>
          <w:sz w:val="22"/>
          <w:szCs w:val="22"/>
        </w:rPr>
      </w:pPr>
    </w:p>
    <w:p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>TOPIC: Review of complete Java programs, standard I/O, If-Else</w:t>
      </w:r>
    </w:p>
    <w:p w:rsidR="00426B40" w:rsidRDefault="00426B40" w:rsidP="00472CF6">
      <w:pPr>
        <w:spacing w:after="40"/>
        <w:rPr>
          <w:sz w:val="22"/>
          <w:szCs w:val="22"/>
        </w:rPr>
      </w:pPr>
    </w:p>
    <w:p w:rsidR="00895808" w:rsidRDefault="00895808" w:rsidP="00895808">
      <w:pPr>
        <w:rPr>
          <w:sz w:val="22"/>
          <w:szCs w:val="22"/>
        </w:rPr>
      </w:pPr>
    </w:p>
    <w:p w:rsidR="00895808" w:rsidRPr="00A761B2" w:rsidRDefault="00895808" w:rsidP="00895808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Pr="00A761B2">
        <w:rPr>
          <w:b/>
          <w:sz w:val="28"/>
          <w:szCs w:val="36"/>
        </w:rPr>
        <w:t>Pro</w:t>
      </w:r>
      <w:r>
        <w:rPr>
          <w:b/>
          <w:sz w:val="28"/>
          <w:szCs w:val="36"/>
        </w:rPr>
        <w:t>blem</w:t>
      </w:r>
      <w:r w:rsidRPr="00A761B2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B</w:t>
      </w:r>
      <w:r w:rsidRPr="00A761B2">
        <w:rPr>
          <w:b/>
          <w:sz w:val="28"/>
          <w:szCs w:val="36"/>
        </w:rPr>
        <w:t>: Proper Fractions, Improper Fractions, and Mixed Fractions</w:t>
      </w:r>
    </w:p>
    <w:p w:rsidR="00895808" w:rsidRDefault="00895808" w:rsidP="00895808"/>
    <w:p w:rsidR="00895808" w:rsidRDefault="00895808" w:rsidP="00895808"/>
    <w:p w:rsidR="00895808" w:rsidRPr="007A0E1A" w:rsidRDefault="00895808" w:rsidP="00895808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:rsidR="00895808" w:rsidRDefault="00895808" w:rsidP="00895808"/>
    <w:p w:rsidR="00895808" w:rsidRDefault="00895808" w:rsidP="00895808">
      <w:pPr>
        <w:pStyle w:val="PRQN"/>
        <w:ind w:left="288"/>
        <w:rPr>
          <w:rFonts w:ascii="Times New Roman" w:hAnsi="Times New Roman" w:cs="Calibri"/>
          <w:sz w:val="20"/>
          <w:lang w:eastAsia="ar-SA"/>
        </w:rPr>
      </w:pPr>
      <w:r w:rsidRPr="007A0E1A">
        <w:rPr>
          <w:rFonts w:ascii="Times New Roman" w:hAnsi="Times New Roman" w:cs="Calibri"/>
          <w:sz w:val="20"/>
          <w:lang w:eastAsia="ar-SA"/>
        </w:rPr>
        <w:t xml:space="preserve">Proper fractions, improper fractions, and mixed fractions are defined at </w:t>
      </w:r>
      <w:hyperlink r:id="rId8" w:history="1">
        <w:r w:rsidRPr="007A0E1A">
          <w:rPr>
            <w:rFonts w:ascii="Times New Roman" w:hAnsi="Times New Roman" w:cs="Calibri"/>
            <w:sz w:val="20"/>
            <w:lang w:eastAsia="ar-SA"/>
          </w:rPr>
          <w:t>http://www.ltcconline.net/greenl/courses/187/b/impropermixed.htm</w:t>
        </w:r>
      </w:hyperlink>
    </w:p>
    <w:p w:rsidR="00895808" w:rsidRPr="007A0E1A" w:rsidRDefault="00895808" w:rsidP="00895808">
      <w:pPr>
        <w:pStyle w:val="PRQN"/>
        <w:ind w:left="0" w:firstLine="0"/>
        <w:rPr>
          <w:rFonts w:ascii="Times New Roman" w:hAnsi="Times New Roman" w:cs="Calibri"/>
          <w:sz w:val="20"/>
          <w:lang w:eastAsia="ar-SA"/>
        </w:rPr>
      </w:pPr>
      <w:r w:rsidRPr="007A0E1A">
        <w:rPr>
          <w:rFonts w:ascii="Times New Roman" w:hAnsi="Times New Roman" w:cs="Calibri"/>
          <w:sz w:val="20"/>
          <w:lang w:eastAsia="ar-SA"/>
        </w:rPr>
        <w:t xml:space="preserve">Write a program that prompts the user to enter the numerator and denominator of a fraction number and determines whether it is a proper fraction and improper fraction. For an improper fraction number, display its mixed fraction in the form of </w:t>
      </w:r>
      <w:r w:rsidRPr="007A0E1A">
        <w:rPr>
          <w:rFonts w:ascii="Times New Roman" w:hAnsi="Times New Roman" w:cs="Calibri"/>
          <w:b/>
          <w:sz w:val="20"/>
          <w:lang w:eastAsia="ar-SA"/>
        </w:rPr>
        <w:t>a + b / c</w:t>
      </w:r>
      <w:r w:rsidRPr="007A0E1A">
        <w:rPr>
          <w:rFonts w:ascii="Times New Roman" w:hAnsi="Times New Roman" w:cs="Calibri"/>
          <w:sz w:val="20"/>
          <w:lang w:eastAsia="ar-SA"/>
        </w:rPr>
        <w:t xml:space="preserve"> if </w:t>
      </w:r>
      <w:r w:rsidRPr="007A0E1A">
        <w:rPr>
          <w:rFonts w:ascii="Times New Roman" w:hAnsi="Times New Roman" w:cs="Calibri"/>
          <w:b/>
          <w:sz w:val="20"/>
          <w:lang w:eastAsia="ar-SA"/>
        </w:rPr>
        <w:t>b % c</w:t>
      </w:r>
      <w:r w:rsidRPr="007A0E1A">
        <w:rPr>
          <w:rFonts w:ascii="Times New Roman" w:hAnsi="Times New Roman" w:cs="Calibri"/>
          <w:sz w:val="20"/>
          <w:lang w:eastAsia="ar-SA"/>
        </w:rPr>
        <w:t xml:space="preserve"> is not zero; otherwise, display only the integer. </w:t>
      </w:r>
    </w:p>
    <w:p w:rsidR="00895808" w:rsidRDefault="00895808" w:rsidP="00895808">
      <w:pPr>
        <w:pStyle w:val="PRQN"/>
        <w:rPr>
          <w:rFonts w:ascii="Courier New" w:hAnsi="Courier New" w:cs="Courier New"/>
          <w:color w:val="000000"/>
        </w:rPr>
      </w:pPr>
    </w:p>
    <w:p w:rsidR="00895808" w:rsidRDefault="00895808" w:rsidP="00895808">
      <w:r>
        <w:t>Here are sample runs of the program:</w:t>
      </w:r>
    </w:p>
    <w:p w:rsidR="00895808" w:rsidRDefault="00895808" w:rsidP="00895808"/>
    <w:p w:rsidR="00895808" w:rsidRDefault="00895808" w:rsidP="00895808">
      <w:r>
        <w:t>Sample 1: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numerator: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16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denominator: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3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 / 3 is an improper fraction and its mixed fraction is 5 + 1 / 3.</w:t>
      </w:r>
    </w:p>
    <w:p w:rsidR="00895808" w:rsidRDefault="00895808" w:rsidP="00895808">
      <w:pPr>
        <w:pStyle w:val="PRQN"/>
        <w:rPr>
          <w:rFonts w:ascii="Courier New" w:hAnsi="Courier New" w:cs="Courier New"/>
        </w:rPr>
      </w:pPr>
    </w:p>
    <w:p w:rsidR="00895808" w:rsidRDefault="00895808" w:rsidP="00895808">
      <w:r>
        <w:t>Sample 2: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numerator: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6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denominator: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7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6 / 7 is a proper fraction </w:t>
      </w:r>
    </w:p>
    <w:p w:rsidR="00895808" w:rsidRDefault="00895808" w:rsidP="00895808">
      <w:pPr>
        <w:rPr>
          <w:rFonts w:ascii="Courier New" w:hAnsi="Courier New" w:cs="Courier New"/>
          <w:color w:val="000000"/>
        </w:rPr>
      </w:pPr>
    </w:p>
    <w:p w:rsidR="00895808" w:rsidRDefault="00895808" w:rsidP="00895808">
      <w:r>
        <w:t>Sample 3: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numerator: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6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denominator: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2</w:t>
      </w:r>
    </w:p>
    <w:p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 / 2 is an improper fraction and it can be reduced to 3</w:t>
      </w:r>
    </w:p>
    <w:p w:rsidR="00895808" w:rsidRDefault="00895808" w:rsidP="00895808">
      <w:pPr>
        <w:rPr>
          <w:rFonts w:ascii="Courier New" w:hAnsi="Courier New" w:cs="Courier New"/>
          <w:color w:val="000000"/>
        </w:rPr>
      </w:pPr>
    </w:p>
    <w:p w:rsidR="00895808" w:rsidRDefault="00895808" w:rsidP="00895808">
      <w:pPr>
        <w:rPr>
          <w:rFonts w:ascii="Courier New" w:hAnsi="Courier New" w:cs="Courier New"/>
          <w:color w:val="000000"/>
        </w:rPr>
      </w:pPr>
    </w:p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9A0BB2" w:rsidRDefault="009A0BB2" w:rsidP="00614F38">
            <w:pPr>
              <w:rPr>
                <w:b/>
                <w:color w:val="0070C0"/>
              </w:rPr>
            </w:pPr>
          </w:p>
          <w:p w:rsidR="00C13720" w:rsidRPr="009A0BB2" w:rsidRDefault="002929B7" w:rsidP="00614F3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I have to ask the user to input the separate parts of a fraction, a numerator and denominator. Then have to determine whether or not it is an improper fraction or not (num. greater than denom.) If </w:t>
            </w:r>
            <w:r w:rsidR="00003C14">
              <w:rPr>
                <w:b/>
                <w:color w:val="0070C0"/>
              </w:rPr>
              <w:t xml:space="preserve">b%c=0 </w:t>
            </w:r>
            <w:r>
              <w:rPr>
                <w:b/>
                <w:color w:val="0070C0"/>
              </w:rPr>
              <w:t>, write it in a+</w:t>
            </w:r>
            <w:r w:rsidR="00003C14">
              <w:rPr>
                <w:b/>
                <w:color w:val="0070C0"/>
              </w:rPr>
              <w:t>b/c form</w:t>
            </w:r>
          </w:p>
          <w:p w:rsidR="00A761B2" w:rsidRDefault="00A761B2" w:rsidP="00614F38"/>
        </w:tc>
      </w:tr>
    </w:tbl>
    <w:p w:rsidR="00A761B2" w:rsidRDefault="00A761B2" w:rsidP="00A761B2"/>
    <w:p w:rsidR="00A761B2" w:rsidRDefault="00A761B2" w:rsidP="00A761B2"/>
    <w:p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C13720" w:rsidRPr="009A0BB2" w:rsidRDefault="004156D2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1) </w:t>
            </w:r>
            <w:r w:rsidR="00003C14">
              <w:rPr>
                <w:b/>
                <w:color w:val="0070C0"/>
              </w:rPr>
              <w:t>ask user for input of numerator and denominator</w:t>
            </w:r>
          </w:p>
          <w:p w:rsidR="004156D2" w:rsidRDefault="004156D2" w:rsidP="004156D2">
            <w:pPr>
              <w:rPr>
                <w:b/>
                <w:color w:val="0070C0"/>
              </w:rPr>
            </w:pPr>
          </w:p>
          <w:p w:rsidR="0067242D" w:rsidRDefault="0067242D" w:rsidP="004156D2">
            <w:pPr>
              <w:rPr>
                <w:b/>
                <w:color w:val="0070C0"/>
              </w:rPr>
            </w:pPr>
          </w:p>
          <w:p w:rsidR="00C13720" w:rsidRDefault="00F66186" w:rsidP="00C13720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2) </w:t>
            </w:r>
            <w:r w:rsidR="00003C14">
              <w:rPr>
                <w:b/>
                <w:color w:val="0070C0"/>
              </w:rPr>
              <w:t>use if – else statements to determine whether or not the fraction is an improper or proper fraction</w:t>
            </w:r>
          </w:p>
          <w:p w:rsidR="00A761B2" w:rsidRDefault="00003C14" w:rsidP="00614F38">
            <w:r>
              <w:rPr>
                <w:b/>
                <w:color w:val="0070C0"/>
              </w:rPr>
              <w:lastRenderedPageBreak/>
              <w:t>3) if the fraction is improper, b%c=0 then display as a mixed fraction in a+b/c form</w:t>
            </w:r>
          </w:p>
          <w:p w:rsidR="00A761B2" w:rsidRDefault="00A761B2" w:rsidP="00614F38"/>
        </w:tc>
      </w:tr>
    </w:tbl>
    <w:p w:rsidR="00A761B2" w:rsidRDefault="00A761B2" w:rsidP="00A761B2"/>
    <w:p w:rsidR="00A761B2" w:rsidRDefault="00A761B2" w:rsidP="00A761B2"/>
    <w:p w:rsidR="00A761B2" w:rsidRDefault="00A761B2" w:rsidP="00A761B2"/>
    <w:p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>import java.util.*;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>public class ImproperFractions {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public static void main(String args[]) {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// asking input from user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Scanner input = new Scanner(System.in);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System.ou</w:t>
            </w:r>
            <w:r w:rsidR="00131A6A">
              <w:rPr>
                <w:b/>
                <w:color w:val="0070C0"/>
              </w:rPr>
              <w:t>t.println</w:t>
            </w:r>
            <w:bookmarkStart w:id="0" w:name="_GoBack"/>
            <w:bookmarkEnd w:id="0"/>
            <w:r w:rsidR="00131A6A">
              <w:rPr>
                <w:b/>
                <w:color w:val="0070C0"/>
              </w:rPr>
              <w:t>("Enter a numerator: ");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int numerator = input.nextInt();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System.out.print</w:t>
            </w:r>
            <w:r w:rsidR="00131A6A">
              <w:rPr>
                <w:b/>
                <w:color w:val="0070C0"/>
              </w:rPr>
              <w:t>ln</w:t>
            </w:r>
            <w:r w:rsidRPr="00131A6A">
              <w:rPr>
                <w:b/>
                <w:color w:val="0070C0"/>
              </w:rPr>
              <w:t>("Enter a denominator: ");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int denominator = input.nextInt();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// checking the condition using if loop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if (numerator &lt; denominator) {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// displaying output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System.out.println(numerator + " / " + denominator + " is a proper fraction");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}else if( numerator % denominator == 0 ) {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// displaying output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System.out.print(numerator + " / " + denominator + " is an improper fraction ");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System.out.println("</w:t>
            </w:r>
            <w:r w:rsidR="00131A6A">
              <w:rPr>
                <w:b/>
                <w:color w:val="0070C0"/>
              </w:rPr>
              <w:t xml:space="preserve">and </w:t>
            </w:r>
            <w:r w:rsidRPr="00131A6A">
              <w:rPr>
                <w:b/>
                <w:color w:val="0070C0"/>
              </w:rPr>
              <w:t>it can be reduced to " + numerator/denominator);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}else {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// displaying output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System.out.print(numerator + " / " + denominator + " is an improper fraction ");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    System.out.print("and its mixed fraction is " + numerator/denominator + " + " + numerator % denominator + " / " + denominator);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    }</w:t>
            </w:r>
          </w:p>
          <w:p w:rsidR="00003C14" w:rsidRPr="00131A6A" w:rsidRDefault="00003C14" w:rsidP="00003C14">
            <w:pPr>
              <w:rPr>
                <w:b/>
                <w:color w:val="0070C0"/>
              </w:rPr>
            </w:pPr>
            <w:r w:rsidRPr="00131A6A">
              <w:rPr>
                <w:b/>
                <w:color w:val="0070C0"/>
              </w:rPr>
              <w:t xml:space="preserve">    }</w:t>
            </w:r>
          </w:p>
          <w:p w:rsidR="00A761B2" w:rsidRDefault="00003C14" w:rsidP="00003C14">
            <w:r w:rsidRPr="00131A6A">
              <w:rPr>
                <w:b/>
                <w:color w:val="0070C0"/>
              </w:rPr>
              <w:t>}</w:t>
            </w:r>
          </w:p>
        </w:tc>
      </w:tr>
    </w:tbl>
    <w:p w:rsidR="00A761B2" w:rsidRDefault="00A761B2" w:rsidP="00A761B2"/>
    <w:p w:rsidR="00AE12E1" w:rsidRDefault="00AE12E1" w:rsidP="00A761B2"/>
    <w:p w:rsidR="00AE12E1" w:rsidRDefault="00AE12E1" w:rsidP="00A761B2"/>
    <w:p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:rsidTr="00FD4F7F">
        <w:tc>
          <w:tcPr>
            <w:tcW w:w="10386" w:type="dxa"/>
            <w:shd w:val="clear" w:color="auto" w:fill="FDE9D9" w:themeFill="accent6" w:themeFillTint="33"/>
          </w:tcPr>
          <w:p w:rsidR="00A761B2" w:rsidRDefault="00A761B2" w:rsidP="00614F38"/>
          <w:p w:rsidR="00FD4F7F" w:rsidRPr="00ED7D4B" w:rsidRDefault="00FD4F7F" w:rsidP="00614F38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 xml:space="preserve">RUN three times, using </w:t>
            </w:r>
            <w:r w:rsidR="00C13720">
              <w:rPr>
                <w:b/>
                <w:color w:val="0070C0"/>
              </w:rPr>
              <w:t>…</w:t>
            </w:r>
          </w:p>
          <w:p w:rsidR="00FD4F7F" w:rsidRPr="00ED7D4B" w:rsidRDefault="00FD4F7F" w:rsidP="00614F38">
            <w:pPr>
              <w:rPr>
                <w:b/>
                <w:color w:val="0070C0"/>
              </w:rPr>
            </w:pPr>
          </w:p>
          <w:p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:rsidR="00D879CC" w:rsidRPr="00D879CC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numerator: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16</w:t>
            </w:r>
          </w:p>
          <w:p w:rsidR="00D879CC" w:rsidRPr="00D879CC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denominator: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3</w:t>
            </w:r>
          </w:p>
          <w:p w:rsidR="00FD4F7F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16 / 3 is an improper fraction and </w:t>
            </w:r>
            <w:r w:rsidR="00131A6A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its mixed fraction is 5 + 1 / 3</w:t>
            </w:r>
          </w:p>
          <w:p w:rsidR="00D879CC" w:rsidRPr="00ED7D4B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:rsidR="00003C14" w:rsidRPr="00D879CC" w:rsidRDefault="00003C14" w:rsidP="00003C1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numerator: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6</w:t>
            </w:r>
          </w:p>
          <w:p w:rsidR="00003C14" w:rsidRPr="00D879CC" w:rsidRDefault="00003C14" w:rsidP="00003C1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denominator: </w:t>
            </w:r>
            <w:r w:rsidR="00131A6A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7</w:t>
            </w:r>
          </w:p>
          <w:p w:rsidR="00003C14" w:rsidRDefault="00131A6A" w:rsidP="00003C1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6 / 7 is a proper fraction</w:t>
            </w:r>
          </w:p>
          <w:p w:rsidR="00FD4F7F" w:rsidRDefault="00FD4F7F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C13720" w:rsidRPr="00ED7D4B" w:rsidRDefault="00C13720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:rsidR="00003C14" w:rsidRPr="00D879CC" w:rsidRDefault="00003C14" w:rsidP="00003C1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numerator: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6</w:t>
            </w:r>
          </w:p>
          <w:p w:rsidR="00003C14" w:rsidRPr="00D879CC" w:rsidRDefault="00003C14" w:rsidP="00003C1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denominator: </w:t>
            </w:r>
            <w:r w:rsidR="00131A6A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2</w:t>
            </w:r>
          </w:p>
          <w:p w:rsidR="00003C14" w:rsidRDefault="00131A6A" w:rsidP="00003C1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6/2 is an improper fraction and it can be reduced to 3</w:t>
            </w:r>
          </w:p>
          <w:p w:rsidR="00FD4F7F" w:rsidRPr="00ED7D4B" w:rsidRDefault="00FD4F7F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A761B2" w:rsidRDefault="00A761B2" w:rsidP="00614F38"/>
        </w:tc>
      </w:tr>
    </w:tbl>
    <w:p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696" w:rsidRDefault="00692696">
      <w:r>
        <w:separator/>
      </w:r>
    </w:p>
  </w:endnote>
  <w:endnote w:type="continuationSeparator" w:id="0">
    <w:p w:rsidR="00692696" w:rsidRDefault="0069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696" w:rsidRDefault="00692696">
      <w:r>
        <w:separator/>
      </w:r>
    </w:p>
  </w:footnote>
  <w:footnote w:type="continuationSeparator" w:id="0">
    <w:p w:rsidR="00692696" w:rsidRDefault="00692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3C14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31A6A"/>
    <w:rsid w:val="00140DC3"/>
    <w:rsid w:val="0016602A"/>
    <w:rsid w:val="00171FEB"/>
    <w:rsid w:val="00181B64"/>
    <w:rsid w:val="00192C8C"/>
    <w:rsid w:val="001F7CD6"/>
    <w:rsid w:val="00227C59"/>
    <w:rsid w:val="00245D93"/>
    <w:rsid w:val="00275618"/>
    <w:rsid w:val="002929B7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41D27"/>
    <w:rsid w:val="004724F7"/>
    <w:rsid w:val="00472CF6"/>
    <w:rsid w:val="004A074E"/>
    <w:rsid w:val="004F4105"/>
    <w:rsid w:val="004F7EEF"/>
    <w:rsid w:val="0050443C"/>
    <w:rsid w:val="005125B4"/>
    <w:rsid w:val="0052169D"/>
    <w:rsid w:val="0054326B"/>
    <w:rsid w:val="00577E63"/>
    <w:rsid w:val="005953DC"/>
    <w:rsid w:val="005B7F28"/>
    <w:rsid w:val="005D057F"/>
    <w:rsid w:val="005E1FBC"/>
    <w:rsid w:val="005E3526"/>
    <w:rsid w:val="00626037"/>
    <w:rsid w:val="006424F0"/>
    <w:rsid w:val="006518F8"/>
    <w:rsid w:val="0066679A"/>
    <w:rsid w:val="0067242D"/>
    <w:rsid w:val="006749E1"/>
    <w:rsid w:val="006860BF"/>
    <w:rsid w:val="00692696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756E4"/>
    <w:rsid w:val="007A0E1A"/>
    <w:rsid w:val="007A34D9"/>
    <w:rsid w:val="007B7B6E"/>
    <w:rsid w:val="007C41C0"/>
    <w:rsid w:val="007C4BD9"/>
    <w:rsid w:val="007E3273"/>
    <w:rsid w:val="008163D1"/>
    <w:rsid w:val="00841002"/>
    <w:rsid w:val="00845B67"/>
    <w:rsid w:val="00845DD2"/>
    <w:rsid w:val="008536B3"/>
    <w:rsid w:val="008750D0"/>
    <w:rsid w:val="008802A7"/>
    <w:rsid w:val="0089299F"/>
    <w:rsid w:val="00894202"/>
    <w:rsid w:val="00895808"/>
    <w:rsid w:val="008A7D8B"/>
    <w:rsid w:val="008B7DBE"/>
    <w:rsid w:val="008D1D87"/>
    <w:rsid w:val="008F0212"/>
    <w:rsid w:val="008F0E0A"/>
    <w:rsid w:val="008F3EB7"/>
    <w:rsid w:val="009039D1"/>
    <w:rsid w:val="009323E5"/>
    <w:rsid w:val="00950231"/>
    <w:rsid w:val="009838C7"/>
    <w:rsid w:val="00983BAD"/>
    <w:rsid w:val="00992DE8"/>
    <w:rsid w:val="009A0BB2"/>
    <w:rsid w:val="009D3DF0"/>
    <w:rsid w:val="00A25CC7"/>
    <w:rsid w:val="00A27431"/>
    <w:rsid w:val="00A31E21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9AC"/>
    <w:rsid w:val="00B15D66"/>
    <w:rsid w:val="00B170E2"/>
    <w:rsid w:val="00B17491"/>
    <w:rsid w:val="00B32F80"/>
    <w:rsid w:val="00B72F55"/>
    <w:rsid w:val="00B90154"/>
    <w:rsid w:val="00BC7DF5"/>
    <w:rsid w:val="00BD14DA"/>
    <w:rsid w:val="00BE1354"/>
    <w:rsid w:val="00C01549"/>
    <w:rsid w:val="00C13720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B76EE"/>
    <w:rsid w:val="00CD2398"/>
    <w:rsid w:val="00CE7DE3"/>
    <w:rsid w:val="00CF3766"/>
    <w:rsid w:val="00D444F1"/>
    <w:rsid w:val="00D6665D"/>
    <w:rsid w:val="00D8415E"/>
    <w:rsid w:val="00D879CC"/>
    <w:rsid w:val="00D92A5A"/>
    <w:rsid w:val="00DD6EF5"/>
    <w:rsid w:val="00DE63C7"/>
    <w:rsid w:val="00E53E96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3CD9"/>
    <w:rsid w:val="00F6551B"/>
    <w:rsid w:val="00F66186"/>
    <w:rsid w:val="00F671DB"/>
    <w:rsid w:val="00F71E50"/>
    <w:rsid w:val="00F72D2F"/>
    <w:rsid w:val="00F828F4"/>
    <w:rsid w:val="00F92399"/>
    <w:rsid w:val="00FA6D34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514B1B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tcconline.net/greenl/courses/187/b/impropermixed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3802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3</cp:revision>
  <cp:lastPrinted>2010-08-31T08:58:00Z</cp:lastPrinted>
  <dcterms:created xsi:type="dcterms:W3CDTF">2018-08-30T20:30:00Z</dcterms:created>
  <dcterms:modified xsi:type="dcterms:W3CDTF">2018-09-01T18:44:00Z</dcterms:modified>
</cp:coreProperties>
</file>