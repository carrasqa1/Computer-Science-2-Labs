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Lab </w:t>
      </w:r>
      <w:r w:rsidR="00A31E21" w:rsidRPr="0074193F">
        <w:rPr>
          <w:rFonts w:ascii="Arial" w:hAnsi="Arial" w:cs="Arial"/>
          <w:b/>
          <w:color w:val="FF0000"/>
        </w:rPr>
        <w:t xml:space="preserve"> # 0</w:t>
      </w:r>
      <w:r w:rsidR="00C35445">
        <w:rPr>
          <w:rFonts w:ascii="Arial" w:hAnsi="Arial" w:cs="Arial"/>
          <w:b/>
          <w:color w:val="FF0000"/>
        </w:rPr>
        <w:t>1</w:t>
      </w:r>
    </w:p>
    <w:p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rsidR="00ED7D4B" w:rsidRDefault="00ED7D4B" w:rsidP="00472CF6">
      <w:pPr>
        <w:spacing w:after="40"/>
        <w:rPr>
          <w:b/>
          <w:sz w:val="22"/>
        </w:rPr>
      </w:pPr>
    </w:p>
    <w:p w:rsidR="00BC7DF5" w:rsidRPr="0000460A" w:rsidRDefault="00D6665D" w:rsidP="00BC7DF5">
      <w:pPr>
        <w:spacing w:after="40"/>
        <w:rPr>
          <w:b/>
          <w:sz w:val="22"/>
        </w:rPr>
      </w:pPr>
      <w:r>
        <w:rPr>
          <w:b/>
          <w:sz w:val="22"/>
        </w:rPr>
        <w:t xml:space="preserve">Student </w:t>
      </w:r>
      <w:r w:rsidR="00BC7DF5">
        <w:rPr>
          <w:b/>
          <w:sz w:val="22"/>
        </w:rPr>
        <w:t xml:space="preserve">Last </w:t>
      </w:r>
      <w:r>
        <w:rPr>
          <w:b/>
          <w:sz w:val="22"/>
        </w:rPr>
        <w:t xml:space="preserve">Name:  </w:t>
      </w:r>
      <w:r w:rsidR="00BE1354">
        <w:rPr>
          <w:b/>
          <w:sz w:val="22"/>
        </w:rPr>
        <w:t xml:space="preserve"> </w:t>
      </w:r>
      <w:r w:rsidR="00D95293">
        <w:rPr>
          <w:b/>
          <w:color w:val="0070C0"/>
          <w:sz w:val="22"/>
        </w:rPr>
        <w:t>Carrasquillo</w:t>
      </w:r>
      <w:r w:rsidR="00BC7DF5">
        <w:rPr>
          <w:b/>
          <w:sz w:val="22"/>
        </w:rPr>
        <w:t xml:space="preserve">   </w:t>
      </w:r>
      <w:r w:rsidR="00BE1354">
        <w:rPr>
          <w:b/>
          <w:sz w:val="22"/>
        </w:rPr>
        <w:t xml:space="preserve">             </w:t>
      </w:r>
      <w:r w:rsidR="00BC7DF5">
        <w:rPr>
          <w:b/>
          <w:sz w:val="22"/>
        </w:rPr>
        <w:t xml:space="preserve">Student First Name:  </w:t>
      </w:r>
      <w:r w:rsidR="00D95293">
        <w:rPr>
          <w:b/>
          <w:color w:val="0070C0"/>
          <w:sz w:val="22"/>
        </w:rPr>
        <w:t>Ariana</w:t>
      </w:r>
    </w:p>
    <w:p w:rsidR="00376F06" w:rsidRPr="0000460A" w:rsidRDefault="00472CF6" w:rsidP="00472CF6">
      <w:pPr>
        <w:spacing w:after="40"/>
        <w:rPr>
          <w:b/>
          <w:sz w:val="22"/>
        </w:rPr>
      </w:pPr>
      <w:r w:rsidRPr="0000460A">
        <w:rPr>
          <w:b/>
          <w:sz w:val="22"/>
        </w:rPr>
        <w:t xml:space="preserve">CS2 </w:t>
      </w:r>
      <w:r w:rsidR="00376F06" w:rsidRPr="0000460A">
        <w:rPr>
          <w:b/>
          <w:sz w:val="22"/>
        </w:rPr>
        <w:t>Section</w:t>
      </w:r>
      <w:r w:rsidRPr="0000460A">
        <w:rPr>
          <w:b/>
          <w:sz w:val="22"/>
        </w:rPr>
        <w:t xml:space="preserve"> # </w:t>
      </w:r>
      <w:r w:rsidR="00BE1354" w:rsidRPr="00BE1354">
        <w:rPr>
          <w:b/>
          <w:color w:val="0070C0"/>
          <w:sz w:val="22"/>
        </w:rPr>
        <w:t>03</w:t>
      </w:r>
    </w:p>
    <w:p w:rsidR="00BC7DF5" w:rsidRDefault="00BC7DF5" w:rsidP="00472CF6">
      <w:pPr>
        <w:spacing w:after="40"/>
        <w:rPr>
          <w:b/>
          <w:sz w:val="22"/>
        </w:rPr>
      </w:pPr>
    </w:p>
    <w:p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rsidR="00ED7D4B" w:rsidRDefault="00ED7D4B" w:rsidP="00472CF6">
      <w:pPr>
        <w:spacing w:after="40"/>
        <w:rPr>
          <w:sz w:val="22"/>
          <w:szCs w:val="22"/>
        </w:rPr>
      </w:pPr>
    </w:p>
    <w:p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TOPIC: Review of complete Java programs, standard I/O, If-Else</w:t>
      </w:r>
    </w:p>
    <w:p w:rsidR="00426B40" w:rsidRDefault="00426B40" w:rsidP="00472CF6">
      <w:pPr>
        <w:spacing w:after="40"/>
        <w:rPr>
          <w:sz w:val="22"/>
          <w:szCs w:val="22"/>
        </w:rPr>
      </w:pPr>
    </w:p>
    <w:p w:rsidR="00ED7D4B" w:rsidRPr="00CA3459" w:rsidRDefault="00ED7D4B" w:rsidP="00472CF6">
      <w:pPr>
        <w:spacing w:after="40"/>
        <w:rPr>
          <w:sz w:val="22"/>
          <w:szCs w:val="22"/>
        </w:rPr>
      </w:pPr>
    </w:p>
    <w:p w:rsidR="007A0E1A" w:rsidRPr="00A761B2" w:rsidRDefault="00A761B2" w:rsidP="00A761B2">
      <w:pPr>
        <w:shd w:val="clear" w:color="auto" w:fill="FDE9D9" w:themeFill="accent6" w:themeFillTint="33"/>
        <w:rPr>
          <w:b/>
          <w:sz w:val="28"/>
          <w:szCs w:val="36"/>
        </w:rPr>
      </w:pPr>
      <w:r>
        <w:rPr>
          <w:b/>
          <w:sz w:val="28"/>
          <w:szCs w:val="36"/>
        </w:rPr>
        <w:t xml:space="preserve"> </w:t>
      </w:r>
      <w:r w:rsidR="007A0E1A" w:rsidRPr="00A761B2">
        <w:rPr>
          <w:b/>
          <w:sz w:val="28"/>
          <w:szCs w:val="36"/>
        </w:rPr>
        <w:t xml:space="preserve">Project </w:t>
      </w:r>
      <w:r w:rsidR="00B17491">
        <w:rPr>
          <w:b/>
          <w:sz w:val="28"/>
          <w:szCs w:val="36"/>
        </w:rPr>
        <w:t>A</w:t>
      </w:r>
      <w:r w:rsidR="007A0E1A" w:rsidRPr="00A761B2">
        <w:rPr>
          <w:b/>
          <w:sz w:val="28"/>
          <w:szCs w:val="36"/>
        </w:rPr>
        <w:t xml:space="preserve">: </w:t>
      </w:r>
      <w:r w:rsidR="0066679A">
        <w:rPr>
          <w:b/>
          <w:sz w:val="28"/>
          <w:szCs w:val="36"/>
        </w:rPr>
        <w:t>Minute Conversion</w:t>
      </w:r>
    </w:p>
    <w:p w:rsidR="007A0E1A" w:rsidRDefault="007A0E1A" w:rsidP="007A0E1A"/>
    <w:p w:rsidR="007A0E1A" w:rsidRPr="0066679A" w:rsidRDefault="007A0E1A" w:rsidP="007A0E1A">
      <w:pPr>
        <w:rPr>
          <w:b/>
          <w:sz w:val="24"/>
          <w:u w:val="single"/>
        </w:rPr>
      </w:pPr>
      <w:r w:rsidRPr="0066679A">
        <w:rPr>
          <w:b/>
          <w:sz w:val="24"/>
          <w:u w:val="single"/>
        </w:rPr>
        <w:t>Problem Description:</w:t>
      </w:r>
    </w:p>
    <w:p w:rsidR="007A0E1A" w:rsidRDefault="007A0E1A" w:rsidP="007A0E1A"/>
    <w:p w:rsidR="007A0E1A" w:rsidRPr="0066679A" w:rsidRDefault="007A0E1A" w:rsidP="0066679A">
      <w:r w:rsidRPr="00DD41E0">
        <w:t>Write a program that prompts the user to enter a</w:t>
      </w:r>
      <w:r w:rsidR="0066679A">
        <w:t xml:space="preserve"> number of minutes and then calculate how many years and </w:t>
      </w:r>
      <w:r w:rsidR="00F66186">
        <w:t>days</w:t>
      </w:r>
      <w:r w:rsidR="0066679A">
        <w:t xml:space="preserve"> it will be equivalent </w:t>
      </w:r>
      <w:r w:rsidR="00F66186">
        <w:t xml:space="preserve">to, </w:t>
      </w:r>
      <w:r w:rsidR="0066679A">
        <w:t>then print</w:t>
      </w:r>
      <w:r w:rsidR="00F66186">
        <w:t xml:space="preserve"> it</w:t>
      </w:r>
      <w:r w:rsidR="0066679A">
        <w:t xml:space="preserve"> out these results as shown below. </w:t>
      </w:r>
    </w:p>
    <w:p w:rsidR="007A0E1A" w:rsidRPr="0066679A" w:rsidRDefault="007A0E1A" w:rsidP="007A0E1A">
      <w:pPr>
        <w:pStyle w:val="PRQN"/>
        <w:rPr>
          <w:rFonts w:ascii="Times New Roman" w:hAnsi="Times New Roman" w:cs="Calibri"/>
          <w:sz w:val="20"/>
          <w:lang w:eastAsia="ar-SA"/>
        </w:rPr>
      </w:pPr>
    </w:p>
    <w:p w:rsidR="007A0E1A" w:rsidRDefault="007A0E1A" w:rsidP="007A0E1A">
      <w:r>
        <w:t>Here are sample runs of the program:</w:t>
      </w:r>
    </w:p>
    <w:p w:rsidR="007A0E1A" w:rsidRDefault="007A0E1A" w:rsidP="007A0E1A">
      <w:pPr>
        <w:rPr>
          <w:rFonts w:ascii="Courier New" w:hAnsi="Courier New" w:cs="Courier New"/>
          <w:color w:val="000000"/>
        </w:rPr>
      </w:pPr>
    </w:p>
    <w:p w:rsidR="0066679A" w:rsidRDefault="0066679A" w:rsidP="0066679A">
      <w:r>
        <w:t>Sample 1:</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 xml:space="preserve">Enter the number of minutes: </w:t>
      </w:r>
      <w:r w:rsidRPr="00F40354">
        <w:rPr>
          <w:rFonts w:ascii="Courier New" w:eastAsia="SimSun" w:hAnsi="Courier New" w:cs="Courier New"/>
          <w:b/>
          <w:color w:val="000000" w:themeColor="text1"/>
          <w:highlight w:val="yellow"/>
          <w:lang w:eastAsia="zh-CN"/>
        </w:rPr>
        <w:t>10000</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10000 minutes is approximately 0 years and 6 days</w:t>
      </w:r>
    </w:p>
    <w:p w:rsidR="0066679A" w:rsidRDefault="0066679A" w:rsidP="0066679A">
      <w:pPr>
        <w:rPr>
          <w:rFonts w:ascii="Courier New" w:eastAsia="SimSun" w:hAnsi="Courier New" w:cs="Courier New"/>
          <w:color w:val="000000"/>
          <w:lang w:eastAsia="zh-CN"/>
        </w:rPr>
      </w:pPr>
    </w:p>
    <w:p w:rsidR="0066679A" w:rsidRDefault="0066679A" w:rsidP="0066679A">
      <w:r>
        <w:t>Sample 2:</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 xml:space="preserve">Enter the number of minutes: </w:t>
      </w:r>
      <w:r w:rsidRPr="00F40354">
        <w:rPr>
          <w:rFonts w:ascii="Courier New" w:eastAsia="SimSun" w:hAnsi="Courier New" w:cs="Courier New"/>
          <w:b/>
          <w:color w:val="000000" w:themeColor="text1"/>
          <w:highlight w:val="yellow"/>
          <w:lang w:eastAsia="zh-CN"/>
        </w:rPr>
        <w:t>1234567</w:t>
      </w:r>
    </w:p>
    <w:p w:rsid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1234567 minutes is approximately 2 years and 127 days</w:t>
      </w:r>
      <w:r w:rsidRPr="0066679A">
        <w:rPr>
          <w:rFonts w:ascii="Courier New" w:eastAsia="SimSun" w:hAnsi="Courier New" w:cs="Courier New"/>
          <w:color w:val="000000"/>
          <w:lang w:eastAsia="zh-CN"/>
        </w:rPr>
        <w:cr/>
      </w:r>
    </w:p>
    <w:p w:rsidR="0066679A" w:rsidRDefault="0066679A" w:rsidP="0066679A">
      <w:r>
        <w:t>Sample 3:</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 xml:space="preserve">Enter the number of minutes: </w:t>
      </w:r>
      <w:r w:rsidRPr="00F40354">
        <w:rPr>
          <w:rFonts w:ascii="Courier New" w:eastAsia="SimSun" w:hAnsi="Courier New" w:cs="Courier New"/>
          <w:b/>
          <w:color w:val="000000" w:themeColor="text1"/>
          <w:highlight w:val="yellow"/>
          <w:lang w:eastAsia="zh-CN"/>
        </w:rPr>
        <w:t>123456789</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123456789 minutes is approximately 234 years and 323 days</w:t>
      </w:r>
    </w:p>
    <w:p w:rsidR="0066679A" w:rsidRDefault="0066679A" w:rsidP="0066679A">
      <w:pPr>
        <w:rPr>
          <w:rFonts w:ascii="Courier New" w:eastAsia="SimSun" w:hAnsi="Courier New" w:cs="Courier New"/>
          <w:color w:val="000000"/>
          <w:lang w:eastAsia="zh-CN"/>
        </w:rPr>
      </w:pPr>
    </w:p>
    <w:p w:rsidR="00A761B2" w:rsidRPr="007A0E1A" w:rsidRDefault="00A761B2" w:rsidP="00A761B2">
      <w:pPr>
        <w:rPr>
          <w:b/>
          <w:sz w:val="24"/>
          <w:u w:val="single"/>
        </w:rPr>
      </w:pPr>
      <w:r w:rsidRPr="007A0E1A">
        <w:rPr>
          <w:b/>
          <w:sz w:val="24"/>
          <w:u w:val="single"/>
        </w:rPr>
        <w:t xml:space="preserve">Analysis: </w:t>
      </w:r>
    </w:p>
    <w:p w:rsidR="00A761B2" w:rsidRDefault="00A761B2" w:rsidP="00A761B2">
      <w:r>
        <w:t xml:space="preserve">(Describe the problem including input and output in your own words. Type your answer in the following with </w:t>
      </w:r>
      <w:r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9A0BB2" w:rsidRDefault="009A0BB2" w:rsidP="00614F38">
            <w:pPr>
              <w:rPr>
                <w:b/>
                <w:color w:val="0070C0"/>
              </w:rPr>
            </w:pPr>
          </w:p>
          <w:p w:rsidR="00C13720" w:rsidRPr="009A0BB2" w:rsidRDefault="00D95293" w:rsidP="00614F38">
            <w:pPr>
              <w:rPr>
                <w:b/>
                <w:color w:val="0070C0"/>
              </w:rPr>
            </w:pPr>
            <w:r>
              <w:rPr>
                <w:b/>
                <w:color w:val="0070C0"/>
              </w:rPr>
              <w:t>Create a program that will ask the user to input any number of minutes, my program has to calculate the amount of hours and days it (the input) is equivalent to. My output is the result of how many  years and days the input is equivalent to.</w:t>
            </w:r>
          </w:p>
          <w:p w:rsidR="00A761B2" w:rsidRDefault="00A761B2" w:rsidP="00614F38"/>
        </w:tc>
      </w:tr>
    </w:tbl>
    <w:p w:rsidR="00A761B2" w:rsidRDefault="00A761B2" w:rsidP="00A761B2"/>
    <w:p w:rsidR="00A761B2" w:rsidRDefault="00A761B2" w:rsidP="00A761B2"/>
    <w:p w:rsidR="00A761B2" w:rsidRPr="007A0E1A" w:rsidRDefault="00A761B2" w:rsidP="00A761B2">
      <w:pPr>
        <w:rPr>
          <w:b/>
          <w:sz w:val="24"/>
          <w:u w:val="single"/>
        </w:rPr>
      </w:pPr>
      <w:r w:rsidRPr="007A0E1A">
        <w:rPr>
          <w:b/>
          <w:sz w:val="24"/>
          <w:u w:val="single"/>
        </w:rPr>
        <w:t>Design:</w:t>
      </w:r>
    </w:p>
    <w:p w:rsidR="00A761B2" w:rsidRDefault="00A761B2" w:rsidP="00A761B2">
      <w:r>
        <w:t>(Describe the major steps for solving the problem.</w:t>
      </w:r>
      <w:r w:rsidRPr="00CF3766">
        <w:t xml:space="preserve"> </w:t>
      </w:r>
      <w:r>
        <w:t xml:space="preserve">Type your answer in the following with </w:t>
      </w:r>
      <w:r w:rsidR="008F0E0A"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A761B2" w:rsidRDefault="00A761B2" w:rsidP="00614F38"/>
          <w:p w:rsidR="00C13720" w:rsidRPr="009A0BB2" w:rsidRDefault="004156D2" w:rsidP="00C13720">
            <w:pPr>
              <w:rPr>
                <w:b/>
                <w:color w:val="0070C0"/>
              </w:rPr>
            </w:pPr>
            <w:r>
              <w:rPr>
                <w:b/>
                <w:color w:val="0070C0"/>
              </w:rPr>
              <w:t xml:space="preserve">1) </w:t>
            </w:r>
            <w:r w:rsidR="00D95293">
              <w:rPr>
                <w:b/>
                <w:color w:val="0070C0"/>
              </w:rPr>
              <w:t>import scanner to allow the user to input the number of minutes. Save the input as its own variable.</w:t>
            </w:r>
          </w:p>
          <w:p w:rsidR="004156D2" w:rsidRDefault="004156D2" w:rsidP="004156D2">
            <w:pPr>
              <w:rPr>
                <w:b/>
                <w:color w:val="0070C0"/>
              </w:rPr>
            </w:pPr>
          </w:p>
          <w:p w:rsidR="0067242D" w:rsidRDefault="0067242D" w:rsidP="004156D2">
            <w:pPr>
              <w:rPr>
                <w:b/>
                <w:color w:val="0070C0"/>
              </w:rPr>
            </w:pPr>
          </w:p>
          <w:p w:rsidR="00990FDA" w:rsidRDefault="00F66186" w:rsidP="00C13720">
            <w:pPr>
              <w:rPr>
                <w:b/>
                <w:color w:val="0070C0"/>
              </w:rPr>
            </w:pPr>
            <w:r>
              <w:rPr>
                <w:b/>
                <w:color w:val="0070C0"/>
              </w:rPr>
              <w:t>2)</w:t>
            </w:r>
            <w:r w:rsidR="00990FDA">
              <w:rPr>
                <w:b/>
                <w:color w:val="0070C0"/>
              </w:rPr>
              <w:t xml:space="preserve"> convert the minutes into hours, days and years. There are 525,600 minutes in a year and 1,440 minutes in a day.</w:t>
            </w:r>
          </w:p>
          <w:p w:rsidR="00990FDA" w:rsidRDefault="00990FDA" w:rsidP="00C13720">
            <w:pPr>
              <w:rPr>
                <w:b/>
                <w:color w:val="0070C0"/>
              </w:rPr>
            </w:pPr>
          </w:p>
          <w:p w:rsidR="00C13720" w:rsidRPr="009A0BB2" w:rsidRDefault="00990FDA" w:rsidP="00C13720">
            <w:pPr>
              <w:rPr>
                <w:b/>
                <w:color w:val="0070C0"/>
              </w:rPr>
            </w:pPr>
            <w:r>
              <w:rPr>
                <w:b/>
                <w:color w:val="0070C0"/>
              </w:rPr>
              <w:t xml:space="preserve">3) </w:t>
            </w:r>
            <w:r w:rsidR="00F66186">
              <w:rPr>
                <w:b/>
                <w:color w:val="0070C0"/>
              </w:rPr>
              <w:t xml:space="preserve"> </w:t>
            </w:r>
            <w:r>
              <w:rPr>
                <w:b/>
                <w:color w:val="0070C0"/>
              </w:rPr>
              <w:t>print the results</w:t>
            </w:r>
          </w:p>
          <w:p w:rsidR="0067242D" w:rsidRDefault="0067242D" w:rsidP="00F66186">
            <w:pPr>
              <w:rPr>
                <w:b/>
                <w:color w:val="0070C0"/>
              </w:rPr>
            </w:pPr>
          </w:p>
          <w:p w:rsidR="00A761B2" w:rsidRDefault="00C13720" w:rsidP="00614F38">
            <w:r>
              <w:rPr>
                <w:b/>
                <w:color w:val="0070C0"/>
              </w:rPr>
              <w:t>…</w:t>
            </w:r>
          </w:p>
          <w:p w:rsidR="00A761B2" w:rsidRDefault="00A761B2" w:rsidP="00614F38"/>
        </w:tc>
      </w:tr>
    </w:tbl>
    <w:p w:rsidR="00A761B2" w:rsidRDefault="00A761B2" w:rsidP="00A761B2"/>
    <w:p w:rsidR="00A761B2" w:rsidRDefault="00A761B2" w:rsidP="00A761B2"/>
    <w:p w:rsidR="00A761B2" w:rsidRDefault="00A761B2" w:rsidP="00A761B2"/>
    <w:p w:rsidR="00A761B2" w:rsidRDefault="00A761B2" w:rsidP="00A761B2">
      <w:r w:rsidRPr="00CF3766">
        <w:rPr>
          <w:b/>
          <w:sz w:val="24"/>
          <w:u w:val="single"/>
        </w:rPr>
        <w:lastRenderedPageBreak/>
        <w:t>Coding:</w:t>
      </w:r>
      <w:r>
        <w:t xml:space="preserve"> (Copy and Paste Source Code here. Type your answer in the following with </w:t>
      </w:r>
      <w:r w:rsidR="008F0E0A"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A761B2" w:rsidRPr="00D95293" w:rsidRDefault="00A761B2" w:rsidP="00614F38">
            <w:pPr>
              <w:rPr>
                <w:color w:val="0070C0"/>
              </w:rPr>
            </w:pPr>
          </w:p>
          <w:p w:rsidR="00990FDA" w:rsidRDefault="00990FDA" w:rsidP="00D95293">
            <w:pPr>
              <w:rPr>
                <w:b/>
                <w:color w:val="0070C0"/>
              </w:rPr>
            </w:pPr>
            <w:r w:rsidRPr="00990FDA">
              <w:rPr>
                <w:rStyle w:val="pl-k"/>
                <w:b/>
                <w:color w:val="0070C0"/>
              </w:rPr>
              <w:t>import</w:t>
            </w:r>
            <w:r w:rsidRPr="00990FDA">
              <w:rPr>
                <w:b/>
                <w:color w:val="0070C0"/>
              </w:rPr>
              <w:t xml:space="preserve"> </w:t>
            </w:r>
            <w:r w:rsidRPr="00990FDA">
              <w:rPr>
                <w:rStyle w:val="pl-smi"/>
                <w:b/>
                <w:color w:val="0070C0"/>
              </w:rPr>
              <w:t>java.util.Scanner</w:t>
            </w:r>
            <w:r w:rsidRPr="00990FDA">
              <w:rPr>
                <w:b/>
                <w:color w:val="0070C0"/>
              </w:rPr>
              <w:t xml:space="preserve">; </w:t>
            </w:r>
          </w:p>
          <w:p w:rsidR="00990FDA" w:rsidRPr="00990FDA" w:rsidRDefault="00990FDA" w:rsidP="00D95293">
            <w:pPr>
              <w:rPr>
                <w:b/>
                <w:color w:val="0070C0"/>
              </w:rPr>
            </w:pPr>
            <w:r w:rsidRPr="00990FDA">
              <w:rPr>
                <w:rStyle w:val="pl-k"/>
                <w:b/>
                <w:color w:val="0070C0"/>
              </w:rPr>
              <w:t>public</w:t>
            </w:r>
            <w:r w:rsidRPr="00990FDA">
              <w:rPr>
                <w:b/>
                <w:color w:val="0070C0"/>
              </w:rPr>
              <w:t xml:space="preserve"> </w:t>
            </w:r>
            <w:r w:rsidRPr="00990FDA">
              <w:rPr>
                <w:rStyle w:val="pl-k"/>
                <w:b/>
                <w:color w:val="0070C0"/>
              </w:rPr>
              <w:t>class</w:t>
            </w:r>
            <w:r w:rsidRPr="00990FDA">
              <w:rPr>
                <w:b/>
                <w:color w:val="0070C0"/>
              </w:rPr>
              <w:t xml:space="preserve"> </w:t>
            </w:r>
            <w:r>
              <w:rPr>
                <w:rStyle w:val="pl-en"/>
                <w:b/>
                <w:color w:val="0070C0"/>
              </w:rPr>
              <w:t>MinuteConversion</w:t>
            </w:r>
            <w:r w:rsidRPr="00990FDA">
              <w:rPr>
                <w:b/>
                <w:color w:val="0070C0"/>
              </w:rPr>
              <w:t xml:space="preserve"> {</w:t>
            </w:r>
          </w:p>
          <w:p w:rsidR="00990FDA" w:rsidRPr="00990FDA" w:rsidRDefault="00990FDA" w:rsidP="00D95293">
            <w:pPr>
              <w:rPr>
                <w:b/>
                <w:color w:val="0070C0"/>
              </w:rPr>
            </w:pPr>
            <w:r w:rsidRPr="00990FDA">
              <w:rPr>
                <w:b/>
                <w:color w:val="0070C0"/>
              </w:rPr>
              <w:t xml:space="preserve"> </w:t>
            </w:r>
            <w:r w:rsidRPr="00990FDA">
              <w:rPr>
                <w:rStyle w:val="pl-k"/>
                <w:b/>
                <w:color w:val="0070C0"/>
              </w:rPr>
              <w:t>public</w:t>
            </w:r>
            <w:r w:rsidRPr="00990FDA">
              <w:rPr>
                <w:b/>
                <w:color w:val="0070C0"/>
              </w:rPr>
              <w:t xml:space="preserve"> </w:t>
            </w:r>
            <w:r w:rsidRPr="00990FDA">
              <w:rPr>
                <w:rStyle w:val="pl-k"/>
                <w:b/>
                <w:color w:val="0070C0"/>
              </w:rPr>
              <w:t>static</w:t>
            </w:r>
            <w:r w:rsidRPr="00990FDA">
              <w:rPr>
                <w:b/>
                <w:color w:val="0070C0"/>
              </w:rPr>
              <w:t xml:space="preserve"> </w:t>
            </w:r>
            <w:r w:rsidRPr="00990FDA">
              <w:rPr>
                <w:rStyle w:val="pl-k"/>
                <w:b/>
                <w:color w:val="0070C0"/>
              </w:rPr>
              <w:t>void</w:t>
            </w:r>
            <w:r w:rsidRPr="00990FDA">
              <w:rPr>
                <w:b/>
                <w:color w:val="0070C0"/>
              </w:rPr>
              <w:t xml:space="preserve"> </w:t>
            </w:r>
            <w:r w:rsidRPr="00990FDA">
              <w:rPr>
                <w:rStyle w:val="pl-en"/>
                <w:b/>
                <w:color w:val="0070C0"/>
              </w:rPr>
              <w:t>main</w:t>
            </w:r>
            <w:r w:rsidRPr="00990FDA">
              <w:rPr>
                <w:b/>
                <w:color w:val="0070C0"/>
              </w:rPr>
              <w:t>(</w:t>
            </w:r>
            <w:r w:rsidRPr="00990FDA">
              <w:rPr>
                <w:rStyle w:val="pl-k"/>
                <w:b/>
                <w:color w:val="0070C0"/>
              </w:rPr>
              <w:t>String</w:t>
            </w:r>
            <w:r w:rsidRPr="00990FDA">
              <w:rPr>
                <w:b/>
                <w:color w:val="0070C0"/>
              </w:rPr>
              <w:t xml:space="preserve">[] </w:t>
            </w:r>
            <w:r w:rsidRPr="00990FDA">
              <w:rPr>
                <w:rStyle w:val="pl-v"/>
                <w:b/>
                <w:color w:val="0070C0"/>
              </w:rPr>
              <w:t>args</w:t>
            </w:r>
            <w:r w:rsidRPr="00990FDA">
              <w:rPr>
                <w:b/>
                <w:color w:val="0070C0"/>
              </w:rPr>
              <w:t xml:space="preserve">) { </w:t>
            </w:r>
          </w:p>
          <w:p w:rsidR="00990FDA" w:rsidRPr="00990FDA" w:rsidRDefault="00990FDA" w:rsidP="00D95293">
            <w:pPr>
              <w:rPr>
                <w:b/>
                <w:color w:val="0070C0"/>
              </w:rPr>
            </w:pPr>
            <w:r w:rsidRPr="00990FDA">
              <w:rPr>
                <w:rStyle w:val="pl-smi"/>
                <w:b/>
                <w:color w:val="0070C0"/>
              </w:rPr>
              <w:t>Scanner</w:t>
            </w:r>
            <w:r w:rsidRPr="00990FDA">
              <w:rPr>
                <w:b/>
                <w:color w:val="0070C0"/>
              </w:rPr>
              <w:t xml:space="preserve"> input </w:t>
            </w:r>
            <w:r w:rsidRPr="00990FDA">
              <w:rPr>
                <w:rStyle w:val="pl-k"/>
                <w:b/>
                <w:color w:val="0070C0"/>
              </w:rPr>
              <w:t>=</w:t>
            </w:r>
            <w:r w:rsidRPr="00990FDA">
              <w:rPr>
                <w:b/>
                <w:color w:val="0070C0"/>
              </w:rPr>
              <w:t xml:space="preserve"> </w:t>
            </w:r>
            <w:r w:rsidRPr="00990FDA">
              <w:rPr>
                <w:rStyle w:val="pl-k"/>
                <w:b/>
                <w:color w:val="0070C0"/>
              </w:rPr>
              <w:t>new</w:t>
            </w:r>
            <w:r w:rsidRPr="00990FDA">
              <w:rPr>
                <w:b/>
                <w:color w:val="0070C0"/>
              </w:rPr>
              <w:t xml:space="preserve"> </w:t>
            </w:r>
            <w:r w:rsidRPr="00990FDA">
              <w:rPr>
                <w:rStyle w:val="pl-smi"/>
                <w:b/>
                <w:color w:val="0070C0"/>
              </w:rPr>
              <w:t>Scanner</w:t>
            </w:r>
            <w:r w:rsidRPr="00990FDA">
              <w:rPr>
                <w:b/>
                <w:color w:val="0070C0"/>
              </w:rPr>
              <w:t>(</w:t>
            </w:r>
            <w:r w:rsidRPr="00990FDA">
              <w:rPr>
                <w:rStyle w:val="pl-smi"/>
                <w:b/>
                <w:color w:val="0070C0"/>
              </w:rPr>
              <w:t>System</w:t>
            </w:r>
            <w:r w:rsidRPr="00990FDA">
              <w:rPr>
                <w:rStyle w:val="pl-k"/>
                <w:b/>
                <w:color w:val="0070C0"/>
              </w:rPr>
              <w:t>.</w:t>
            </w:r>
            <w:r w:rsidRPr="00990FDA">
              <w:rPr>
                <w:b/>
                <w:color w:val="0070C0"/>
              </w:rPr>
              <w:t>in);</w:t>
            </w:r>
          </w:p>
          <w:p w:rsidR="00990FDA" w:rsidRPr="00990FDA" w:rsidRDefault="00990FDA" w:rsidP="00D95293">
            <w:pPr>
              <w:rPr>
                <w:rStyle w:val="pl-c"/>
                <w:b/>
                <w:color w:val="0070C0"/>
              </w:rPr>
            </w:pPr>
            <w:r w:rsidRPr="00990FDA">
              <w:rPr>
                <w:b/>
                <w:color w:val="0070C0"/>
              </w:rPr>
              <w:t xml:space="preserve"> </w:t>
            </w:r>
            <w:r w:rsidRPr="00990FDA">
              <w:rPr>
                <w:rStyle w:val="pl-c"/>
                <w:b/>
                <w:color w:val="0070C0"/>
              </w:rPr>
              <w:t>//</w:t>
            </w:r>
            <w:r>
              <w:rPr>
                <w:rStyle w:val="pl-c"/>
                <w:b/>
                <w:color w:val="0070C0"/>
              </w:rPr>
              <w:t xml:space="preserve"> ask user for input</w:t>
            </w:r>
          </w:p>
          <w:p w:rsidR="00990FDA" w:rsidRPr="00990FDA" w:rsidRDefault="00990FDA" w:rsidP="00D95293">
            <w:pPr>
              <w:rPr>
                <w:b/>
                <w:color w:val="0070C0"/>
              </w:rPr>
            </w:pPr>
            <w:r w:rsidRPr="00990FDA">
              <w:rPr>
                <w:b/>
                <w:color w:val="0070C0"/>
              </w:rPr>
              <w:t xml:space="preserve"> </w:t>
            </w:r>
            <w:r w:rsidRPr="00990FDA">
              <w:rPr>
                <w:rStyle w:val="pl-smi"/>
                <w:b/>
                <w:color w:val="0070C0"/>
              </w:rPr>
              <w:t>System</w:t>
            </w:r>
            <w:r w:rsidRPr="00990FDA">
              <w:rPr>
                <w:rStyle w:val="pl-k"/>
                <w:b/>
                <w:color w:val="0070C0"/>
              </w:rPr>
              <w:t>.</w:t>
            </w:r>
            <w:r w:rsidRPr="00990FDA">
              <w:rPr>
                <w:b/>
                <w:color w:val="0070C0"/>
              </w:rPr>
              <w:t>out</w:t>
            </w:r>
            <w:r w:rsidRPr="00990FDA">
              <w:rPr>
                <w:rStyle w:val="pl-k"/>
                <w:b/>
                <w:color w:val="0070C0"/>
              </w:rPr>
              <w:t>.</w:t>
            </w:r>
            <w:r w:rsidRPr="00990FDA">
              <w:rPr>
                <w:b/>
                <w:color w:val="0070C0"/>
              </w:rPr>
              <w:t>print(</w:t>
            </w:r>
            <w:r w:rsidRPr="00990FDA">
              <w:rPr>
                <w:rStyle w:val="pl-pds"/>
                <w:b/>
                <w:color w:val="0070C0"/>
              </w:rPr>
              <w:t>"</w:t>
            </w:r>
            <w:r w:rsidRPr="00990FDA">
              <w:rPr>
                <w:rStyle w:val="pl-s"/>
                <w:b/>
                <w:color w:val="0070C0"/>
              </w:rPr>
              <w:t xml:space="preserve">Enter the number of minutes: </w:t>
            </w:r>
            <w:r w:rsidRPr="00990FDA">
              <w:rPr>
                <w:rStyle w:val="pl-pds"/>
                <w:b/>
                <w:color w:val="0070C0"/>
              </w:rPr>
              <w:t>"</w:t>
            </w:r>
            <w:r w:rsidRPr="00990FDA">
              <w:rPr>
                <w:b/>
                <w:color w:val="0070C0"/>
              </w:rPr>
              <w:t>);</w:t>
            </w:r>
          </w:p>
          <w:p w:rsidR="00990FDA" w:rsidRPr="00990FDA" w:rsidRDefault="00990FDA" w:rsidP="00D95293">
            <w:pPr>
              <w:rPr>
                <w:b/>
                <w:color w:val="0070C0"/>
              </w:rPr>
            </w:pPr>
            <w:r w:rsidRPr="00990FDA">
              <w:rPr>
                <w:b/>
                <w:color w:val="0070C0"/>
              </w:rPr>
              <w:t xml:space="preserve"> </w:t>
            </w:r>
            <w:r w:rsidRPr="00990FDA">
              <w:rPr>
                <w:rStyle w:val="pl-k"/>
                <w:b/>
                <w:color w:val="0070C0"/>
              </w:rPr>
              <w:t>int</w:t>
            </w:r>
            <w:r w:rsidRPr="00990FDA">
              <w:rPr>
                <w:b/>
                <w:color w:val="0070C0"/>
              </w:rPr>
              <w:t xml:space="preserve"> minutes </w:t>
            </w:r>
            <w:r w:rsidRPr="00990FDA">
              <w:rPr>
                <w:rStyle w:val="pl-k"/>
                <w:b/>
                <w:color w:val="0070C0"/>
              </w:rPr>
              <w:t>=</w:t>
            </w:r>
            <w:r w:rsidRPr="00990FDA">
              <w:rPr>
                <w:b/>
                <w:color w:val="0070C0"/>
              </w:rPr>
              <w:t xml:space="preserve"> input</w:t>
            </w:r>
            <w:r w:rsidRPr="00990FDA">
              <w:rPr>
                <w:rStyle w:val="pl-k"/>
                <w:b/>
                <w:color w:val="0070C0"/>
              </w:rPr>
              <w:t>.</w:t>
            </w:r>
            <w:r w:rsidRPr="00990FDA">
              <w:rPr>
                <w:b/>
                <w:color w:val="0070C0"/>
              </w:rPr>
              <w:t>nextInt();</w:t>
            </w:r>
          </w:p>
          <w:p w:rsidR="00990FDA" w:rsidRPr="00990FDA" w:rsidRDefault="00990FDA" w:rsidP="00D95293">
            <w:pPr>
              <w:rPr>
                <w:rStyle w:val="pl-c"/>
                <w:b/>
                <w:color w:val="0070C0"/>
              </w:rPr>
            </w:pPr>
            <w:r w:rsidRPr="00990FDA">
              <w:rPr>
                <w:b/>
                <w:color w:val="0070C0"/>
              </w:rPr>
              <w:t xml:space="preserve"> </w:t>
            </w:r>
            <w:r w:rsidRPr="00990FDA">
              <w:rPr>
                <w:rStyle w:val="pl-c"/>
                <w:b/>
                <w:color w:val="0070C0"/>
              </w:rPr>
              <w:t>//</w:t>
            </w:r>
            <w:r>
              <w:rPr>
                <w:rStyle w:val="pl-c"/>
                <w:b/>
                <w:color w:val="0070C0"/>
              </w:rPr>
              <w:t xml:space="preserve"> </w:t>
            </w:r>
            <w:r w:rsidRPr="00990FDA">
              <w:rPr>
                <w:rStyle w:val="pl-c"/>
                <w:b/>
                <w:color w:val="0070C0"/>
              </w:rPr>
              <w:t xml:space="preserve"> </w:t>
            </w:r>
            <w:r>
              <w:rPr>
                <w:rStyle w:val="pl-c"/>
                <w:b/>
                <w:color w:val="0070C0"/>
              </w:rPr>
              <w:t xml:space="preserve">calculate </w:t>
            </w:r>
            <w:r w:rsidRPr="00990FDA">
              <w:rPr>
                <w:rStyle w:val="pl-c"/>
                <w:b/>
                <w:color w:val="0070C0"/>
              </w:rPr>
              <w:t>the number of years and days</w:t>
            </w:r>
          </w:p>
          <w:p w:rsidR="00990FDA" w:rsidRPr="00990FDA" w:rsidRDefault="00990FDA" w:rsidP="00D95293">
            <w:pPr>
              <w:rPr>
                <w:b/>
                <w:color w:val="0070C0"/>
              </w:rPr>
            </w:pPr>
            <w:r w:rsidRPr="00990FDA">
              <w:rPr>
                <w:b/>
                <w:color w:val="0070C0"/>
              </w:rPr>
              <w:t xml:space="preserve"> </w:t>
            </w:r>
            <w:r w:rsidRPr="00990FDA">
              <w:rPr>
                <w:rStyle w:val="pl-k"/>
                <w:b/>
                <w:color w:val="0070C0"/>
              </w:rPr>
              <w:t>int</w:t>
            </w:r>
            <w:r w:rsidRPr="00990FDA">
              <w:rPr>
                <w:b/>
                <w:color w:val="0070C0"/>
              </w:rPr>
              <w:t xml:space="preserve"> years </w:t>
            </w:r>
            <w:r w:rsidRPr="00990FDA">
              <w:rPr>
                <w:rStyle w:val="pl-k"/>
                <w:b/>
                <w:color w:val="0070C0"/>
              </w:rPr>
              <w:t>=</w:t>
            </w:r>
            <w:r w:rsidRPr="00990FDA">
              <w:rPr>
                <w:b/>
                <w:color w:val="0070C0"/>
              </w:rPr>
              <w:t xml:space="preserve"> minutes </w:t>
            </w:r>
            <w:r w:rsidRPr="00990FDA">
              <w:rPr>
                <w:rStyle w:val="pl-k"/>
                <w:b/>
                <w:color w:val="0070C0"/>
              </w:rPr>
              <w:t>/</w:t>
            </w:r>
            <w:r w:rsidRPr="00990FDA">
              <w:rPr>
                <w:b/>
                <w:color w:val="0070C0"/>
              </w:rPr>
              <w:t xml:space="preserve"> </w:t>
            </w:r>
            <w:r w:rsidRPr="00990FDA">
              <w:rPr>
                <w:rStyle w:val="pl-c1"/>
                <w:b/>
                <w:color w:val="0070C0"/>
              </w:rPr>
              <w:t>525600</w:t>
            </w:r>
            <w:r w:rsidRPr="00990FDA">
              <w:rPr>
                <w:b/>
                <w:color w:val="0070C0"/>
              </w:rPr>
              <w:t xml:space="preserve">; </w:t>
            </w:r>
          </w:p>
          <w:p w:rsidR="00990FDA" w:rsidRPr="00990FDA" w:rsidRDefault="00990FDA" w:rsidP="00D95293">
            <w:pPr>
              <w:rPr>
                <w:b/>
                <w:color w:val="0070C0"/>
              </w:rPr>
            </w:pPr>
            <w:r>
              <w:rPr>
                <w:rStyle w:val="pl-k"/>
                <w:b/>
                <w:color w:val="0070C0"/>
              </w:rPr>
              <w:t xml:space="preserve"> </w:t>
            </w:r>
            <w:r w:rsidRPr="00990FDA">
              <w:rPr>
                <w:rStyle w:val="pl-k"/>
                <w:b/>
                <w:color w:val="0070C0"/>
              </w:rPr>
              <w:t>int</w:t>
            </w:r>
            <w:r w:rsidRPr="00990FDA">
              <w:rPr>
                <w:b/>
                <w:color w:val="0070C0"/>
              </w:rPr>
              <w:t xml:space="preserve"> days </w:t>
            </w:r>
            <w:r w:rsidRPr="00990FDA">
              <w:rPr>
                <w:rStyle w:val="pl-k"/>
                <w:b/>
                <w:color w:val="0070C0"/>
              </w:rPr>
              <w:t>=</w:t>
            </w:r>
            <w:r w:rsidRPr="00990FDA">
              <w:rPr>
                <w:b/>
                <w:color w:val="0070C0"/>
              </w:rPr>
              <w:t xml:space="preserve"> (minutes </w:t>
            </w:r>
            <w:r w:rsidRPr="00990FDA">
              <w:rPr>
                <w:rStyle w:val="pl-k"/>
                <w:b/>
                <w:color w:val="0070C0"/>
              </w:rPr>
              <w:t>%</w:t>
            </w:r>
            <w:r w:rsidRPr="00990FDA">
              <w:rPr>
                <w:b/>
                <w:color w:val="0070C0"/>
              </w:rPr>
              <w:t xml:space="preserve"> </w:t>
            </w:r>
            <w:r w:rsidRPr="00990FDA">
              <w:rPr>
                <w:rStyle w:val="pl-c1"/>
                <w:b/>
                <w:color w:val="0070C0"/>
              </w:rPr>
              <w:t>525600</w:t>
            </w:r>
            <w:r w:rsidRPr="00990FDA">
              <w:rPr>
                <w:b/>
                <w:color w:val="0070C0"/>
              </w:rPr>
              <w:t xml:space="preserve">) </w:t>
            </w:r>
            <w:r w:rsidRPr="00990FDA">
              <w:rPr>
                <w:rStyle w:val="pl-k"/>
                <w:b/>
                <w:color w:val="0070C0"/>
              </w:rPr>
              <w:t>/</w:t>
            </w:r>
            <w:r w:rsidRPr="00990FDA">
              <w:rPr>
                <w:b/>
                <w:color w:val="0070C0"/>
              </w:rPr>
              <w:t xml:space="preserve"> </w:t>
            </w:r>
            <w:r w:rsidRPr="00990FDA">
              <w:rPr>
                <w:rStyle w:val="pl-c1"/>
                <w:b/>
                <w:color w:val="0070C0"/>
              </w:rPr>
              <w:t>1440</w:t>
            </w:r>
            <w:r w:rsidRPr="00990FDA">
              <w:rPr>
                <w:b/>
                <w:color w:val="0070C0"/>
              </w:rPr>
              <w:t>;</w:t>
            </w:r>
          </w:p>
          <w:p w:rsidR="00990FDA" w:rsidRPr="00990FDA" w:rsidRDefault="00990FDA" w:rsidP="00D95293">
            <w:pPr>
              <w:rPr>
                <w:rStyle w:val="pl-c"/>
                <w:b/>
                <w:color w:val="0070C0"/>
              </w:rPr>
            </w:pPr>
            <w:r w:rsidRPr="00990FDA">
              <w:rPr>
                <w:b/>
                <w:color w:val="0070C0"/>
              </w:rPr>
              <w:t xml:space="preserve"> </w:t>
            </w:r>
            <w:r w:rsidRPr="00990FDA">
              <w:rPr>
                <w:rStyle w:val="pl-c"/>
                <w:b/>
                <w:color w:val="0070C0"/>
              </w:rPr>
              <w:t>//</w:t>
            </w:r>
            <w:r>
              <w:rPr>
                <w:rStyle w:val="pl-c"/>
                <w:b/>
                <w:color w:val="0070C0"/>
              </w:rPr>
              <w:t xml:space="preserve"> print</w:t>
            </w:r>
            <w:r w:rsidRPr="00990FDA">
              <w:rPr>
                <w:rStyle w:val="pl-c"/>
                <w:b/>
                <w:color w:val="0070C0"/>
              </w:rPr>
              <w:t xml:space="preserve"> results</w:t>
            </w:r>
          </w:p>
          <w:p w:rsidR="00990FDA" w:rsidRPr="00990FDA" w:rsidRDefault="00990FDA" w:rsidP="00D95293">
            <w:pPr>
              <w:rPr>
                <w:b/>
                <w:color w:val="0070C0"/>
              </w:rPr>
            </w:pPr>
            <w:r w:rsidRPr="00990FDA">
              <w:rPr>
                <w:b/>
                <w:color w:val="0070C0"/>
              </w:rPr>
              <w:t xml:space="preserve"> </w:t>
            </w:r>
            <w:r w:rsidRPr="00990FDA">
              <w:rPr>
                <w:rStyle w:val="pl-smi"/>
                <w:b/>
                <w:color w:val="0070C0"/>
              </w:rPr>
              <w:t>System</w:t>
            </w:r>
            <w:r w:rsidRPr="00990FDA">
              <w:rPr>
                <w:rStyle w:val="pl-k"/>
                <w:b/>
                <w:color w:val="0070C0"/>
              </w:rPr>
              <w:t>.</w:t>
            </w:r>
            <w:r w:rsidRPr="00990FDA">
              <w:rPr>
                <w:b/>
                <w:color w:val="0070C0"/>
              </w:rPr>
              <w:t>out</w:t>
            </w:r>
            <w:r w:rsidRPr="00990FDA">
              <w:rPr>
                <w:rStyle w:val="pl-k"/>
                <w:b/>
                <w:color w:val="0070C0"/>
              </w:rPr>
              <w:t>.</w:t>
            </w:r>
            <w:r w:rsidRPr="00990FDA">
              <w:rPr>
                <w:b/>
                <w:color w:val="0070C0"/>
              </w:rPr>
              <w:t xml:space="preserve">println(minutes </w:t>
            </w:r>
            <w:r w:rsidRPr="00990FDA">
              <w:rPr>
                <w:rStyle w:val="pl-k"/>
                <w:b/>
                <w:color w:val="0070C0"/>
              </w:rPr>
              <w:t>+</w:t>
            </w:r>
            <w:r w:rsidRPr="00990FDA">
              <w:rPr>
                <w:b/>
                <w:color w:val="0070C0"/>
              </w:rPr>
              <w:t xml:space="preserve"> </w:t>
            </w:r>
            <w:r w:rsidRPr="00990FDA">
              <w:rPr>
                <w:rStyle w:val="pl-pds"/>
                <w:b/>
                <w:color w:val="0070C0"/>
              </w:rPr>
              <w:t>"</w:t>
            </w:r>
            <w:r w:rsidRPr="00990FDA">
              <w:rPr>
                <w:rStyle w:val="pl-s"/>
                <w:b/>
                <w:color w:val="0070C0"/>
              </w:rPr>
              <w:t xml:space="preserve"> minutes is approximately </w:t>
            </w:r>
            <w:r w:rsidRPr="00990FDA">
              <w:rPr>
                <w:rStyle w:val="pl-pds"/>
                <w:b/>
                <w:color w:val="0070C0"/>
              </w:rPr>
              <w:t>"</w:t>
            </w:r>
            <w:r w:rsidRPr="00990FDA">
              <w:rPr>
                <w:b/>
                <w:color w:val="0070C0"/>
              </w:rPr>
              <w:t xml:space="preserve"> </w:t>
            </w:r>
            <w:r w:rsidRPr="00990FDA">
              <w:rPr>
                <w:rStyle w:val="pl-k"/>
                <w:b/>
                <w:color w:val="0070C0"/>
              </w:rPr>
              <w:t>+</w:t>
            </w:r>
            <w:r w:rsidRPr="00990FDA">
              <w:rPr>
                <w:b/>
                <w:color w:val="0070C0"/>
              </w:rPr>
              <w:t xml:space="preserve"> years </w:t>
            </w:r>
            <w:r w:rsidRPr="00990FDA">
              <w:rPr>
                <w:rStyle w:val="pl-k"/>
                <w:b/>
                <w:color w:val="0070C0"/>
              </w:rPr>
              <w:t>+</w:t>
            </w:r>
            <w:r w:rsidRPr="00990FDA">
              <w:rPr>
                <w:b/>
                <w:color w:val="0070C0"/>
              </w:rPr>
              <w:t xml:space="preserve"> </w:t>
            </w:r>
            <w:r w:rsidRPr="00990FDA">
              <w:rPr>
                <w:rStyle w:val="pl-pds"/>
                <w:b/>
                <w:color w:val="0070C0"/>
              </w:rPr>
              <w:t>"</w:t>
            </w:r>
            <w:r w:rsidRPr="00990FDA">
              <w:rPr>
                <w:rStyle w:val="pl-s"/>
                <w:b/>
                <w:color w:val="0070C0"/>
              </w:rPr>
              <w:t xml:space="preserve"> years and </w:t>
            </w:r>
            <w:r w:rsidRPr="00990FDA">
              <w:rPr>
                <w:rStyle w:val="pl-pds"/>
                <w:b/>
                <w:color w:val="0070C0"/>
              </w:rPr>
              <w:t>"</w:t>
            </w:r>
            <w:r w:rsidRPr="00990FDA">
              <w:rPr>
                <w:b/>
                <w:color w:val="0070C0"/>
              </w:rPr>
              <w:t xml:space="preserve"> </w:t>
            </w:r>
            <w:r w:rsidRPr="00990FDA">
              <w:rPr>
                <w:rStyle w:val="pl-k"/>
                <w:b/>
                <w:color w:val="0070C0"/>
              </w:rPr>
              <w:t>+</w:t>
            </w:r>
            <w:r w:rsidRPr="00990FDA">
              <w:rPr>
                <w:b/>
                <w:color w:val="0070C0"/>
              </w:rPr>
              <w:t xml:space="preserve"> days </w:t>
            </w:r>
            <w:r w:rsidRPr="00990FDA">
              <w:rPr>
                <w:rStyle w:val="pl-k"/>
                <w:b/>
                <w:color w:val="0070C0"/>
              </w:rPr>
              <w:t>+</w:t>
            </w:r>
            <w:r w:rsidRPr="00990FDA">
              <w:rPr>
                <w:b/>
                <w:color w:val="0070C0"/>
              </w:rPr>
              <w:t xml:space="preserve"> </w:t>
            </w:r>
            <w:r w:rsidRPr="00990FDA">
              <w:rPr>
                <w:rStyle w:val="pl-pds"/>
                <w:b/>
                <w:color w:val="0070C0"/>
              </w:rPr>
              <w:t>"</w:t>
            </w:r>
            <w:r w:rsidRPr="00990FDA">
              <w:rPr>
                <w:rStyle w:val="pl-s"/>
                <w:b/>
                <w:color w:val="0070C0"/>
              </w:rPr>
              <w:t xml:space="preserve"> days</w:t>
            </w:r>
            <w:r w:rsidRPr="00990FDA">
              <w:rPr>
                <w:rStyle w:val="pl-pds"/>
                <w:b/>
                <w:color w:val="0070C0"/>
              </w:rPr>
              <w:t>"</w:t>
            </w:r>
            <w:r w:rsidRPr="00990FDA">
              <w:rPr>
                <w:b/>
                <w:color w:val="0070C0"/>
              </w:rPr>
              <w:t xml:space="preserve">); </w:t>
            </w:r>
          </w:p>
          <w:p w:rsidR="00A761B2" w:rsidRDefault="00990FDA" w:rsidP="00D95293">
            <w:r w:rsidRPr="00990FDA">
              <w:rPr>
                <w:b/>
                <w:color w:val="0070C0"/>
              </w:rPr>
              <w:t>}}</w:t>
            </w:r>
          </w:p>
        </w:tc>
      </w:tr>
    </w:tbl>
    <w:p w:rsidR="00A761B2" w:rsidRDefault="00A761B2" w:rsidP="00A761B2"/>
    <w:p w:rsidR="00AE12E1" w:rsidRDefault="00AE12E1" w:rsidP="00A761B2"/>
    <w:p w:rsidR="00AE12E1" w:rsidRDefault="00AE12E1" w:rsidP="00A761B2"/>
    <w:p w:rsidR="00A761B2" w:rsidRDefault="00A761B2" w:rsidP="00A761B2">
      <w:r w:rsidRPr="00CF3766">
        <w:rPr>
          <w:b/>
          <w:sz w:val="24"/>
          <w:u w:val="single"/>
        </w:rPr>
        <w:t>Testing:</w:t>
      </w:r>
      <w:r>
        <w:t xml:space="preserve"> (Describe how you test this program</w:t>
      </w:r>
      <w:r w:rsidR="00C35344">
        <w:t>.</w:t>
      </w:r>
      <w:r w:rsidRPr="00CE7DE3">
        <w:t xml:space="preserve"> </w:t>
      </w:r>
      <w:r>
        <w:t xml:space="preserve">Type your answer in the following with </w:t>
      </w:r>
      <w:r w:rsidR="008F0E0A"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A761B2" w:rsidRDefault="00A761B2" w:rsidP="00614F38"/>
          <w:p w:rsidR="00FD4F7F" w:rsidRPr="00ED7D4B" w:rsidRDefault="00FD4F7F" w:rsidP="00614F38">
            <w:pPr>
              <w:rPr>
                <w:b/>
                <w:color w:val="0070C0"/>
              </w:rPr>
            </w:pPr>
            <w:r w:rsidRPr="00ED7D4B">
              <w:rPr>
                <w:b/>
                <w:color w:val="0070C0"/>
              </w:rPr>
              <w:t xml:space="preserve">RUN three times, using </w:t>
            </w:r>
            <w:r w:rsidR="00C13720">
              <w:rPr>
                <w:b/>
                <w:color w:val="0070C0"/>
              </w:rPr>
              <w:t>…</w:t>
            </w:r>
          </w:p>
          <w:p w:rsidR="00FD4F7F" w:rsidRPr="00ED7D4B" w:rsidRDefault="00FD4F7F" w:rsidP="00614F38">
            <w:pPr>
              <w:rPr>
                <w:b/>
                <w:color w:val="0070C0"/>
              </w:rPr>
            </w:pPr>
          </w:p>
          <w:p w:rsidR="00FD4F7F" w:rsidRPr="00C14FCB" w:rsidRDefault="00FD4F7F" w:rsidP="00FD4F7F">
            <w:pPr>
              <w:rPr>
                <w:b/>
                <w:color w:val="0070C0"/>
                <w:u w:val="single"/>
              </w:rPr>
            </w:pPr>
            <w:r w:rsidRPr="00C14FCB">
              <w:rPr>
                <w:b/>
                <w:color w:val="0070C0"/>
                <w:u w:val="single"/>
              </w:rPr>
              <w:t>Test 1:</w:t>
            </w:r>
          </w:p>
          <w:p w:rsidR="00FD4F7F" w:rsidRPr="00ED7D4B" w:rsidRDefault="00FD4F7F" w:rsidP="00FD4F7F">
            <w:pPr>
              <w:rPr>
                <w:rFonts w:ascii="Courier New" w:eastAsia="SimSun" w:hAnsi="Courier New" w:cs="Courier New"/>
                <w:b/>
                <w:color w:val="0070C0"/>
                <w:lang w:eastAsia="zh-CN"/>
              </w:rPr>
            </w:pPr>
            <w:r w:rsidRPr="00ED7D4B">
              <w:rPr>
                <w:rFonts w:ascii="Courier New" w:eastAsia="SimSun" w:hAnsi="Courier New" w:cs="Courier New"/>
                <w:b/>
                <w:color w:val="0070C0"/>
                <w:lang w:eastAsia="zh-CN"/>
              </w:rPr>
              <w:t xml:space="preserve">Enter the number of minutes: </w:t>
            </w:r>
            <w:r w:rsidRPr="00ED7D4B">
              <w:rPr>
                <w:rFonts w:ascii="Courier New" w:eastAsia="SimSun" w:hAnsi="Courier New" w:cs="Courier New"/>
                <w:b/>
                <w:color w:val="0070C0"/>
                <w:highlight w:val="yellow"/>
                <w:lang w:eastAsia="zh-CN"/>
              </w:rPr>
              <w:t>10000</w:t>
            </w:r>
          </w:p>
          <w:p w:rsidR="00FD4F7F" w:rsidRPr="00ED7D4B" w:rsidRDefault="00FD4F7F" w:rsidP="00FD4F7F">
            <w:pPr>
              <w:rPr>
                <w:rFonts w:ascii="Courier New" w:eastAsia="SimSun" w:hAnsi="Courier New" w:cs="Courier New"/>
                <w:b/>
                <w:color w:val="0070C0"/>
                <w:lang w:eastAsia="zh-CN"/>
              </w:rPr>
            </w:pPr>
            <w:r w:rsidRPr="00ED7D4B">
              <w:rPr>
                <w:rFonts w:ascii="Courier New" w:eastAsia="SimSun" w:hAnsi="Courier New" w:cs="Courier New"/>
                <w:b/>
                <w:color w:val="0070C0"/>
                <w:lang w:eastAsia="zh-CN"/>
              </w:rPr>
              <w:t>10000 minutes is approximately 0 years and 6 days</w:t>
            </w:r>
          </w:p>
          <w:p w:rsidR="00FD4F7F" w:rsidRPr="00ED7D4B" w:rsidRDefault="00FD4F7F" w:rsidP="00FD4F7F">
            <w:pPr>
              <w:rPr>
                <w:rFonts w:ascii="Courier New" w:eastAsia="SimSun" w:hAnsi="Courier New" w:cs="Courier New"/>
                <w:b/>
                <w:color w:val="0070C0"/>
                <w:lang w:eastAsia="zh-CN"/>
              </w:rPr>
            </w:pPr>
          </w:p>
          <w:p w:rsidR="00FD4F7F" w:rsidRPr="00C14FCB" w:rsidRDefault="00FD4F7F" w:rsidP="00FD4F7F">
            <w:pPr>
              <w:rPr>
                <w:b/>
                <w:color w:val="0070C0"/>
                <w:u w:val="single"/>
              </w:rPr>
            </w:pPr>
            <w:r w:rsidRPr="00C14FCB">
              <w:rPr>
                <w:b/>
                <w:color w:val="0070C0"/>
                <w:u w:val="single"/>
              </w:rPr>
              <w:t>Test 2:</w:t>
            </w:r>
          </w:p>
          <w:p w:rsidR="00FD4F7F"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 xml:space="preserve">Enter the number of minutes: </w:t>
            </w:r>
            <w:r w:rsidRPr="000B3761">
              <w:rPr>
                <w:rFonts w:ascii="Courier New" w:eastAsia="SimSun" w:hAnsi="Courier New" w:cs="Courier New"/>
                <w:b/>
                <w:color w:val="0070C0"/>
                <w:highlight w:val="yellow"/>
                <w:lang w:eastAsia="zh-CN"/>
              </w:rPr>
              <w:t>1234567</w:t>
            </w:r>
          </w:p>
          <w:p w:rsidR="000B3761"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1236549 minutes is approximately 2 years and 127 days</w:t>
            </w:r>
          </w:p>
          <w:p w:rsidR="00C13720" w:rsidRPr="00ED7D4B" w:rsidRDefault="00C13720" w:rsidP="00FD4F7F">
            <w:pPr>
              <w:rPr>
                <w:rFonts w:ascii="Courier New" w:eastAsia="SimSun" w:hAnsi="Courier New" w:cs="Courier New"/>
                <w:b/>
                <w:color w:val="0070C0"/>
                <w:lang w:eastAsia="zh-CN"/>
              </w:rPr>
            </w:pPr>
          </w:p>
          <w:p w:rsidR="00FD4F7F" w:rsidRPr="00C14FCB" w:rsidRDefault="00FD4F7F" w:rsidP="00FD4F7F">
            <w:pPr>
              <w:rPr>
                <w:b/>
                <w:color w:val="0070C0"/>
                <w:u w:val="single"/>
              </w:rPr>
            </w:pPr>
            <w:r w:rsidRPr="00C14FCB">
              <w:rPr>
                <w:b/>
                <w:color w:val="0070C0"/>
                <w:u w:val="single"/>
              </w:rPr>
              <w:t>Test 3:</w:t>
            </w:r>
          </w:p>
          <w:p w:rsidR="00FD4F7F"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 xml:space="preserve">Enter the number of minutes: </w:t>
            </w:r>
            <w:r w:rsidRPr="000B3761">
              <w:rPr>
                <w:rFonts w:ascii="Courier New" w:eastAsia="SimSun" w:hAnsi="Courier New" w:cs="Courier New"/>
                <w:b/>
                <w:color w:val="0070C0"/>
                <w:highlight w:val="yellow"/>
                <w:lang w:eastAsia="zh-CN"/>
              </w:rPr>
              <w:t>123456789</w:t>
            </w:r>
          </w:p>
          <w:p w:rsidR="000B3761" w:rsidRPr="00ED7D4B"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123456789 minutes is approximately 234 years and 323 days</w:t>
            </w:r>
          </w:p>
          <w:p w:rsidR="00A761B2" w:rsidRDefault="00A761B2" w:rsidP="00614F38"/>
        </w:tc>
      </w:tr>
    </w:tbl>
    <w:p w:rsidR="007A0E1A" w:rsidRDefault="007A0E1A" w:rsidP="007A0E1A">
      <w:bookmarkStart w:id="0" w:name="_GoBack"/>
      <w:bookmarkEnd w:id="0"/>
    </w:p>
    <w:sectPr w:rsidR="007A0E1A"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D40" w:rsidRDefault="00421D40">
      <w:r>
        <w:separator/>
      </w:r>
    </w:p>
  </w:endnote>
  <w:endnote w:type="continuationSeparator" w:id="0">
    <w:p w:rsidR="00421D40" w:rsidRDefault="00421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D40" w:rsidRDefault="00421D40">
      <w:r>
        <w:separator/>
      </w:r>
    </w:p>
  </w:footnote>
  <w:footnote w:type="continuationSeparator" w:id="0">
    <w:p w:rsidR="00421D40" w:rsidRDefault="00421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50622"/>
    <w:rsid w:val="00051554"/>
    <w:rsid w:val="0006311D"/>
    <w:rsid w:val="000B3761"/>
    <w:rsid w:val="000D0F5F"/>
    <w:rsid w:val="000E504D"/>
    <w:rsid w:val="000E6BDC"/>
    <w:rsid w:val="000F5A70"/>
    <w:rsid w:val="00140DC3"/>
    <w:rsid w:val="0016602A"/>
    <w:rsid w:val="00171FEB"/>
    <w:rsid w:val="00181B64"/>
    <w:rsid w:val="00192C8C"/>
    <w:rsid w:val="001F7CD6"/>
    <w:rsid w:val="00227C59"/>
    <w:rsid w:val="00245D93"/>
    <w:rsid w:val="00275618"/>
    <w:rsid w:val="00353149"/>
    <w:rsid w:val="003546FD"/>
    <w:rsid w:val="00355C8E"/>
    <w:rsid w:val="00367434"/>
    <w:rsid w:val="00370A75"/>
    <w:rsid w:val="00376F06"/>
    <w:rsid w:val="00386A78"/>
    <w:rsid w:val="003D4198"/>
    <w:rsid w:val="00406B12"/>
    <w:rsid w:val="00410912"/>
    <w:rsid w:val="004156D2"/>
    <w:rsid w:val="00421D40"/>
    <w:rsid w:val="00426B40"/>
    <w:rsid w:val="00432463"/>
    <w:rsid w:val="00433E97"/>
    <w:rsid w:val="00441D27"/>
    <w:rsid w:val="004724F7"/>
    <w:rsid w:val="00472CF6"/>
    <w:rsid w:val="004A074E"/>
    <w:rsid w:val="004F4105"/>
    <w:rsid w:val="004F7EEF"/>
    <w:rsid w:val="0050443C"/>
    <w:rsid w:val="005125B4"/>
    <w:rsid w:val="0052169D"/>
    <w:rsid w:val="0054326B"/>
    <w:rsid w:val="00577E63"/>
    <w:rsid w:val="005953DC"/>
    <w:rsid w:val="005B7F28"/>
    <w:rsid w:val="005D057F"/>
    <w:rsid w:val="005E1FBC"/>
    <w:rsid w:val="00626037"/>
    <w:rsid w:val="006424F0"/>
    <w:rsid w:val="006518F8"/>
    <w:rsid w:val="0066679A"/>
    <w:rsid w:val="0067242D"/>
    <w:rsid w:val="006749E1"/>
    <w:rsid w:val="006860BF"/>
    <w:rsid w:val="006B18A6"/>
    <w:rsid w:val="006B1A68"/>
    <w:rsid w:val="006C705A"/>
    <w:rsid w:val="006D236C"/>
    <w:rsid w:val="006D6BF0"/>
    <w:rsid w:val="006E53A4"/>
    <w:rsid w:val="00731772"/>
    <w:rsid w:val="0074193F"/>
    <w:rsid w:val="00764D3C"/>
    <w:rsid w:val="00767EF6"/>
    <w:rsid w:val="007A0E1A"/>
    <w:rsid w:val="007A34D9"/>
    <w:rsid w:val="007B7B6E"/>
    <w:rsid w:val="007C41C0"/>
    <w:rsid w:val="007C4BD9"/>
    <w:rsid w:val="007E3273"/>
    <w:rsid w:val="008163D1"/>
    <w:rsid w:val="00841002"/>
    <w:rsid w:val="00845B67"/>
    <w:rsid w:val="00845DD2"/>
    <w:rsid w:val="008536B3"/>
    <w:rsid w:val="008750D0"/>
    <w:rsid w:val="0089299F"/>
    <w:rsid w:val="00894202"/>
    <w:rsid w:val="008A7D8B"/>
    <w:rsid w:val="008B7DBE"/>
    <w:rsid w:val="008D1D87"/>
    <w:rsid w:val="008F0212"/>
    <w:rsid w:val="008F0E0A"/>
    <w:rsid w:val="009039D1"/>
    <w:rsid w:val="009323E5"/>
    <w:rsid w:val="00950231"/>
    <w:rsid w:val="009838C7"/>
    <w:rsid w:val="00983BAD"/>
    <w:rsid w:val="00990FDA"/>
    <w:rsid w:val="00992DE8"/>
    <w:rsid w:val="009A0BB2"/>
    <w:rsid w:val="009D3DF0"/>
    <w:rsid w:val="00A25CC7"/>
    <w:rsid w:val="00A27431"/>
    <w:rsid w:val="00A31E21"/>
    <w:rsid w:val="00A7495F"/>
    <w:rsid w:val="00A761B2"/>
    <w:rsid w:val="00A83B57"/>
    <w:rsid w:val="00A90F7F"/>
    <w:rsid w:val="00A92BDB"/>
    <w:rsid w:val="00AB64AB"/>
    <w:rsid w:val="00AE12E1"/>
    <w:rsid w:val="00AE3161"/>
    <w:rsid w:val="00B0169D"/>
    <w:rsid w:val="00B159AC"/>
    <w:rsid w:val="00B15D66"/>
    <w:rsid w:val="00B170E2"/>
    <w:rsid w:val="00B17491"/>
    <w:rsid w:val="00B32F80"/>
    <w:rsid w:val="00B72F55"/>
    <w:rsid w:val="00B90154"/>
    <w:rsid w:val="00BC7DF5"/>
    <w:rsid w:val="00BD14DA"/>
    <w:rsid w:val="00BE1354"/>
    <w:rsid w:val="00C01549"/>
    <w:rsid w:val="00C13720"/>
    <w:rsid w:val="00C14FCB"/>
    <w:rsid w:val="00C27171"/>
    <w:rsid w:val="00C35344"/>
    <w:rsid w:val="00C35445"/>
    <w:rsid w:val="00C354B9"/>
    <w:rsid w:val="00C94F29"/>
    <w:rsid w:val="00CA0C71"/>
    <w:rsid w:val="00CA2E62"/>
    <w:rsid w:val="00CA3459"/>
    <w:rsid w:val="00CD2398"/>
    <w:rsid w:val="00CE7DE3"/>
    <w:rsid w:val="00CF3766"/>
    <w:rsid w:val="00D444F1"/>
    <w:rsid w:val="00D6665D"/>
    <w:rsid w:val="00D8415E"/>
    <w:rsid w:val="00D92A5A"/>
    <w:rsid w:val="00D95293"/>
    <w:rsid w:val="00DD6EF5"/>
    <w:rsid w:val="00DE63C7"/>
    <w:rsid w:val="00E53E96"/>
    <w:rsid w:val="00EB2C2E"/>
    <w:rsid w:val="00EC3149"/>
    <w:rsid w:val="00EC3815"/>
    <w:rsid w:val="00EC4012"/>
    <w:rsid w:val="00ED7D4B"/>
    <w:rsid w:val="00F023D2"/>
    <w:rsid w:val="00F133E6"/>
    <w:rsid w:val="00F40354"/>
    <w:rsid w:val="00F424EE"/>
    <w:rsid w:val="00F42C18"/>
    <w:rsid w:val="00F53CD9"/>
    <w:rsid w:val="00F66186"/>
    <w:rsid w:val="00F671DB"/>
    <w:rsid w:val="00F71E50"/>
    <w:rsid w:val="00F72D2F"/>
    <w:rsid w:val="00F828F4"/>
    <w:rsid w:val="00F9239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3249DA"/>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D95293"/>
  </w:style>
  <w:style w:type="character" w:customStyle="1" w:styleId="pl-smi">
    <w:name w:val="pl-smi"/>
    <w:basedOn w:val="DefaultParagraphFont"/>
    <w:rsid w:val="00D95293"/>
  </w:style>
  <w:style w:type="character" w:customStyle="1" w:styleId="pl-en">
    <w:name w:val="pl-en"/>
    <w:basedOn w:val="DefaultParagraphFont"/>
    <w:rsid w:val="00D95293"/>
  </w:style>
  <w:style w:type="character" w:customStyle="1" w:styleId="pl-v">
    <w:name w:val="pl-v"/>
    <w:basedOn w:val="DefaultParagraphFont"/>
    <w:rsid w:val="00D95293"/>
  </w:style>
  <w:style w:type="character" w:customStyle="1" w:styleId="pl-c">
    <w:name w:val="pl-c"/>
    <w:basedOn w:val="DefaultParagraphFont"/>
    <w:rsid w:val="00D95293"/>
  </w:style>
  <w:style w:type="character" w:customStyle="1" w:styleId="pl-s">
    <w:name w:val="pl-s"/>
    <w:basedOn w:val="DefaultParagraphFont"/>
    <w:rsid w:val="00D95293"/>
  </w:style>
  <w:style w:type="character" w:customStyle="1" w:styleId="pl-pds">
    <w:name w:val="pl-pds"/>
    <w:basedOn w:val="DefaultParagraphFont"/>
    <w:rsid w:val="00D95293"/>
  </w:style>
  <w:style w:type="character" w:customStyle="1" w:styleId="pl-c1">
    <w:name w:val="pl-c1"/>
    <w:basedOn w:val="DefaultParagraphFont"/>
    <w:rsid w:val="00D9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2757</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Ariana Carrasquillo</cp:lastModifiedBy>
  <cp:revision>2</cp:revision>
  <cp:lastPrinted>2010-08-31T08:58:00Z</cp:lastPrinted>
  <dcterms:created xsi:type="dcterms:W3CDTF">2018-08-30T20:20:00Z</dcterms:created>
  <dcterms:modified xsi:type="dcterms:W3CDTF">2018-08-30T20:20:00Z</dcterms:modified>
</cp:coreProperties>
</file>